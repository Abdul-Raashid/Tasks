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1BA59" w14:textId="784C9B24" w:rsidR="00A9204E" w:rsidRDefault="00C31C50" w:rsidP="00C31C50">
      <w:pPr>
        <w:ind w:left="5040" w:firstLine="720"/>
        <w:rPr>
          <w:sz w:val="50"/>
          <w:szCs w:val="50"/>
          <w:lang w:val="en-IN"/>
        </w:rPr>
      </w:pPr>
      <w:r w:rsidRPr="00C31C50">
        <w:rPr>
          <w:sz w:val="50"/>
          <w:szCs w:val="50"/>
          <w:lang w:val="en-IN"/>
        </w:rPr>
        <w:t>ANGULAR ASSIGNMENTS</w:t>
      </w:r>
    </w:p>
    <w:p w14:paraId="3AAAEE3C" w14:textId="77777777" w:rsidR="00C31C50" w:rsidRDefault="00C31C50" w:rsidP="00C31C5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Code</w:t>
      </w:r>
    </w:p>
    <w:p w14:paraId="4A8243E6" w14:textId="77777777" w:rsidR="00C31C50" w:rsidRDefault="00C31C50" w:rsidP="00C31C50">
      <w:pPr>
        <w:rPr>
          <w:sz w:val="36"/>
          <w:szCs w:val="36"/>
          <w:lang w:val="en-IN"/>
        </w:rPr>
      </w:pPr>
    </w:p>
    <w:p w14:paraId="02739FB5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>&lt;</w:t>
      </w:r>
      <w:proofErr w:type="spellStart"/>
      <w:r w:rsidRPr="00C31C50">
        <w:rPr>
          <w:sz w:val="36"/>
          <w:szCs w:val="36"/>
          <w:lang w:val="en-IN"/>
        </w:rPr>
        <w:t>img</w:t>
      </w:r>
      <w:proofErr w:type="spellEnd"/>
      <w:r w:rsidRPr="00C31C50">
        <w:rPr>
          <w:sz w:val="36"/>
          <w:szCs w:val="36"/>
          <w:lang w:val="en-IN"/>
        </w:rPr>
        <w:t xml:space="preserve"> [</w:t>
      </w:r>
      <w:proofErr w:type="spellStart"/>
      <w:r w:rsidRPr="00C31C50">
        <w:rPr>
          <w:sz w:val="36"/>
          <w:szCs w:val="36"/>
          <w:lang w:val="en-IN"/>
        </w:rPr>
        <w:t>src</w:t>
      </w:r>
      <w:proofErr w:type="spellEnd"/>
      <w:r w:rsidRPr="00C31C50">
        <w:rPr>
          <w:sz w:val="36"/>
          <w:szCs w:val="36"/>
          <w:lang w:val="en-IN"/>
        </w:rPr>
        <w:t>]="</w:t>
      </w:r>
      <w:proofErr w:type="spellStart"/>
      <w:r w:rsidRPr="00C31C50">
        <w:rPr>
          <w:sz w:val="36"/>
          <w:szCs w:val="36"/>
          <w:lang w:val="en-IN"/>
        </w:rPr>
        <w:t>imageUrl</w:t>
      </w:r>
      <w:proofErr w:type="spellEnd"/>
      <w:r w:rsidRPr="00C31C50">
        <w:rPr>
          <w:sz w:val="36"/>
          <w:szCs w:val="36"/>
          <w:lang w:val="en-IN"/>
        </w:rPr>
        <w:t>" alt="Flower" class="small-image"&gt;</w:t>
      </w:r>
    </w:p>
    <w:p w14:paraId="28C28B5E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>&lt;</w:t>
      </w:r>
      <w:proofErr w:type="spellStart"/>
      <w:r w:rsidRPr="00C31C50">
        <w:rPr>
          <w:sz w:val="36"/>
          <w:szCs w:val="36"/>
          <w:lang w:val="en-IN"/>
        </w:rPr>
        <w:t>br</w:t>
      </w:r>
      <w:proofErr w:type="spellEnd"/>
      <w:r w:rsidRPr="00C31C50">
        <w:rPr>
          <w:sz w:val="36"/>
          <w:szCs w:val="36"/>
          <w:lang w:val="en-IN"/>
        </w:rPr>
        <w:t xml:space="preserve"> /&gt;</w:t>
      </w:r>
    </w:p>
    <w:p w14:paraId="4A6959DC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>&lt;h1&gt;Name: {{name}}&lt;/h1&gt;</w:t>
      </w:r>
    </w:p>
    <w:p w14:paraId="46A92D0E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>&lt;h2&gt;Price: {{price}}&lt;/h2&gt;</w:t>
      </w:r>
    </w:p>
    <w:p w14:paraId="63324DA6" w14:textId="77777777" w:rsidR="00C31C50" w:rsidRDefault="00C31C50" w:rsidP="00C31C50">
      <w:pPr>
        <w:rPr>
          <w:sz w:val="36"/>
          <w:szCs w:val="36"/>
          <w:lang w:val="en-IN"/>
        </w:rPr>
      </w:pPr>
    </w:p>
    <w:p w14:paraId="1BD9B1CC" w14:textId="77777777" w:rsidR="00C31C50" w:rsidRDefault="00C31C50" w:rsidP="00C31C50">
      <w:pPr>
        <w:rPr>
          <w:sz w:val="36"/>
          <w:szCs w:val="36"/>
          <w:lang w:val="en-IN"/>
        </w:rPr>
      </w:pPr>
    </w:p>
    <w:p w14:paraId="0986A672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>export class Assignment1Component {</w:t>
      </w:r>
    </w:p>
    <w:p w14:paraId="0DAC13E5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 xml:space="preserve">  </w:t>
      </w:r>
      <w:proofErr w:type="spellStart"/>
      <w:r w:rsidRPr="00C31C50">
        <w:rPr>
          <w:sz w:val="36"/>
          <w:szCs w:val="36"/>
          <w:lang w:val="en-IN"/>
        </w:rPr>
        <w:t>name:string</w:t>
      </w:r>
      <w:proofErr w:type="spellEnd"/>
      <w:r w:rsidRPr="00C31C50">
        <w:rPr>
          <w:sz w:val="36"/>
          <w:szCs w:val="36"/>
          <w:lang w:val="en-IN"/>
        </w:rPr>
        <w:t>= 'Wireless Mouse';</w:t>
      </w:r>
    </w:p>
    <w:p w14:paraId="1D83FFAD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 xml:space="preserve">  </w:t>
      </w:r>
      <w:proofErr w:type="spellStart"/>
      <w:r w:rsidRPr="00C31C50">
        <w:rPr>
          <w:sz w:val="36"/>
          <w:szCs w:val="36"/>
          <w:lang w:val="en-IN"/>
        </w:rPr>
        <w:t>imageUrl</w:t>
      </w:r>
      <w:proofErr w:type="spellEnd"/>
      <w:r w:rsidRPr="00C31C50">
        <w:rPr>
          <w:sz w:val="36"/>
          <w:szCs w:val="36"/>
          <w:lang w:val="en-IN"/>
        </w:rPr>
        <w:t>= './assets/flowers.jpg';</w:t>
      </w:r>
    </w:p>
    <w:p w14:paraId="6BF44E43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 xml:space="preserve">  </w:t>
      </w:r>
    </w:p>
    <w:p w14:paraId="166B45F2" w14:textId="77777777" w:rsidR="00C31C50" w:rsidRP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 xml:space="preserve">  </w:t>
      </w:r>
      <w:proofErr w:type="spellStart"/>
      <w:r w:rsidRPr="00C31C50">
        <w:rPr>
          <w:sz w:val="36"/>
          <w:szCs w:val="36"/>
          <w:lang w:val="en-IN"/>
        </w:rPr>
        <w:t>price:number</w:t>
      </w:r>
      <w:proofErr w:type="spellEnd"/>
      <w:r w:rsidRPr="00C31C50">
        <w:rPr>
          <w:sz w:val="36"/>
          <w:szCs w:val="36"/>
          <w:lang w:val="en-IN"/>
        </w:rPr>
        <w:t>= 999;</w:t>
      </w:r>
    </w:p>
    <w:p w14:paraId="2C671415" w14:textId="77777777" w:rsidR="00C31C50" w:rsidRPr="00C31C50" w:rsidRDefault="00C31C50" w:rsidP="00C31C50">
      <w:pPr>
        <w:rPr>
          <w:sz w:val="36"/>
          <w:szCs w:val="36"/>
          <w:lang w:val="en-IN"/>
        </w:rPr>
      </w:pPr>
    </w:p>
    <w:p w14:paraId="097A21D4" w14:textId="77777777" w:rsidR="00C31C50" w:rsidRDefault="00C31C50" w:rsidP="00C31C50">
      <w:pPr>
        <w:rPr>
          <w:sz w:val="36"/>
          <w:szCs w:val="36"/>
          <w:lang w:val="en-IN"/>
        </w:rPr>
      </w:pPr>
      <w:r w:rsidRPr="00C31C50">
        <w:rPr>
          <w:sz w:val="36"/>
          <w:szCs w:val="36"/>
          <w:lang w:val="en-IN"/>
        </w:rPr>
        <w:t>}</w:t>
      </w:r>
    </w:p>
    <w:p w14:paraId="7F0E8A6F" w14:textId="73C60805" w:rsidR="00C31C50" w:rsidRPr="00C31C50" w:rsidRDefault="00C31C50" w:rsidP="00C31C50">
      <w:pPr>
        <w:rPr>
          <w:sz w:val="36"/>
          <w:szCs w:val="36"/>
          <w:lang w:val="en-IN"/>
        </w:rPr>
      </w:pPr>
    </w:p>
    <w:p w14:paraId="2D707E56" w14:textId="77777777" w:rsidR="00C31C50" w:rsidRPr="00C31C50" w:rsidRDefault="00C31C50" w:rsidP="00C31C50">
      <w:pPr>
        <w:rPr>
          <w:sz w:val="36"/>
          <w:szCs w:val="36"/>
          <w:lang w:val="en-IN"/>
        </w:rPr>
      </w:pPr>
    </w:p>
    <w:p w14:paraId="4FAB652F" w14:textId="31740700" w:rsidR="00C31C50" w:rsidRPr="00C31C50" w:rsidRDefault="00C31C50" w:rsidP="00C31C50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Output:-</w:t>
      </w:r>
    </w:p>
    <w:p w14:paraId="0338F20F" w14:textId="77777777" w:rsidR="00C31C50" w:rsidRDefault="00C31C50" w:rsidP="00C31C50">
      <w:pPr>
        <w:ind w:left="5040" w:firstLine="720"/>
        <w:rPr>
          <w:sz w:val="50"/>
          <w:szCs w:val="50"/>
          <w:lang w:val="en-IN"/>
        </w:rPr>
      </w:pPr>
    </w:p>
    <w:p w14:paraId="3EC2C6F0" w14:textId="7205097C" w:rsidR="00C31C50" w:rsidRDefault="00C31C50" w:rsidP="00C31C50">
      <w:pPr>
        <w:rPr>
          <w:sz w:val="36"/>
          <w:szCs w:val="36"/>
          <w:lang w:val="en-IN"/>
        </w:rPr>
      </w:pPr>
      <w:r w:rsidRPr="00C31C50">
        <w:rPr>
          <w:noProof/>
          <w:sz w:val="36"/>
          <w:szCs w:val="36"/>
          <w:lang w:val="en-IN"/>
        </w:rPr>
        <w:drawing>
          <wp:inline distT="0" distB="0" distL="0" distR="0" wp14:anchorId="4649D800" wp14:editId="0A5FEE96">
            <wp:extent cx="6830060" cy="3143379"/>
            <wp:effectExtent l="0" t="0" r="8890" b="0"/>
            <wp:docPr id="161865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5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6639" cy="316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5BDA" w14:textId="77777777" w:rsidR="00C31C50" w:rsidRDefault="00C31C50" w:rsidP="00C31C50">
      <w:pPr>
        <w:rPr>
          <w:sz w:val="36"/>
          <w:szCs w:val="36"/>
          <w:lang w:val="en-IN"/>
        </w:rPr>
      </w:pPr>
    </w:p>
    <w:p w14:paraId="08F97510" w14:textId="0A03D6FC" w:rsidR="00C31C50" w:rsidRDefault="00C31C50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3B755E55" w14:textId="302687F4" w:rsidR="00424066" w:rsidRDefault="00424066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2. </w:t>
      </w:r>
      <w:r w:rsidR="004425E5">
        <w:rPr>
          <w:sz w:val="36"/>
          <w:szCs w:val="36"/>
          <w:lang w:val="en-IN"/>
        </w:rPr>
        <w:t>Code:-</w:t>
      </w:r>
    </w:p>
    <w:p w14:paraId="48277EF9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31549BF1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&lt;div *</w:t>
      </w:r>
      <w:proofErr w:type="spellStart"/>
      <w:r w:rsidRPr="004425E5">
        <w:rPr>
          <w:sz w:val="36"/>
          <w:szCs w:val="36"/>
          <w:lang w:val="en-IN"/>
        </w:rPr>
        <w:t>ngIf</w:t>
      </w:r>
      <w:proofErr w:type="spellEnd"/>
      <w:r w:rsidRPr="004425E5">
        <w:rPr>
          <w:sz w:val="36"/>
          <w:szCs w:val="36"/>
          <w:lang w:val="en-IN"/>
        </w:rPr>
        <w:t>="</w:t>
      </w:r>
      <w:proofErr w:type="spellStart"/>
      <w:r w:rsidRPr="004425E5">
        <w:rPr>
          <w:sz w:val="36"/>
          <w:szCs w:val="36"/>
          <w:lang w:val="en-IN"/>
        </w:rPr>
        <w:t>userRole</w:t>
      </w:r>
      <w:proofErr w:type="spellEnd"/>
      <w:r w:rsidRPr="004425E5">
        <w:rPr>
          <w:sz w:val="36"/>
          <w:szCs w:val="36"/>
          <w:lang w:val="en-IN"/>
        </w:rPr>
        <w:t>==='admin'"&gt;</w:t>
      </w:r>
    </w:p>
    <w:p w14:paraId="15EF2D37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 xml:space="preserve">    Admin </w:t>
      </w:r>
      <w:proofErr w:type="spellStart"/>
      <w:r w:rsidRPr="004425E5">
        <w:rPr>
          <w:sz w:val="36"/>
          <w:szCs w:val="36"/>
          <w:lang w:val="en-IN"/>
        </w:rPr>
        <w:t>LoggedIn</w:t>
      </w:r>
      <w:proofErr w:type="spellEnd"/>
    </w:p>
    <w:p w14:paraId="13A66775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&lt;/div&gt;</w:t>
      </w:r>
    </w:p>
    <w:p w14:paraId="71DBAA20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  &lt;div [</w:t>
      </w:r>
      <w:proofErr w:type="spellStart"/>
      <w:r w:rsidRPr="004425E5">
        <w:rPr>
          <w:sz w:val="36"/>
          <w:szCs w:val="36"/>
          <w:lang w:val="en-IN"/>
        </w:rPr>
        <w:t>ngSwitch</w:t>
      </w:r>
      <w:proofErr w:type="spellEnd"/>
      <w:r w:rsidRPr="004425E5">
        <w:rPr>
          <w:sz w:val="36"/>
          <w:szCs w:val="36"/>
          <w:lang w:val="en-IN"/>
        </w:rPr>
        <w:t>]="</w:t>
      </w:r>
      <w:proofErr w:type="spellStart"/>
      <w:r w:rsidRPr="004425E5">
        <w:rPr>
          <w:sz w:val="36"/>
          <w:szCs w:val="36"/>
          <w:lang w:val="en-IN"/>
        </w:rPr>
        <w:t>userRole</w:t>
      </w:r>
      <w:proofErr w:type="spellEnd"/>
      <w:r w:rsidRPr="004425E5">
        <w:rPr>
          <w:sz w:val="36"/>
          <w:szCs w:val="36"/>
          <w:lang w:val="en-IN"/>
        </w:rPr>
        <w:t>"&gt;</w:t>
      </w:r>
    </w:p>
    <w:p w14:paraId="131A776D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    &lt;p *</w:t>
      </w:r>
      <w:proofErr w:type="spellStart"/>
      <w:r w:rsidRPr="004425E5">
        <w:rPr>
          <w:sz w:val="36"/>
          <w:szCs w:val="36"/>
          <w:lang w:val="en-IN"/>
        </w:rPr>
        <w:t>ngSwitchCase</w:t>
      </w:r>
      <w:proofErr w:type="spellEnd"/>
      <w:r w:rsidRPr="004425E5">
        <w:rPr>
          <w:sz w:val="36"/>
          <w:szCs w:val="36"/>
          <w:lang w:val="en-IN"/>
        </w:rPr>
        <w:t>="'admin'"&gt;Admin&lt;/p&gt;</w:t>
      </w:r>
    </w:p>
    <w:p w14:paraId="7964565A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    &lt;p *</w:t>
      </w:r>
      <w:proofErr w:type="spellStart"/>
      <w:r w:rsidRPr="004425E5">
        <w:rPr>
          <w:sz w:val="36"/>
          <w:szCs w:val="36"/>
          <w:lang w:val="en-IN"/>
        </w:rPr>
        <w:t>ngSwitchCase</w:t>
      </w:r>
      <w:proofErr w:type="spellEnd"/>
      <w:r w:rsidRPr="004425E5">
        <w:rPr>
          <w:sz w:val="36"/>
          <w:szCs w:val="36"/>
          <w:lang w:val="en-IN"/>
        </w:rPr>
        <w:t>="'guest'"&gt;Guest&lt;/p&gt;</w:t>
      </w:r>
    </w:p>
    <w:p w14:paraId="1951BF05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    &lt;p *</w:t>
      </w:r>
      <w:proofErr w:type="spellStart"/>
      <w:r w:rsidRPr="004425E5">
        <w:rPr>
          <w:sz w:val="36"/>
          <w:szCs w:val="36"/>
          <w:lang w:val="en-IN"/>
        </w:rPr>
        <w:t>ngSwitchCase</w:t>
      </w:r>
      <w:proofErr w:type="spellEnd"/>
      <w:r w:rsidRPr="004425E5">
        <w:rPr>
          <w:sz w:val="36"/>
          <w:szCs w:val="36"/>
          <w:lang w:val="en-IN"/>
        </w:rPr>
        <w:t>="'user'"&gt;User&lt;/p&gt;</w:t>
      </w:r>
    </w:p>
    <w:p w14:paraId="7019F443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    &lt;p *</w:t>
      </w:r>
      <w:proofErr w:type="spellStart"/>
      <w:r w:rsidRPr="004425E5">
        <w:rPr>
          <w:sz w:val="36"/>
          <w:szCs w:val="36"/>
          <w:lang w:val="en-IN"/>
        </w:rPr>
        <w:t>ngSwitchDefault</w:t>
      </w:r>
      <w:proofErr w:type="spellEnd"/>
      <w:r w:rsidRPr="004425E5">
        <w:rPr>
          <w:sz w:val="36"/>
          <w:szCs w:val="36"/>
          <w:lang w:val="en-IN"/>
        </w:rPr>
        <w:t>&gt;Unknown Role&lt;/p&gt;</w:t>
      </w:r>
    </w:p>
    <w:p w14:paraId="2EBC9930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  &lt;/div&gt;</w:t>
      </w:r>
    </w:p>
    <w:p w14:paraId="144DA12E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 xml:space="preserve">  </w:t>
      </w:r>
    </w:p>
    <w:p w14:paraId="3D36E092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0AD3C984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export class Assignment2Component {</w:t>
      </w:r>
    </w:p>
    <w:p w14:paraId="79E67171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 xml:space="preserve">  </w:t>
      </w:r>
      <w:proofErr w:type="spellStart"/>
      <w:r w:rsidRPr="004425E5">
        <w:rPr>
          <w:sz w:val="36"/>
          <w:szCs w:val="36"/>
          <w:lang w:val="en-IN"/>
        </w:rPr>
        <w:t>userRole</w:t>
      </w:r>
      <w:proofErr w:type="spellEnd"/>
      <w:r w:rsidRPr="004425E5">
        <w:rPr>
          <w:sz w:val="36"/>
          <w:szCs w:val="36"/>
          <w:lang w:val="en-IN"/>
        </w:rPr>
        <w:t>: 'admin' | 'guest' | 'user' = 'admin';</w:t>
      </w:r>
    </w:p>
    <w:p w14:paraId="189AE780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}</w:t>
      </w:r>
    </w:p>
    <w:p w14:paraId="09AFDF43" w14:textId="77777777" w:rsid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</w:p>
    <w:p w14:paraId="787A051A" w14:textId="77A22606" w:rsid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Output:-</w:t>
      </w:r>
    </w:p>
    <w:p w14:paraId="7B260250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</w:p>
    <w:p w14:paraId="63A7AED7" w14:textId="6C235F05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noProof/>
          <w:sz w:val="36"/>
          <w:szCs w:val="36"/>
          <w:lang w:val="en-IN"/>
        </w:rPr>
        <w:drawing>
          <wp:inline distT="0" distB="0" distL="0" distR="0" wp14:anchorId="2401462B" wp14:editId="5FEDA321">
            <wp:extent cx="5591955" cy="2019582"/>
            <wp:effectExtent l="0" t="0" r="0" b="0"/>
            <wp:docPr id="1845155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558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8E22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4C71EBB6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6021A7C3" w14:textId="71FB5D2B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3. Code:-</w:t>
      </w:r>
    </w:p>
    <w:p w14:paraId="49B11AD8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3F688AEB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&lt;input placeholder="Enter Your feedback" [(</w:t>
      </w:r>
      <w:proofErr w:type="spellStart"/>
      <w:r w:rsidRPr="004425E5">
        <w:rPr>
          <w:sz w:val="36"/>
          <w:szCs w:val="36"/>
          <w:lang w:val="en-IN"/>
        </w:rPr>
        <w:t>ngModel</w:t>
      </w:r>
      <w:proofErr w:type="spellEnd"/>
      <w:r w:rsidRPr="004425E5">
        <w:rPr>
          <w:sz w:val="36"/>
          <w:szCs w:val="36"/>
          <w:lang w:val="en-IN"/>
        </w:rPr>
        <w:t>)]="feedback" /&gt;</w:t>
      </w:r>
    </w:p>
    <w:p w14:paraId="28A63636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&lt;div&gt;{{feedback}}&lt;/div&gt;</w:t>
      </w:r>
    </w:p>
    <w:p w14:paraId="33298978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320802B3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313C3E14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import { Component } from '@angular/core';</w:t>
      </w:r>
    </w:p>
    <w:p w14:paraId="6F264015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</w:p>
    <w:p w14:paraId="29755606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@Component({</w:t>
      </w:r>
    </w:p>
    <w:p w14:paraId="1571E957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  selector: 'app-assignment-3',</w:t>
      </w:r>
    </w:p>
    <w:p w14:paraId="4E117B2F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 xml:space="preserve">  </w:t>
      </w:r>
      <w:proofErr w:type="spellStart"/>
      <w:r w:rsidRPr="004425E5">
        <w:rPr>
          <w:sz w:val="36"/>
          <w:szCs w:val="36"/>
          <w:lang w:val="en-IN"/>
        </w:rPr>
        <w:t>templateUrl</w:t>
      </w:r>
      <w:proofErr w:type="spellEnd"/>
      <w:r w:rsidRPr="004425E5">
        <w:rPr>
          <w:sz w:val="36"/>
          <w:szCs w:val="36"/>
          <w:lang w:val="en-IN"/>
        </w:rPr>
        <w:t>: './assignment-3.component.html',</w:t>
      </w:r>
    </w:p>
    <w:p w14:paraId="0FAF85FB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 xml:space="preserve">  </w:t>
      </w:r>
      <w:proofErr w:type="spellStart"/>
      <w:r w:rsidRPr="004425E5">
        <w:rPr>
          <w:sz w:val="36"/>
          <w:szCs w:val="36"/>
          <w:lang w:val="en-IN"/>
        </w:rPr>
        <w:t>styleUrls</w:t>
      </w:r>
      <w:proofErr w:type="spellEnd"/>
      <w:r w:rsidRPr="004425E5">
        <w:rPr>
          <w:sz w:val="36"/>
          <w:szCs w:val="36"/>
          <w:lang w:val="en-IN"/>
        </w:rPr>
        <w:t>: ['./assignment-3.component.css']</w:t>
      </w:r>
    </w:p>
    <w:p w14:paraId="5BB3A1BC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})</w:t>
      </w:r>
    </w:p>
    <w:p w14:paraId="155081F1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export class Assignment3Component {</w:t>
      </w:r>
    </w:p>
    <w:p w14:paraId="4C95A975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 xml:space="preserve">  </w:t>
      </w:r>
      <w:proofErr w:type="spellStart"/>
      <w:r w:rsidRPr="004425E5">
        <w:rPr>
          <w:sz w:val="36"/>
          <w:szCs w:val="36"/>
          <w:lang w:val="en-IN"/>
        </w:rPr>
        <w:t>feedback:string</w:t>
      </w:r>
      <w:proofErr w:type="spellEnd"/>
      <w:r w:rsidRPr="004425E5">
        <w:rPr>
          <w:sz w:val="36"/>
          <w:szCs w:val="36"/>
          <w:lang w:val="en-IN"/>
        </w:rPr>
        <w:t>='';</w:t>
      </w:r>
    </w:p>
    <w:p w14:paraId="2492BC1B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sz w:val="36"/>
          <w:szCs w:val="36"/>
          <w:lang w:val="en-IN"/>
        </w:rPr>
        <w:t>}</w:t>
      </w:r>
    </w:p>
    <w:p w14:paraId="2C47200A" w14:textId="77777777" w:rsidR="004425E5" w:rsidRPr="004425E5" w:rsidRDefault="004425E5" w:rsidP="004425E5">
      <w:pPr>
        <w:tabs>
          <w:tab w:val="left" w:pos="5700"/>
        </w:tabs>
        <w:rPr>
          <w:sz w:val="36"/>
          <w:szCs w:val="36"/>
          <w:lang w:val="en-IN"/>
        </w:rPr>
      </w:pPr>
    </w:p>
    <w:p w14:paraId="0B02EE69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6AF4BA8C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6EA8B5FD" w14:textId="3D6F2B40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Output:-</w:t>
      </w:r>
    </w:p>
    <w:p w14:paraId="2BBD0BC1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451550C5" w14:textId="724CD533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  <w:r w:rsidRPr="004425E5">
        <w:rPr>
          <w:noProof/>
          <w:sz w:val="36"/>
          <w:szCs w:val="36"/>
          <w:lang w:val="en-IN"/>
        </w:rPr>
        <w:drawing>
          <wp:inline distT="0" distB="0" distL="0" distR="0" wp14:anchorId="089C0416" wp14:editId="64556B86">
            <wp:extent cx="4763165" cy="1857634"/>
            <wp:effectExtent l="0" t="0" r="0" b="9525"/>
            <wp:docPr id="245598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98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F5B0" w14:textId="77777777" w:rsidR="004425E5" w:rsidRDefault="004425E5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17F3AE8E" w14:textId="7DCC262F" w:rsidR="004425E5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4. Code</w:t>
      </w:r>
    </w:p>
    <w:p w14:paraId="41175906" w14:textId="77777777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7E527FB7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>&lt;div *</w:t>
      </w:r>
      <w:proofErr w:type="spellStart"/>
      <w:r w:rsidRPr="00542EE1">
        <w:rPr>
          <w:sz w:val="36"/>
          <w:szCs w:val="36"/>
          <w:lang w:val="en-IN"/>
        </w:rPr>
        <w:t>ngFor</w:t>
      </w:r>
      <w:proofErr w:type="spellEnd"/>
      <w:r w:rsidRPr="00542EE1">
        <w:rPr>
          <w:sz w:val="36"/>
          <w:szCs w:val="36"/>
          <w:lang w:val="en-IN"/>
        </w:rPr>
        <w:t>="let product of products"&gt;</w:t>
      </w:r>
    </w:p>
    <w:p w14:paraId="3DFA8831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>    {{product.name}}</w:t>
      </w:r>
    </w:p>
    <w:p w14:paraId="4F478B41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>    {{</w:t>
      </w:r>
      <w:proofErr w:type="spellStart"/>
      <w:r w:rsidRPr="00542EE1">
        <w:rPr>
          <w:sz w:val="36"/>
          <w:szCs w:val="36"/>
          <w:lang w:val="en-IN"/>
        </w:rPr>
        <w:t>product.price</w:t>
      </w:r>
      <w:proofErr w:type="spellEnd"/>
      <w:r w:rsidRPr="00542EE1">
        <w:rPr>
          <w:sz w:val="36"/>
          <w:szCs w:val="36"/>
          <w:lang w:val="en-IN"/>
        </w:rPr>
        <w:t>}}</w:t>
      </w:r>
    </w:p>
    <w:p w14:paraId="06B61316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>&lt;/div&gt;</w:t>
      </w:r>
    </w:p>
    <w:p w14:paraId="39BE452B" w14:textId="77777777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6FBD80EC" w14:textId="77777777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3A6638E2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> products = [</w:t>
      </w:r>
    </w:p>
    <w:p w14:paraId="7EA0F7F6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</w:p>
    <w:p w14:paraId="00558B9C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>    { name: 'Keyboard', price: 599 },</w:t>
      </w:r>
    </w:p>
    <w:p w14:paraId="6CD9A13B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 xml:space="preserve">    </w:t>
      </w:r>
    </w:p>
    <w:p w14:paraId="740B5229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>    { name: 'Monitor', price: 4999 }</w:t>
      </w:r>
    </w:p>
    <w:p w14:paraId="715BF58A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 xml:space="preserve">    </w:t>
      </w:r>
    </w:p>
    <w:p w14:paraId="6FE798B4" w14:textId="77777777" w:rsidR="00542EE1" w:rsidRPr="00542EE1" w:rsidRDefault="00542EE1" w:rsidP="00542EE1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sz w:val="36"/>
          <w:szCs w:val="36"/>
          <w:lang w:val="en-IN"/>
        </w:rPr>
        <w:t>    ];</w:t>
      </w:r>
    </w:p>
    <w:p w14:paraId="4AA98B14" w14:textId="77777777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482BAEB5" w14:textId="77777777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23B12846" w14:textId="7AF00B82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Output:-</w:t>
      </w:r>
    </w:p>
    <w:p w14:paraId="3BD4DEEF" w14:textId="77777777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765DDADA" w14:textId="4ACCD187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  <w:r w:rsidRPr="00542EE1">
        <w:rPr>
          <w:noProof/>
          <w:sz w:val="36"/>
          <w:szCs w:val="36"/>
          <w:lang w:val="en-IN"/>
        </w:rPr>
        <w:drawing>
          <wp:inline distT="0" distB="0" distL="0" distR="0" wp14:anchorId="2E8EFD3D" wp14:editId="3E95D4CB">
            <wp:extent cx="4220164" cy="1943371"/>
            <wp:effectExtent l="0" t="0" r="9525" b="0"/>
            <wp:docPr id="96962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247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6871" w14:textId="77777777" w:rsidR="00542EE1" w:rsidRDefault="00542EE1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1DFA7709" w14:textId="1C7B8AD2" w:rsidR="00542EE1" w:rsidRDefault="00380573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5.</w:t>
      </w:r>
    </w:p>
    <w:p w14:paraId="539BF184" w14:textId="77777777" w:rsidR="00380573" w:rsidRDefault="0038057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2376F623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 xml:space="preserve">import { Pipe, </w:t>
      </w:r>
      <w:proofErr w:type="spellStart"/>
      <w:r w:rsidRPr="00380573">
        <w:rPr>
          <w:sz w:val="36"/>
          <w:szCs w:val="36"/>
          <w:lang w:val="en-IN"/>
        </w:rPr>
        <w:t>PipeTransform</w:t>
      </w:r>
      <w:proofErr w:type="spellEnd"/>
      <w:r w:rsidRPr="00380573">
        <w:rPr>
          <w:sz w:val="36"/>
          <w:szCs w:val="36"/>
          <w:lang w:val="en-IN"/>
        </w:rPr>
        <w:t xml:space="preserve"> } from '@angular/core';</w:t>
      </w:r>
    </w:p>
    <w:p w14:paraId="25CD543D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</w:p>
    <w:p w14:paraId="5125727D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@Pipe({</w:t>
      </w:r>
    </w:p>
    <w:p w14:paraId="24A60672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name: '</w:t>
      </w:r>
      <w:proofErr w:type="spellStart"/>
      <w:r w:rsidRPr="00380573">
        <w:rPr>
          <w:sz w:val="36"/>
          <w:szCs w:val="36"/>
          <w:lang w:val="en-IN"/>
        </w:rPr>
        <w:t>priceFormat</w:t>
      </w:r>
      <w:proofErr w:type="spellEnd"/>
      <w:r w:rsidRPr="00380573">
        <w:rPr>
          <w:sz w:val="36"/>
          <w:szCs w:val="36"/>
          <w:lang w:val="en-IN"/>
        </w:rPr>
        <w:t>'</w:t>
      </w:r>
    </w:p>
    <w:p w14:paraId="1051FF83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})</w:t>
      </w:r>
    </w:p>
    <w:p w14:paraId="34C3EBA1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 xml:space="preserve">export class </w:t>
      </w:r>
      <w:proofErr w:type="spellStart"/>
      <w:r w:rsidRPr="00380573">
        <w:rPr>
          <w:sz w:val="36"/>
          <w:szCs w:val="36"/>
          <w:lang w:val="en-IN"/>
        </w:rPr>
        <w:t>PriceFormatPipe</w:t>
      </w:r>
      <w:proofErr w:type="spellEnd"/>
      <w:r w:rsidRPr="00380573">
        <w:rPr>
          <w:sz w:val="36"/>
          <w:szCs w:val="36"/>
          <w:lang w:val="en-IN"/>
        </w:rPr>
        <w:t xml:space="preserve"> implements </w:t>
      </w:r>
      <w:proofErr w:type="spellStart"/>
      <w:r w:rsidRPr="00380573">
        <w:rPr>
          <w:sz w:val="36"/>
          <w:szCs w:val="36"/>
          <w:lang w:val="en-IN"/>
        </w:rPr>
        <w:t>PipeTransform</w:t>
      </w:r>
      <w:proofErr w:type="spellEnd"/>
      <w:r w:rsidRPr="00380573">
        <w:rPr>
          <w:sz w:val="36"/>
          <w:szCs w:val="36"/>
          <w:lang w:val="en-IN"/>
        </w:rPr>
        <w:t xml:space="preserve"> {</w:t>
      </w:r>
    </w:p>
    <w:p w14:paraId="5B334B50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</w:p>
    <w:p w14:paraId="59DD355F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transform(value: number, ...</w:t>
      </w:r>
      <w:proofErr w:type="spellStart"/>
      <w:r w:rsidRPr="00380573">
        <w:rPr>
          <w:sz w:val="36"/>
          <w:szCs w:val="36"/>
          <w:lang w:val="en-IN"/>
        </w:rPr>
        <w:t>args</w:t>
      </w:r>
      <w:proofErr w:type="spellEnd"/>
      <w:r w:rsidRPr="00380573">
        <w:rPr>
          <w:sz w:val="36"/>
          <w:szCs w:val="36"/>
          <w:lang w:val="en-IN"/>
        </w:rPr>
        <w:t>: unknown[]): unknown {</w:t>
      </w:r>
    </w:p>
    <w:p w14:paraId="16555A47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  if(</w:t>
      </w:r>
      <w:proofErr w:type="spellStart"/>
      <w:r w:rsidRPr="00380573">
        <w:rPr>
          <w:sz w:val="36"/>
          <w:szCs w:val="36"/>
          <w:lang w:val="en-IN"/>
        </w:rPr>
        <w:t>args.length</w:t>
      </w:r>
      <w:proofErr w:type="spellEnd"/>
      <w:r w:rsidRPr="00380573">
        <w:rPr>
          <w:sz w:val="36"/>
          <w:szCs w:val="36"/>
          <w:lang w:val="en-IN"/>
        </w:rPr>
        <w:t xml:space="preserve"> &gt; 0 &amp;&amp; </w:t>
      </w:r>
      <w:proofErr w:type="spellStart"/>
      <w:r w:rsidRPr="00380573">
        <w:rPr>
          <w:sz w:val="36"/>
          <w:szCs w:val="36"/>
          <w:lang w:val="en-IN"/>
        </w:rPr>
        <w:t>args</w:t>
      </w:r>
      <w:proofErr w:type="spellEnd"/>
      <w:r w:rsidRPr="00380573">
        <w:rPr>
          <w:sz w:val="36"/>
          <w:szCs w:val="36"/>
          <w:lang w:val="en-IN"/>
        </w:rPr>
        <w:t>[0] === 'symbol'){</w:t>
      </w:r>
    </w:p>
    <w:p w14:paraId="63750452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 xml:space="preserve">      return  "₹"+ </w:t>
      </w:r>
      <w:proofErr w:type="spellStart"/>
      <w:r w:rsidRPr="00380573">
        <w:rPr>
          <w:sz w:val="36"/>
          <w:szCs w:val="36"/>
          <w:lang w:val="en-IN"/>
        </w:rPr>
        <w:t>value.toFixed</w:t>
      </w:r>
      <w:proofErr w:type="spellEnd"/>
      <w:r w:rsidRPr="00380573">
        <w:rPr>
          <w:sz w:val="36"/>
          <w:szCs w:val="36"/>
          <w:lang w:val="en-IN"/>
        </w:rPr>
        <w:t xml:space="preserve">(2) + " " + "INR"; </w:t>
      </w:r>
    </w:p>
    <w:p w14:paraId="1B33B647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  }</w:t>
      </w:r>
    </w:p>
    <w:p w14:paraId="29E47844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  else{</w:t>
      </w:r>
    </w:p>
    <w:p w14:paraId="3CE6A491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    return  </w:t>
      </w:r>
      <w:proofErr w:type="spellStart"/>
      <w:r w:rsidRPr="00380573">
        <w:rPr>
          <w:sz w:val="36"/>
          <w:szCs w:val="36"/>
          <w:lang w:val="en-IN"/>
        </w:rPr>
        <w:t>value.toFixed</w:t>
      </w:r>
      <w:proofErr w:type="spellEnd"/>
      <w:r w:rsidRPr="00380573">
        <w:rPr>
          <w:sz w:val="36"/>
          <w:szCs w:val="36"/>
          <w:lang w:val="en-IN"/>
        </w:rPr>
        <w:t xml:space="preserve">(2) + " " + "INR"; </w:t>
      </w:r>
    </w:p>
    <w:p w14:paraId="77441CAC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</w:p>
    <w:p w14:paraId="0B0CF610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  }</w:t>
      </w:r>
    </w:p>
    <w:p w14:paraId="0B4875CB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}</w:t>
      </w:r>
    </w:p>
    <w:p w14:paraId="75DBA623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</w:p>
    <w:p w14:paraId="0681922A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}</w:t>
      </w:r>
    </w:p>
    <w:p w14:paraId="33D11C11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</w:p>
    <w:p w14:paraId="62463F0E" w14:textId="77777777" w:rsidR="00380573" w:rsidRDefault="0038057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6830F721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&lt;div *</w:t>
      </w:r>
      <w:proofErr w:type="spellStart"/>
      <w:r w:rsidRPr="00380573">
        <w:rPr>
          <w:sz w:val="36"/>
          <w:szCs w:val="36"/>
          <w:lang w:val="en-IN"/>
        </w:rPr>
        <w:t>ngFor</w:t>
      </w:r>
      <w:proofErr w:type="spellEnd"/>
      <w:r w:rsidRPr="00380573">
        <w:rPr>
          <w:sz w:val="36"/>
          <w:szCs w:val="36"/>
          <w:lang w:val="en-IN"/>
        </w:rPr>
        <w:t>="let product of products"&gt;</w:t>
      </w:r>
    </w:p>
    <w:p w14:paraId="39858C99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  {{product.name}}</w:t>
      </w:r>
    </w:p>
    <w:p w14:paraId="536F9ABA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    {{</w:t>
      </w:r>
      <w:proofErr w:type="spellStart"/>
      <w:r w:rsidRPr="00380573">
        <w:rPr>
          <w:sz w:val="36"/>
          <w:szCs w:val="36"/>
          <w:lang w:val="en-IN"/>
        </w:rPr>
        <w:t>product.price</w:t>
      </w:r>
      <w:proofErr w:type="spellEnd"/>
      <w:r w:rsidRPr="00380573">
        <w:rPr>
          <w:sz w:val="36"/>
          <w:szCs w:val="36"/>
          <w:lang w:val="en-IN"/>
        </w:rPr>
        <w:t xml:space="preserve"> | </w:t>
      </w:r>
      <w:proofErr w:type="spellStart"/>
      <w:r w:rsidRPr="00380573">
        <w:rPr>
          <w:sz w:val="36"/>
          <w:szCs w:val="36"/>
          <w:lang w:val="en-IN"/>
        </w:rPr>
        <w:t>priceFormat</w:t>
      </w:r>
      <w:proofErr w:type="spellEnd"/>
      <w:r w:rsidRPr="00380573">
        <w:rPr>
          <w:sz w:val="36"/>
          <w:szCs w:val="36"/>
          <w:lang w:val="en-IN"/>
        </w:rPr>
        <w:t>}}</w:t>
      </w:r>
    </w:p>
    <w:p w14:paraId="7B8FC6E8" w14:textId="77777777" w:rsidR="00380573" w:rsidRPr="00380573" w:rsidRDefault="00380573" w:rsidP="00380573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sz w:val="36"/>
          <w:szCs w:val="36"/>
          <w:lang w:val="en-IN"/>
        </w:rPr>
        <w:t>&lt;/div&gt;</w:t>
      </w:r>
    </w:p>
    <w:p w14:paraId="7AFE6149" w14:textId="77777777" w:rsidR="00380573" w:rsidRDefault="0038057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0FCCB1A3" w14:textId="77777777" w:rsidR="00380573" w:rsidRDefault="0038057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12461444" w14:textId="47964DA5" w:rsidR="00380573" w:rsidRDefault="00380573" w:rsidP="00C31C50">
      <w:pPr>
        <w:tabs>
          <w:tab w:val="left" w:pos="5700"/>
        </w:tabs>
        <w:rPr>
          <w:sz w:val="36"/>
          <w:szCs w:val="36"/>
          <w:lang w:val="en-IN"/>
        </w:rPr>
      </w:pPr>
      <w:r w:rsidRPr="00380573">
        <w:rPr>
          <w:noProof/>
          <w:sz w:val="36"/>
          <w:szCs w:val="36"/>
          <w:lang w:val="en-IN"/>
        </w:rPr>
        <w:drawing>
          <wp:inline distT="0" distB="0" distL="0" distR="0" wp14:anchorId="6C2D892E" wp14:editId="29F4AC8A">
            <wp:extent cx="4220164" cy="1552792"/>
            <wp:effectExtent l="0" t="0" r="0" b="9525"/>
            <wp:docPr id="2094839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39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A80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1CE395E3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4D2637A1" w14:textId="49E10AED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6.</w:t>
      </w:r>
    </w:p>
    <w:p w14:paraId="44C8F5B0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7FA2051C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&lt;div class="product-card"&gt;</w:t>
      </w:r>
    </w:p>
    <w:p w14:paraId="05AB0A92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  &lt;h3&gt;{{ name }}&lt;/h3&gt;</w:t>
      </w:r>
    </w:p>
    <w:p w14:paraId="0DC13F36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  &lt;p&gt;Price: ${{ price }}&lt;/p&gt;</w:t>
      </w:r>
    </w:p>
    <w:p w14:paraId="49A2A89F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&lt;/div&gt;</w:t>
      </w:r>
    </w:p>
    <w:p w14:paraId="002BC9D6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</w:p>
    <w:p w14:paraId="31815EB3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import { Component, Input } from '@angular/core';</w:t>
      </w:r>
    </w:p>
    <w:p w14:paraId="4B1ACFF2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import { </w:t>
      </w:r>
      <w:proofErr w:type="spellStart"/>
      <w:r w:rsidRPr="00074EC3">
        <w:rPr>
          <w:sz w:val="36"/>
          <w:szCs w:val="36"/>
          <w:lang w:val="en-IN"/>
        </w:rPr>
        <w:t>CommonModule</w:t>
      </w:r>
      <w:proofErr w:type="spellEnd"/>
      <w:r w:rsidRPr="00074EC3">
        <w:rPr>
          <w:sz w:val="36"/>
          <w:szCs w:val="36"/>
          <w:lang w:val="en-IN"/>
        </w:rPr>
        <w:t xml:space="preserve"> } from '@angular/common';</w:t>
      </w:r>
    </w:p>
    <w:p w14:paraId="5EA8455D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import { </w:t>
      </w:r>
      <w:proofErr w:type="spellStart"/>
      <w:r w:rsidRPr="00074EC3">
        <w:rPr>
          <w:sz w:val="36"/>
          <w:szCs w:val="36"/>
          <w:lang w:val="en-IN"/>
        </w:rPr>
        <w:t>FormsModule</w:t>
      </w:r>
      <w:proofErr w:type="spellEnd"/>
      <w:r w:rsidRPr="00074EC3">
        <w:rPr>
          <w:sz w:val="36"/>
          <w:szCs w:val="36"/>
          <w:lang w:val="en-IN"/>
        </w:rPr>
        <w:t xml:space="preserve"> } from '@angular/forms';</w:t>
      </w:r>
    </w:p>
    <w:p w14:paraId="7879E171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@Component({</w:t>
      </w:r>
    </w:p>
    <w:p w14:paraId="76CA9206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selector: 'app-product-item',</w:t>
      </w:r>
    </w:p>
    <w:p w14:paraId="5450F8A0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standalone: true,</w:t>
      </w:r>
    </w:p>
    <w:p w14:paraId="415EE31F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imports:[</w:t>
      </w:r>
      <w:proofErr w:type="spellStart"/>
      <w:r w:rsidRPr="00074EC3">
        <w:rPr>
          <w:sz w:val="36"/>
          <w:szCs w:val="36"/>
          <w:lang w:val="en-IN"/>
        </w:rPr>
        <w:t>FormsModule,CommonModule</w:t>
      </w:r>
      <w:proofErr w:type="spellEnd"/>
      <w:r w:rsidRPr="00074EC3">
        <w:rPr>
          <w:sz w:val="36"/>
          <w:szCs w:val="36"/>
          <w:lang w:val="en-IN"/>
        </w:rPr>
        <w:t>],</w:t>
      </w:r>
    </w:p>
    <w:p w14:paraId="703C03A9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templateUrl</w:t>
      </w:r>
      <w:proofErr w:type="spellEnd"/>
      <w:r w:rsidRPr="00074EC3">
        <w:rPr>
          <w:sz w:val="36"/>
          <w:szCs w:val="36"/>
          <w:lang w:val="en-IN"/>
        </w:rPr>
        <w:t>: './product-item.component.html',</w:t>
      </w:r>
    </w:p>
    <w:p w14:paraId="49655DB5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styleUrls</w:t>
      </w:r>
      <w:proofErr w:type="spellEnd"/>
      <w:r w:rsidRPr="00074EC3">
        <w:rPr>
          <w:sz w:val="36"/>
          <w:szCs w:val="36"/>
          <w:lang w:val="en-IN"/>
        </w:rPr>
        <w:t>: ['./product-item.component.css']</w:t>
      </w:r>
    </w:p>
    <w:p w14:paraId="50C8D792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})</w:t>
      </w:r>
    </w:p>
    <w:p w14:paraId="4402EEAE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export class </w:t>
      </w:r>
      <w:proofErr w:type="spellStart"/>
      <w:r w:rsidRPr="00074EC3">
        <w:rPr>
          <w:sz w:val="36"/>
          <w:szCs w:val="36"/>
          <w:lang w:val="en-IN"/>
        </w:rPr>
        <w:t>ProductItemComponent</w:t>
      </w:r>
      <w:proofErr w:type="spellEnd"/>
      <w:r w:rsidRPr="00074EC3">
        <w:rPr>
          <w:sz w:val="36"/>
          <w:szCs w:val="36"/>
          <w:lang w:val="en-IN"/>
        </w:rPr>
        <w:t xml:space="preserve"> {</w:t>
      </w:r>
    </w:p>
    <w:p w14:paraId="3F8B5F9B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@Input() </w:t>
      </w:r>
      <w:proofErr w:type="spellStart"/>
      <w:r w:rsidRPr="00074EC3">
        <w:rPr>
          <w:sz w:val="36"/>
          <w:szCs w:val="36"/>
          <w:lang w:val="en-IN"/>
        </w:rPr>
        <w:t>name:string</w:t>
      </w:r>
      <w:proofErr w:type="spellEnd"/>
      <w:r w:rsidRPr="00074EC3">
        <w:rPr>
          <w:sz w:val="36"/>
          <w:szCs w:val="36"/>
          <w:lang w:val="en-IN"/>
        </w:rPr>
        <w:t>="";</w:t>
      </w:r>
    </w:p>
    <w:p w14:paraId="60DF8158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@Input() </w:t>
      </w:r>
      <w:proofErr w:type="spellStart"/>
      <w:r w:rsidRPr="00074EC3">
        <w:rPr>
          <w:sz w:val="36"/>
          <w:szCs w:val="36"/>
          <w:lang w:val="en-IN"/>
        </w:rPr>
        <w:t>price:number</w:t>
      </w:r>
      <w:proofErr w:type="spellEnd"/>
      <w:r w:rsidRPr="00074EC3">
        <w:rPr>
          <w:sz w:val="36"/>
          <w:szCs w:val="36"/>
          <w:lang w:val="en-IN"/>
        </w:rPr>
        <w:t>=0;</w:t>
      </w:r>
    </w:p>
    <w:p w14:paraId="7971E41B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2148E987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}</w:t>
      </w:r>
    </w:p>
    <w:p w14:paraId="0533B47E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039E2B90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import { Component } from '@angular/core';</w:t>
      </w:r>
    </w:p>
    <w:p w14:paraId="65F9F087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408D543E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import { </w:t>
      </w:r>
      <w:proofErr w:type="spellStart"/>
      <w:r w:rsidRPr="00074EC3">
        <w:rPr>
          <w:sz w:val="36"/>
          <w:szCs w:val="36"/>
          <w:lang w:val="en-IN"/>
        </w:rPr>
        <w:t>CommonModule</w:t>
      </w:r>
      <w:proofErr w:type="spellEnd"/>
      <w:r w:rsidRPr="00074EC3">
        <w:rPr>
          <w:sz w:val="36"/>
          <w:szCs w:val="36"/>
          <w:lang w:val="en-IN"/>
        </w:rPr>
        <w:t xml:space="preserve"> } from '@angular/common'; // </w:t>
      </w:r>
      <w:r w:rsidRPr="00074EC3">
        <w:rPr>
          <w:rFonts w:ascii="Segoe UI Emoji" w:hAnsi="Segoe UI Emoji" w:cs="Segoe UI Emoji"/>
          <w:sz w:val="36"/>
          <w:szCs w:val="36"/>
          <w:lang w:val="en-IN"/>
        </w:rPr>
        <w:t>✅</w:t>
      </w:r>
      <w:r w:rsidRPr="00074EC3">
        <w:rPr>
          <w:sz w:val="36"/>
          <w:szCs w:val="36"/>
          <w:lang w:val="en-IN"/>
        </w:rPr>
        <w:t xml:space="preserve"> Needed for *</w:t>
      </w:r>
      <w:proofErr w:type="spellStart"/>
      <w:r w:rsidRPr="00074EC3">
        <w:rPr>
          <w:sz w:val="36"/>
          <w:szCs w:val="36"/>
          <w:lang w:val="en-IN"/>
        </w:rPr>
        <w:t>ngFor</w:t>
      </w:r>
      <w:proofErr w:type="spellEnd"/>
    </w:p>
    <w:p w14:paraId="08E5A944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import { </w:t>
      </w:r>
      <w:proofErr w:type="spellStart"/>
      <w:r w:rsidRPr="00074EC3">
        <w:rPr>
          <w:sz w:val="36"/>
          <w:szCs w:val="36"/>
          <w:lang w:val="en-IN"/>
        </w:rPr>
        <w:t>ProductItemComponent</w:t>
      </w:r>
      <w:proofErr w:type="spellEnd"/>
      <w:r w:rsidRPr="00074EC3">
        <w:rPr>
          <w:sz w:val="36"/>
          <w:szCs w:val="36"/>
          <w:lang w:val="en-IN"/>
        </w:rPr>
        <w:t xml:space="preserve"> } from '../product-item/product-</w:t>
      </w:r>
      <w:proofErr w:type="spellStart"/>
      <w:r w:rsidRPr="00074EC3">
        <w:rPr>
          <w:sz w:val="36"/>
          <w:szCs w:val="36"/>
          <w:lang w:val="en-IN"/>
        </w:rPr>
        <w:t>item.component</w:t>
      </w:r>
      <w:proofErr w:type="spellEnd"/>
      <w:r w:rsidRPr="00074EC3">
        <w:rPr>
          <w:sz w:val="36"/>
          <w:szCs w:val="36"/>
          <w:lang w:val="en-IN"/>
        </w:rPr>
        <w:t>';</w:t>
      </w:r>
    </w:p>
    <w:p w14:paraId="6D9B47E7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@Component({</w:t>
      </w:r>
    </w:p>
    <w:p w14:paraId="79225D94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selector: 'app-product-list',</w:t>
      </w:r>
    </w:p>
    <w:p w14:paraId="366CEFED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standalone: true,</w:t>
      </w:r>
    </w:p>
    <w:p w14:paraId="0C3D2600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imports: [</w:t>
      </w:r>
      <w:proofErr w:type="spellStart"/>
      <w:r w:rsidRPr="00074EC3">
        <w:rPr>
          <w:sz w:val="36"/>
          <w:szCs w:val="36"/>
          <w:lang w:val="en-IN"/>
        </w:rPr>
        <w:t>CommonModule</w:t>
      </w:r>
      <w:proofErr w:type="spellEnd"/>
      <w:r w:rsidRPr="00074EC3">
        <w:rPr>
          <w:sz w:val="36"/>
          <w:szCs w:val="36"/>
          <w:lang w:val="en-IN"/>
        </w:rPr>
        <w:t xml:space="preserve">, </w:t>
      </w:r>
      <w:proofErr w:type="spellStart"/>
      <w:r w:rsidRPr="00074EC3">
        <w:rPr>
          <w:sz w:val="36"/>
          <w:szCs w:val="36"/>
          <w:lang w:val="en-IN"/>
        </w:rPr>
        <w:t>ProductItemComponent</w:t>
      </w:r>
      <w:proofErr w:type="spellEnd"/>
      <w:r w:rsidRPr="00074EC3">
        <w:rPr>
          <w:sz w:val="36"/>
          <w:szCs w:val="36"/>
          <w:lang w:val="en-IN"/>
        </w:rPr>
        <w:t>],</w:t>
      </w:r>
    </w:p>
    <w:p w14:paraId="20E78BBE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templateUrl</w:t>
      </w:r>
      <w:proofErr w:type="spellEnd"/>
      <w:r w:rsidRPr="00074EC3">
        <w:rPr>
          <w:sz w:val="36"/>
          <w:szCs w:val="36"/>
          <w:lang w:val="en-IN"/>
        </w:rPr>
        <w:t>: './product-list.component.html',</w:t>
      </w:r>
    </w:p>
    <w:p w14:paraId="6DE8C546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styleUrls</w:t>
      </w:r>
      <w:proofErr w:type="spellEnd"/>
      <w:r w:rsidRPr="00074EC3">
        <w:rPr>
          <w:sz w:val="36"/>
          <w:szCs w:val="36"/>
          <w:lang w:val="en-IN"/>
        </w:rPr>
        <w:t>: ['./product-list.component.css']</w:t>
      </w:r>
    </w:p>
    <w:p w14:paraId="15E4F2B0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})</w:t>
      </w:r>
    </w:p>
    <w:p w14:paraId="0B3EFEEA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export class </w:t>
      </w:r>
      <w:proofErr w:type="spellStart"/>
      <w:r w:rsidRPr="00074EC3">
        <w:rPr>
          <w:sz w:val="36"/>
          <w:szCs w:val="36"/>
          <w:lang w:val="en-IN"/>
        </w:rPr>
        <w:t>ProductListComponent</w:t>
      </w:r>
      <w:proofErr w:type="spellEnd"/>
      <w:r w:rsidRPr="00074EC3">
        <w:rPr>
          <w:sz w:val="36"/>
          <w:szCs w:val="36"/>
          <w:lang w:val="en-IN"/>
        </w:rPr>
        <w:t xml:space="preserve"> {</w:t>
      </w:r>
    </w:p>
    <w:p w14:paraId="0AC61A99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name:string</w:t>
      </w:r>
      <w:proofErr w:type="spellEnd"/>
      <w:r w:rsidRPr="00074EC3">
        <w:rPr>
          <w:sz w:val="36"/>
          <w:szCs w:val="36"/>
          <w:lang w:val="en-IN"/>
        </w:rPr>
        <w:t>="Abdul Raashid";</w:t>
      </w:r>
    </w:p>
    <w:p w14:paraId="6CF70CE9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price:number</w:t>
      </w:r>
      <w:proofErr w:type="spellEnd"/>
      <w:r w:rsidRPr="00074EC3">
        <w:rPr>
          <w:sz w:val="36"/>
          <w:szCs w:val="36"/>
          <w:lang w:val="en-IN"/>
        </w:rPr>
        <w:t>=999;</w:t>
      </w:r>
    </w:p>
    <w:p w14:paraId="5CB742B9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}</w:t>
      </w:r>
    </w:p>
    <w:p w14:paraId="7D87AB9D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6C594415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&lt;h2&gt;Product List&lt;/h2&gt;</w:t>
      </w:r>
    </w:p>
    <w:p w14:paraId="3795DA22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0ADE119D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&lt;app-product-item </w:t>
      </w:r>
    </w:p>
    <w:p w14:paraId="04565D8D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[name]="name" </w:t>
      </w:r>
    </w:p>
    <w:p w14:paraId="004F8F77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[price]="price"&gt;</w:t>
      </w:r>
    </w:p>
    <w:p w14:paraId="073F8646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&lt;/app-product-item&gt;</w:t>
      </w:r>
    </w:p>
    <w:p w14:paraId="2B0EEE32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7569EBE0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19FD4961" w14:textId="286DD704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noProof/>
          <w:sz w:val="36"/>
          <w:szCs w:val="36"/>
          <w:lang w:val="en-IN"/>
        </w:rPr>
        <w:drawing>
          <wp:inline distT="0" distB="0" distL="0" distR="0" wp14:anchorId="18DE80A8" wp14:editId="215A19F5">
            <wp:extent cx="6054726" cy="2096482"/>
            <wp:effectExtent l="0" t="0" r="3175" b="0"/>
            <wp:docPr id="124139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955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9963" cy="210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4655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4F779C57" w14:textId="60D44B0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7.</w:t>
      </w:r>
    </w:p>
    <w:p w14:paraId="36B30E44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2A44299E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import { Component } from '@angular/core';</w:t>
      </w:r>
    </w:p>
    <w:p w14:paraId="13FD552A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import { </w:t>
      </w:r>
      <w:proofErr w:type="spellStart"/>
      <w:r w:rsidRPr="00074EC3">
        <w:rPr>
          <w:sz w:val="36"/>
          <w:szCs w:val="36"/>
          <w:lang w:val="en-IN"/>
        </w:rPr>
        <w:t>FormGroup</w:t>
      </w:r>
      <w:proofErr w:type="spellEnd"/>
      <w:r w:rsidRPr="00074EC3">
        <w:rPr>
          <w:sz w:val="36"/>
          <w:szCs w:val="36"/>
          <w:lang w:val="en-IN"/>
        </w:rPr>
        <w:t xml:space="preserve">, </w:t>
      </w:r>
      <w:proofErr w:type="spellStart"/>
      <w:r w:rsidRPr="00074EC3">
        <w:rPr>
          <w:sz w:val="36"/>
          <w:szCs w:val="36"/>
          <w:lang w:val="en-IN"/>
        </w:rPr>
        <w:t>FormControl</w:t>
      </w:r>
      <w:proofErr w:type="spellEnd"/>
      <w:r w:rsidRPr="00074EC3">
        <w:rPr>
          <w:sz w:val="36"/>
          <w:szCs w:val="36"/>
          <w:lang w:val="en-IN"/>
        </w:rPr>
        <w:t>, Validators } from '@angular/forms';</w:t>
      </w:r>
    </w:p>
    <w:p w14:paraId="78B8D9A9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66832B71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@Component({</w:t>
      </w:r>
    </w:p>
    <w:p w14:paraId="5126826A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selector: 'app-shopping-cart',</w:t>
      </w:r>
    </w:p>
    <w:p w14:paraId="4D65F9B8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templateUrl</w:t>
      </w:r>
      <w:proofErr w:type="spellEnd"/>
      <w:r w:rsidRPr="00074EC3">
        <w:rPr>
          <w:sz w:val="36"/>
          <w:szCs w:val="36"/>
          <w:lang w:val="en-IN"/>
        </w:rPr>
        <w:t>: './shopping-cart.component.html',</w:t>
      </w:r>
    </w:p>
    <w:p w14:paraId="5C29E02F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styleUrls</w:t>
      </w:r>
      <w:proofErr w:type="spellEnd"/>
      <w:r w:rsidRPr="00074EC3">
        <w:rPr>
          <w:sz w:val="36"/>
          <w:szCs w:val="36"/>
          <w:lang w:val="en-IN"/>
        </w:rPr>
        <w:t>: ['./shopping-cart.component.css']</w:t>
      </w:r>
    </w:p>
    <w:p w14:paraId="4D8A4AD5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})</w:t>
      </w:r>
    </w:p>
    <w:p w14:paraId="4D65AC76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export class </w:t>
      </w:r>
      <w:proofErr w:type="spellStart"/>
      <w:r w:rsidRPr="00074EC3">
        <w:rPr>
          <w:sz w:val="36"/>
          <w:szCs w:val="36"/>
          <w:lang w:val="en-IN"/>
        </w:rPr>
        <w:t>ShoppingCartComponent</w:t>
      </w:r>
      <w:proofErr w:type="spellEnd"/>
      <w:r w:rsidRPr="00074EC3">
        <w:rPr>
          <w:sz w:val="36"/>
          <w:szCs w:val="36"/>
          <w:lang w:val="en-IN"/>
        </w:rPr>
        <w:t xml:space="preserve"> {</w:t>
      </w:r>
    </w:p>
    <w:p w14:paraId="509617F6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cartForm</w:t>
      </w:r>
      <w:proofErr w:type="spellEnd"/>
      <w:r w:rsidRPr="00074EC3">
        <w:rPr>
          <w:sz w:val="36"/>
          <w:szCs w:val="36"/>
          <w:lang w:val="en-IN"/>
        </w:rPr>
        <w:t xml:space="preserve"> = new </w:t>
      </w:r>
      <w:proofErr w:type="spellStart"/>
      <w:r w:rsidRPr="00074EC3">
        <w:rPr>
          <w:sz w:val="36"/>
          <w:szCs w:val="36"/>
          <w:lang w:val="en-IN"/>
        </w:rPr>
        <w:t>FormGroup</w:t>
      </w:r>
      <w:proofErr w:type="spellEnd"/>
      <w:r w:rsidRPr="00074EC3">
        <w:rPr>
          <w:sz w:val="36"/>
          <w:szCs w:val="36"/>
          <w:lang w:val="en-IN"/>
        </w:rPr>
        <w:t>({</w:t>
      </w:r>
    </w:p>
    <w:p w14:paraId="29222431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  name: new </w:t>
      </w:r>
      <w:proofErr w:type="spellStart"/>
      <w:r w:rsidRPr="00074EC3">
        <w:rPr>
          <w:sz w:val="36"/>
          <w:szCs w:val="36"/>
          <w:lang w:val="en-IN"/>
        </w:rPr>
        <w:t>FormControl</w:t>
      </w:r>
      <w:proofErr w:type="spellEnd"/>
      <w:r w:rsidRPr="00074EC3">
        <w:rPr>
          <w:sz w:val="36"/>
          <w:szCs w:val="36"/>
          <w:lang w:val="en-IN"/>
        </w:rPr>
        <w:t xml:space="preserve">('', </w:t>
      </w:r>
      <w:proofErr w:type="spellStart"/>
      <w:r w:rsidRPr="00074EC3">
        <w:rPr>
          <w:sz w:val="36"/>
          <w:szCs w:val="36"/>
          <w:lang w:val="en-IN"/>
        </w:rPr>
        <w:t>Validators.required</w:t>
      </w:r>
      <w:proofErr w:type="spellEnd"/>
      <w:r w:rsidRPr="00074EC3">
        <w:rPr>
          <w:sz w:val="36"/>
          <w:szCs w:val="36"/>
          <w:lang w:val="en-IN"/>
        </w:rPr>
        <w:t>),</w:t>
      </w:r>
    </w:p>
    <w:p w14:paraId="1DD32DE4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  quantity: new </w:t>
      </w:r>
      <w:proofErr w:type="spellStart"/>
      <w:r w:rsidRPr="00074EC3">
        <w:rPr>
          <w:sz w:val="36"/>
          <w:szCs w:val="36"/>
          <w:lang w:val="en-IN"/>
        </w:rPr>
        <w:t>FormControl</w:t>
      </w:r>
      <w:proofErr w:type="spellEnd"/>
      <w:r w:rsidRPr="00074EC3">
        <w:rPr>
          <w:sz w:val="36"/>
          <w:szCs w:val="36"/>
          <w:lang w:val="en-IN"/>
        </w:rPr>
        <w:t>(1, [</w:t>
      </w:r>
      <w:proofErr w:type="spellStart"/>
      <w:r w:rsidRPr="00074EC3">
        <w:rPr>
          <w:sz w:val="36"/>
          <w:szCs w:val="36"/>
          <w:lang w:val="en-IN"/>
        </w:rPr>
        <w:t>Validators.required</w:t>
      </w:r>
      <w:proofErr w:type="spellEnd"/>
      <w:r w:rsidRPr="00074EC3">
        <w:rPr>
          <w:sz w:val="36"/>
          <w:szCs w:val="36"/>
          <w:lang w:val="en-IN"/>
        </w:rPr>
        <w:t xml:space="preserve">, </w:t>
      </w:r>
      <w:proofErr w:type="spellStart"/>
      <w:r w:rsidRPr="00074EC3">
        <w:rPr>
          <w:sz w:val="36"/>
          <w:szCs w:val="36"/>
          <w:lang w:val="en-IN"/>
        </w:rPr>
        <w:t>Validators.min</w:t>
      </w:r>
      <w:proofErr w:type="spellEnd"/>
      <w:r w:rsidRPr="00074EC3">
        <w:rPr>
          <w:sz w:val="36"/>
          <w:szCs w:val="36"/>
          <w:lang w:val="en-IN"/>
        </w:rPr>
        <w:t>(1)])</w:t>
      </w:r>
    </w:p>
    <w:p w14:paraId="49943F3F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});</w:t>
      </w:r>
    </w:p>
    <w:p w14:paraId="574B2F4C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7A626786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</w:t>
      </w:r>
      <w:proofErr w:type="spellStart"/>
      <w:r w:rsidRPr="00074EC3">
        <w:rPr>
          <w:sz w:val="36"/>
          <w:szCs w:val="36"/>
          <w:lang w:val="en-IN"/>
        </w:rPr>
        <w:t>submitForm</w:t>
      </w:r>
      <w:proofErr w:type="spellEnd"/>
      <w:r w:rsidRPr="00074EC3">
        <w:rPr>
          <w:sz w:val="36"/>
          <w:szCs w:val="36"/>
          <w:lang w:val="en-IN"/>
        </w:rPr>
        <w:t>() {</w:t>
      </w:r>
    </w:p>
    <w:p w14:paraId="2C2A759E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 xml:space="preserve">    console.log('Form Data:', </w:t>
      </w:r>
      <w:proofErr w:type="spellStart"/>
      <w:r w:rsidRPr="00074EC3">
        <w:rPr>
          <w:sz w:val="36"/>
          <w:szCs w:val="36"/>
          <w:lang w:val="en-IN"/>
        </w:rPr>
        <w:t>this.cartForm.value</w:t>
      </w:r>
      <w:proofErr w:type="spellEnd"/>
      <w:r w:rsidRPr="00074EC3">
        <w:rPr>
          <w:sz w:val="36"/>
          <w:szCs w:val="36"/>
          <w:lang w:val="en-IN"/>
        </w:rPr>
        <w:t>);</w:t>
      </w:r>
    </w:p>
    <w:p w14:paraId="73EF04A3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  }</w:t>
      </w:r>
    </w:p>
    <w:p w14:paraId="3391E40A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sz w:val="36"/>
          <w:szCs w:val="36"/>
          <w:lang w:val="en-IN"/>
        </w:rPr>
        <w:t>}</w:t>
      </w:r>
    </w:p>
    <w:p w14:paraId="7EE6332A" w14:textId="77777777" w:rsidR="00074EC3" w:rsidRPr="00074EC3" w:rsidRDefault="00074EC3" w:rsidP="00074EC3">
      <w:pPr>
        <w:tabs>
          <w:tab w:val="left" w:pos="5700"/>
        </w:tabs>
        <w:rPr>
          <w:sz w:val="36"/>
          <w:szCs w:val="36"/>
          <w:lang w:val="en-IN"/>
        </w:rPr>
      </w:pPr>
    </w:p>
    <w:p w14:paraId="71F13CCC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1736A3EF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5FAF4690" w14:textId="5DA7F971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  <w:r w:rsidRPr="00074EC3">
        <w:rPr>
          <w:noProof/>
          <w:sz w:val="36"/>
          <w:szCs w:val="36"/>
          <w:lang w:val="en-IN"/>
        </w:rPr>
        <w:drawing>
          <wp:inline distT="0" distB="0" distL="0" distR="0" wp14:anchorId="101959EB" wp14:editId="2E8AC2D4">
            <wp:extent cx="7390130" cy="2546268"/>
            <wp:effectExtent l="0" t="0" r="1270" b="6985"/>
            <wp:docPr id="176409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996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0187" cy="25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3E26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05823922" w14:textId="77777777" w:rsidR="00074EC3" w:rsidRDefault="00074EC3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15803B04" w14:textId="1888DE90" w:rsidR="00074EC3" w:rsidRDefault="0003781E" w:rsidP="00C31C50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8.</w:t>
      </w:r>
    </w:p>
    <w:p w14:paraId="7F76A530" w14:textId="77777777" w:rsidR="0003781E" w:rsidRDefault="0003781E" w:rsidP="00C31C50">
      <w:pPr>
        <w:tabs>
          <w:tab w:val="left" w:pos="5700"/>
        </w:tabs>
        <w:rPr>
          <w:sz w:val="36"/>
          <w:szCs w:val="36"/>
          <w:lang w:val="en-IN"/>
        </w:rPr>
      </w:pPr>
    </w:p>
    <w:p w14:paraId="59128D9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import { Component } from '@angular/core';</w:t>
      </w:r>
    </w:p>
    <w:p w14:paraId="37CE72C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import { </w:t>
      </w:r>
      <w:proofErr w:type="spellStart"/>
      <w:r w:rsidRPr="0003781E">
        <w:rPr>
          <w:sz w:val="36"/>
          <w:szCs w:val="36"/>
          <w:lang w:val="en-IN"/>
        </w:rPr>
        <w:t>ReactiveFormsModule,FormGroup,FormControl</w:t>
      </w:r>
      <w:proofErr w:type="spellEnd"/>
      <w:r w:rsidRPr="0003781E">
        <w:rPr>
          <w:sz w:val="36"/>
          <w:szCs w:val="36"/>
          <w:lang w:val="en-IN"/>
        </w:rPr>
        <w:t xml:space="preserve">, </w:t>
      </w:r>
      <w:proofErr w:type="spellStart"/>
      <w:r w:rsidRPr="0003781E">
        <w:rPr>
          <w:sz w:val="36"/>
          <w:szCs w:val="36"/>
          <w:lang w:val="en-IN"/>
        </w:rPr>
        <w:t>FormBuilder</w:t>
      </w:r>
      <w:proofErr w:type="spellEnd"/>
      <w:r w:rsidRPr="0003781E">
        <w:rPr>
          <w:sz w:val="36"/>
          <w:szCs w:val="36"/>
          <w:lang w:val="en-IN"/>
        </w:rPr>
        <w:t>, Validators } from '@angular/forms';</w:t>
      </w:r>
    </w:p>
    <w:p w14:paraId="0617355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4365D85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@Component({</w:t>
      </w:r>
    </w:p>
    <w:p w14:paraId="35287E7B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selector: 'app-eight',</w:t>
      </w:r>
    </w:p>
    <w:p w14:paraId="6D89137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standalone: false,</w:t>
      </w:r>
    </w:p>
    <w:p w14:paraId="3EBCB3D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templateUrl</w:t>
      </w:r>
      <w:proofErr w:type="spellEnd"/>
      <w:r w:rsidRPr="0003781E">
        <w:rPr>
          <w:sz w:val="36"/>
          <w:szCs w:val="36"/>
          <w:lang w:val="en-IN"/>
        </w:rPr>
        <w:t>: './eight.component.html',</w:t>
      </w:r>
    </w:p>
    <w:p w14:paraId="684B2ED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styleUrl</w:t>
      </w:r>
      <w:proofErr w:type="spellEnd"/>
      <w:r w:rsidRPr="0003781E">
        <w:rPr>
          <w:sz w:val="36"/>
          <w:szCs w:val="36"/>
          <w:lang w:val="en-IN"/>
        </w:rPr>
        <w:t>: './</w:t>
      </w:r>
      <w:proofErr w:type="spellStart"/>
      <w:r w:rsidRPr="0003781E">
        <w:rPr>
          <w:sz w:val="36"/>
          <w:szCs w:val="36"/>
          <w:lang w:val="en-IN"/>
        </w:rPr>
        <w:t>eight.component.scss</w:t>
      </w:r>
      <w:proofErr w:type="spellEnd"/>
      <w:r w:rsidRPr="0003781E">
        <w:rPr>
          <w:sz w:val="36"/>
          <w:szCs w:val="36"/>
          <w:lang w:val="en-IN"/>
        </w:rPr>
        <w:t>'</w:t>
      </w:r>
    </w:p>
    <w:p w14:paraId="2751E19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})</w:t>
      </w:r>
    </w:p>
    <w:p w14:paraId="0B489A7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export class </w:t>
      </w:r>
      <w:proofErr w:type="spellStart"/>
      <w:r w:rsidRPr="0003781E">
        <w:rPr>
          <w:sz w:val="36"/>
          <w:szCs w:val="36"/>
          <w:lang w:val="en-IN"/>
        </w:rPr>
        <w:t>EightComponent</w:t>
      </w:r>
      <w:proofErr w:type="spellEnd"/>
      <w:r w:rsidRPr="0003781E">
        <w:rPr>
          <w:sz w:val="36"/>
          <w:szCs w:val="36"/>
          <w:lang w:val="en-IN"/>
        </w:rPr>
        <w:t xml:space="preserve"> {</w:t>
      </w:r>
    </w:p>
    <w:p w14:paraId="7B5A0EE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shoppingForm</w:t>
      </w:r>
      <w:proofErr w:type="spellEnd"/>
      <w:r w:rsidRPr="0003781E">
        <w:rPr>
          <w:sz w:val="36"/>
          <w:szCs w:val="36"/>
          <w:lang w:val="en-IN"/>
        </w:rPr>
        <w:t>!:</w:t>
      </w:r>
      <w:proofErr w:type="spellStart"/>
      <w:r w:rsidRPr="0003781E">
        <w:rPr>
          <w:sz w:val="36"/>
          <w:szCs w:val="36"/>
          <w:lang w:val="en-IN"/>
        </w:rPr>
        <w:t>FormGroup</w:t>
      </w:r>
      <w:proofErr w:type="spellEnd"/>
      <w:r w:rsidRPr="0003781E">
        <w:rPr>
          <w:sz w:val="36"/>
          <w:szCs w:val="36"/>
          <w:lang w:val="en-IN"/>
        </w:rPr>
        <w:t>;</w:t>
      </w:r>
    </w:p>
    <w:p w14:paraId="48F9DD8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4B44D6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constructor(private </w:t>
      </w:r>
      <w:proofErr w:type="spellStart"/>
      <w:r w:rsidRPr="0003781E">
        <w:rPr>
          <w:sz w:val="36"/>
          <w:szCs w:val="36"/>
          <w:lang w:val="en-IN"/>
        </w:rPr>
        <w:t>formBuilder:FormBuilder</w:t>
      </w:r>
      <w:proofErr w:type="spellEnd"/>
      <w:r w:rsidRPr="0003781E">
        <w:rPr>
          <w:sz w:val="36"/>
          <w:szCs w:val="36"/>
          <w:lang w:val="en-IN"/>
        </w:rPr>
        <w:t>){</w:t>
      </w:r>
    </w:p>
    <w:p w14:paraId="040A153B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</w:t>
      </w:r>
      <w:proofErr w:type="spellStart"/>
      <w:r w:rsidRPr="0003781E">
        <w:rPr>
          <w:sz w:val="36"/>
          <w:szCs w:val="36"/>
          <w:lang w:val="en-IN"/>
        </w:rPr>
        <w:t>this.shoppingForm</w:t>
      </w:r>
      <w:proofErr w:type="spellEnd"/>
      <w:r w:rsidRPr="0003781E">
        <w:rPr>
          <w:sz w:val="36"/>
          <w:szCs w:val="36"/>
          <w:lang w:val="en-IN"/>
        </w:rPr>
        <w:t xml:space="preserve">= </w:t>
      </w:r>
      <w:proofErr w:type="spellStart"/>
      <w:r w:rsidRPr="0003781E">
        <w:rPr>
          <w:sz w:val="36"/>
          <w:szCs w:val="36"/>
          <w:lang w:val="en-IN"/>
        </w:rPr>
        <w:t>this.formBuilder.group</w:t>
      </w:r>
      <w:proofErr w:type="spellEnd"/>
      <w:r w:rsidRPr="0003781E">
        <w:rPr>
          <w:sz w:val="36"/>
          <w:szCs w:val="36"/>
          <w:lang w:val="en-IN"/>
        </w:rPr>
        <w:t>({</w:t>
      </w:r>
    </w:p>
    <w:p w14:paraId="11DD1D6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Name:['',</w:t>
      </w:r>
      <w:proofErr w:type="spellStart"/>
      <w:r w:rsidRPr="0003781E">
        <w:rPr>
          <w:sz w:val="36"/>
          <w:szCs w:val="36"/>
          <w:lang w:val="en-IN"/>
        </w:rPr>
        <w:t>Validators.required</w:t>
      </w:r>
      <w:proofErr w:type="spellEnd"/>
      <w:r w:rsidRPr="0003781E">
        <w:rPr>
          <w:sz w:val="36"/>
          <w:szCs w:val="36"/>
          <w:lang w:val="en-IN"/>
        </w:rPr>
        <w:t>],</w:t>
      </w:r>
    </w:p>
    <w:p w14:paraId="6ABCB46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Quantity:['',</w:t>
      </w:r>
      <w:proofErr w:type="spellStart"/>
      <w:r w:rsidRPr="0003781E">
        <w:rPr>
          <w:sz w:val="36"/>
          <w:szCs w:val="36"/>
          <w:lang w:val="en-IN"/>
        </w:rPr>
        <w:t>Validators.required</w:t>
      </w:r>
      <w:proofErr w:type="spellEnd"/>
      <w:r w:rsidRPr="0003781E">
        <w:rPr>
          <w:sz w:val="36"/>
          <w:szCs w:val="36"/>
          <w:lang w:val="en-IN"/>
        </w:rPr>
        <w:t>]</w:t>
      </w:r>
    </w:p>
    <w:p w14:paraId="6461CD0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170357D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})</w:t>
      </w:r>
    </w:p>
    <w:p w14:paraId="764CB15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773C03D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onSubmit</w:t>
      </w:r>
      <w:proofErr w:type="spellEnd"/>
      <w:r w:rsidRPr="0003781E">
        <w:rPr>
          <w:sz w:val="36"/>
          <w:szCs w:val="36"/>
          <w:lang w:val="en-IN"/>
        </w:rPr>
        <w:t>(){</w:t>
      </w:r>
    </w:p>
    <w:p w14:paraId="546D040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if(</w:t>
      </w:r>
      <w:proofErr w:type="spellStart"/>
      <w:r w:rsidRPr="0003781E">
        <w:rPr>
          <w:sz w:val="36"/>
          <w:szCs w:val="36"/>
          <w:lang w:val="en-IN"/>
        </w:rPr>
        <w:t>this.shoppingForm.valid</w:t>
      </w:r>
      <w:proofErr w:type="spellEnd"/>
      <w:r w:rsidRPr="0003781E">
        <w:rPr>
          <w:sz w:val="36"/>
          <w:szCs w:val="36"/>
          <w:lang w:val="en-IN"/>
        </w:rPr>
        <w:t>){</w:t>
      </w:r>
    </w:p>
    <w:p w14:paraId="7540A38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console.log(</w:t>
      </w:r>
      <w:proofErr w:type="spellStart"/>
      <w:r w:rsidRPr="0003781E">
        <w:rPr>
          <w:sz w:val="36"/>
          <w:szCs w:val="36"/>
          <w:lang w:val="en-IN"/>
        </w:rPr>
        <w:t>this.shoppingForm.value</w:t>
      </w:r>
      <w:proofErr w:type="spellEnd"/>
      <w:r w:rsidRPr="0003781E">
        <w:rPr>
          <w:sz w:val="36"/>
          <w:szCs w:val="36"/>
          <w:lang w:val="en-IN"/>
        </w:rPr>
        <w:t>)</w:t>
      </w:r>
    </w:p>
    <w:p w14:paraId="4BCDB50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}</w:t>
      </w:r>
    </w:p>
    <w:p w14:paraId="2DA7934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10C9152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08D629A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</w:t>
      </w:r>
      <w:r>
        <w:rPr>
          <w:sz w:val="36"/>
          <w:szCs w:val="36"/>
          <w:lang w:val="en-IN"/>
        </w:rPr>
        <w:br/>
      </w:r>
      <w:r>
        <w:rPr>
          <w:sz w:val="36"/>
          <w:szCs w:val="36"/>
          <w:lang w:val="en-IN"/>
        </w:rPr>
        <w:br/>
      </w:r>
      <w:r>
        <w:rPr>
          <w:sz w:val="36"/>
          <w:szCs w:val="36"/>
          <w:lang w:val="en-IN"/>
        </w:rPr>
        <w:br/>
      </w:r>
      <w:r w:rsidRPr="0003781E">
        <w:rPr>
          <w:sz w:val="36"/>
          <w:szCs w:val="36"/>
          <w:lang w:val="en-IN"/>
        </w:rPr>
        <w:t>&lt;p&gt;eight works!&lt;/p&gt;</w:t>
      </w:r>
    </w:p>
    <w:p w14:paraId="1B07ED9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&lt;form [</w:t>
      </w:r>
      <w:proofErr w:type="spellStart"/>
      <w:r w:rsidRPr="0003781E">
        <w:rPr>
          <w:sz w:val="36"/>
          <w:szCs w:val="36"/>
          <w:lang w:val="en-IN"/>
        </w:rPr>
        <w:t>formGroup</w:t>
      </w:r>
      <w:proofErr w:type="spellEnd"/>
      <w:r w:rsidRPr="0003781E">
        <w:rPr>
          <w:sz w:val="36"/>
          <w:szCs w:val="36"/>
          <w:lang w:val="en-IN"/>
        </w:rPr>
        <w:t>]="</w:t>
      </w:r>
      <w:proofErr w:type="spellStart"/>
      <w:r w:rsidRPr="0003781E">
        <w:rPr>
          <w:sz w:val="36"/>
          <w:szCs w:val="36"/>
          <w:lang w:val="en-IN"/>
        </w:rPr>
        <w:t>shoppingForm</w:t>
      </w:r>
      <w:proofErr w:type="spellEnd"/>
      <w:r w:rsidRPr="0003781E">
        <w:rPr>
          <w:sz w:val="36"/>
          <w:szCs w:val="36"/>
          <w:lang w:val="en-IN"/>
        </w:rPr>
        <w:t>" (</w:t>
      </w:r>
      <w:proofErr w:type="spellStart"/>
      <w:r w:rsidRPr="0003781E">
        <w:rPr>
          <w:sz w:val="36"/>
          <w:szCs w:val="36"/>
          <w:lang w:val="en-IN"/>
        </w:rPr>
        <w:t>ngSubmit</w:t>
      </w:r>
      <w:proofErr w:type="spellEnd"/>
      <w:r w:rsidRPr="0003781E">
        <w:rPr>
          <w:sz w:val="36"/>
          <w:szCs w:val="36"/>
          <w:lang w:val="en-IN"/>
        </w:rPr>
        <w:t>)="</w:t>
      </w:r>
      <w:proofErr w:type="spellStart"/>
      <w:r w:rsidRPr="0003781E">
        <w:rPr>
          <w:sz w:val="36"/>
          <w:szCs w:val="36"/>
          <w:lang w:val="en-IN"/>
        </w:rPr>
        <w:t>onSubmit</w:t>
      </w:r>
      <w:proofErr w:type="spellEnd"/>
      <w:r w:rsidRPr="0003781E">
        <w:rPr>
          <w:sz w:val="36"/>
          <w:szCs w:val="36"/>
          <w:lang w:val="en-IN"/>
        </w:rPr>
        <w:t>()"&gt;</w:t>
      </w:r>
    </w:p>
    <w:p w14:paraId="1A31929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&lt;input placeholder="product name" </w:t>
      </w:r>
      <w:proofErr w:type="spellStart"/>
      <w:r w:rsidRPr="0003781E">
        <w:rPr>
          <w:sz w:val="36"/>
          <w:szCs w:val="36"/>
          <w:lang w:val="en-IN"/>
        </w:rPr>
        <w:t>formControlName</w:t>
      </w:r>
      <w:proofErr w:type="spellEnd"/>
      <w:r w:rsidRPr="0003781E">
        <w:rPr>
          <w:sz w:val="36"/>
          <w:szCs w:val="36"/>
          <w:lang w:val="en-IN"/>
        </w:rPr>
        <w:t>="Name"&gt;</w:t>
      </w:r>
    </w:p>
    <w:p w14:paraId="7AD2810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&lt;input placeholder="product Quantity" </w:t>
      </w:r>
      <w:proofErr w:type="spellStart"/>
      <w:r w:rsidRPr="0003781E">
        <w:rPr>
          <w:sz w:val="36"/>
          <w:szCs w:val="36"/>
          <w:lang w:val="en-IN"/>
        </w:rPr>
        <w:t>formControlName</w:t>
      </w:r>
      <w:proofErr w:type="spellEnd"/>
      <w:r w:rsidRPr="0003781E">
        <w:rPr>
          <w:sz w:val="36"/>
          <w:szCs w:val="36"/>
          <w:lang w:val="en-IN"/>
        </w:rPr>
        <w:t>="Quantity"&gt;</w:t>
      </w:r>
    </w:p>
    <w:p w14:paraId="78ADBEC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&lt;button type="submit"&gt;Submit&lt;/button&gt;</w:t>
      </w:r>
    </w:p>
    <w:p w14:paraId="378601A7" w14:textId="3C7C4689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&lt;/form&gt;</w:t>
      </w:r>
    </w:p>
    <w:p w14:paraId="61A66872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0821A4C9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686672AB" w14:textId="5C8C230C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9.</w:t>
      </w:r>
    </w:p>
    <w:p w14:paraId="5AE32870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444C0948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1426D17B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import { </w:t>
      </w:r>
      <w:proofErr w:type="spellStart"/>
      <w:r w:rsidRPr="0003781E">
        <w:rPr>
          <w:sz w:val="36"/>
          <w:szCs w:val="36"/>
          <w:lang w:val="en-IN"/>
        </w:rPr>
        <w:t>ProductService</w:t>
      </w:r>
      <w:proofErr w:type="spellEnd"/>
      <w:r w:rsidRPr="0003781E">
        <w:rPr>
          <w:sz w:val="36"/>
          <w:szCs w:val="36"/>
          <w:lang w:val="en-IN"/>
        </w:rPr>
        <w:t xml:space="preserve"> } from './../../Services/</w:t>
      </w:r>
      <w:proofErr w:type="spellStart"/>
      <w:r w:rsidRPr="0003781E">
        <w:rPr>
          <w:sz w:val="36"/>
          <w:szCs w:val="36"/>
          <w:lang w:val="en-IN"/>
        </w:rPr>
        <w:t>product.service</w:t>
      </w:r>
      <w:proofErr w:type="spellEnd"/>
      <w:r w:rsidRPr="0003781E">
        <w:rPr>
          <w:sz w:val="36"/>
          <w:szCs w:val="36"/>
          <w:lang w:val="en-IN"/>
        </w:rPr>
        <w:t>';</w:t>
      </w:r>
    </w:p>
    <w:p w14:paraId="303F0FF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import { Component, </w:t>
      </w:r>
      <w:proofErr w:type="spellStart"/>
      <w:r w:rsidRPr="0003781E">
        <w:rPr>
          <w:sz w:val="36"/>
          <w:szCs w:val="36"/>
          <w:lang w:val="en-IN"/>
        </w:rPr>
        <w:t>OnInit</w:t>
      </w:r>
      <w:proofErr w:type="spellEnd"/>
      <w:r w:rsidRPr="0003781E">
        <w:rPr>
          <w:sz w:val="36"/>
          <w:szCs w:val="36"/>
          <w:lang w:val="en-IN"/>
        </w:rPr>
        <w:t xml:space="preserve"> } from '@angular/core';</w:t>
      </w:r>
    </w:p>
    <w:p w14:paraId="7E55082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import { Product } from '../../Services/</w:t>
      </w:r>
      <w:proofErr w:type="spellStart"/>
      <w:r w:rsidRPr="0003781E">
        <w:rPr>
          <w:sz w:val="36"/>
          <w:szCs w:val="36"/>
          <w:lang w:val="en-IN"/>
        </w:rPr>
        <w:t>product.service</w:t>
      </w:r>
      <w:proofErr w:type="spellEnd"/>
      <w:r w:rsidRPr="0003781E">
        <w:rPr>
          <w:sz w:val="36"/>
          <w:szCs w:val="36"/>
          <w:lang w:val="en-IN"/>
        </w:rPr>
        <w:t>';</w:t>
      </w:r>
    </w:p>
    <w:p w14:paraId="1F2645D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1A5301A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@Component({</w:t>
      </w:r>
    </w:p>
    <w:p w14:paraId="7D726F3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selector: 'app-nine',</w:t>
      </w:r>
    </w:p>
    <w:p w14:paraId="2A21F9E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standalone: false,</w:t>
      </w:r>
    </w:p>
    <w:p w14:paraId="747E150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templateUrl</w:t>
      </w:r>
      <w:proofErr w:type="spellEnd"/>
      <w:r w:rsidRPr="0003781E">
        <w:rPr>
          <w:sz w:val="36"/>
          <w:szCs w:val="36"/>
          <w:lang w:val="en-IN"/>
        </w:rPr>
        <w:t>: './nine.component.html',</w:t>
      </w:r>
    </w:p>
    <w:p w14:paraId="23F960C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styleUrl</w:t>
      </w:r>
      <w:proofErr w:type="spellEnd"/>
      <w:r w:rsidRPr="0003781E">
        <w:rPr>
          <w:sz w:val="36"/>
          <w:szCs w:val="36"/>
          <w:lang w:val="en-IN"/>
        </w:rPr>
        <w:t>: './</w:t>
      </w:r>
      <w:proofErr w:type="spellStart"/>
      <w:r w:rsidRPr="0003781E">
        <w:rPr>
          <w:sz w:val="36"/>
          <w:szCs w:val="36"/>
          <w:lang w:val="en-IN"/>
        </w:rPr>
        <w:t>nine.component.scss</w:t>
      </w:r>
      <w:proofErr w:type="spellEnd"/>
      <w:r w:rsidRPr="0003781E">
        <w:rPr>
          <w:sz w:val="36"/>
          <w:szCs w:val="36"/>
          <w:lang w:val="en-IN"/>
        </w:rPr>
        <w:t>'</w:t>
      </w:r>
    </w:p>
    <w:p w14:paraId="31032EE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})</w:t>
      </w:r>
    </w:p>
    <w:p w14:paraId="622A2D2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export class </w:t>
      </w:r>
      <w:proofErr w:type="spellStart"/>
      <w:r w:rsidRPr="0003781E">
        <w:rPr>
          <w:sz w:val="36"/>
          <w:szCs w:val="36"/>
          <w:lang w:val="en-IN"/>
        </w:rPr>
        <w:t>NineComponent</w:t>
      </w:r>
      <w:proofErr w:type="spellEnd"/>
      <w:r w:rsidRPr="0003781E">
        <w:rPr>
          <w:sz w:val="36"/>
          <w:szCs w:val="36"/>
          <w:lang w:val="en-IN"/>
        </w:rPr>
        <w:t xml:space="preserve"> implements </w:t>
      </w:r>
      <w:proofErr w:type="spellStart"/>
      <w:r w:rsidRPr="0003781E">
        <w:rPr>
          <w:sz w:val="36"/>
          <w:szCs w:val="36"/>
          <w:lang w:val="en-IN"/>
        </w:rPr>
        <w:t>OnInit</w:t>
      </w:r>
      <w:proofErr w:type="spellEnd"/>
      <w:r w:rsidRPr="0003781E">
        <w:rPr>
          <w:sz w:val="36"/>
          <w:szCs w:val="36"/>
          <w:lang w:val="en-IN"/>
        </w:rPr>
        <w:t xml:space="preserve"> {</w:t>
      </w:r>
    </w:p>
    <w:p w14:paraId="0712181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products:Product</w:t>
      </w:r>
      <w:proofErr w:type="spellEnd"/>
      <w:r w:rsidRPr="0003781E">
        <w:rPr>
          <w:sz w:val="36"/>
          <w:szCs w:val="36"/>
          <w:lang w:val="en-IN"/>
        </w:rPr>
        <w:t>[]=[];</w:t>
      </w:r>
    </w:p>
    <w:p w14:paraId="5C3300A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loading=true;</w:t>
      </w:r>
    </w:p>
    <w:p w14:paraId="2BADA9E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error='';</w:t>
      </w:r>
    </w:p>
    <w:p w14:paraId="405C514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0A6A70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constructor(private </w:t>
      </w:r>
      <w:proofErr w:type="spellStart"/>
      <w:r w:rsidRPr="0003781E">
        <w:rPr>
          <w:sz w:val="36"/>
          <w:szCs w:val="36"/>
          <w:lang w:val="en-IN"/>
        </w:rPr>
        <w:t>productService:ProductService</w:t>
      </w:r>
      <w:proofErr w:type="spellEnd"/>
      <w:r w:rsidRPr="0003781E">
        <w:rPr>
          <w:sz w:val="36"/>
          <w:szCs w:val="36"/>
          <w:lang w:val="en-IN"/>
        </w:rPr>
        <w:t>){}</w:t>
      </w:r>
    </w:p>
    <w:p w14:paraId="04634F2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70E146B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0D61C9D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ngOnInit</w:t>
      </w:r>
      <w:proofErr w:type="spellEnd"/>
      <w:r w:rsidRPr="0003781E">
        <w:rPr>
          <w:sz w:val="36"/>
          <w:szCs w:val="36"/>
          <w:lang w:val="en-IN"/>
        </w:rPr>
        <w:t>() {</w:t>
      </w:r>
    </w:p>
    <w:p w14:paraId="7B8A344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</w:t>
      </w:r>
      <w:proofErr w:type="spellStart"/>
      <w:r w:rsidRPr="0003781E">
        <w:rPr>
          <w:sz w:val="36"/>
          <w:szCs w:val="36"/>
          <w:lang w:val="en-IN"/>
        </w:rPr>
        <w:t>this.productService.getProducts</w:t>
      </w:r>
      <w:proofErr w:type="spellEnd"/>
      <w:r w:rsidRPr="0003781E">
        <w:rPr>
          <w:sz w:val="36"/>
          <w:szCs w:val="36"/>
          <w:lang w:val="en-IN"/>
        </w:rPr>
        <w:t>().subscribe({</w:t>
      </w:r>
    </w:p>
    <w:p w14:paraId="0004271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next: (data) =&gt; {</w:t>
      </w:r>
    </w:p>
    <w:p w14:paraId="3A5D5AA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this.products</w:t>
      </w:r>
      <w:proofErr w:type="spellEnd"/>
      <w:r w:rsidRPr="0003781E">
        <w:rPr>
          <w:sz w:val="36"/>
          <w:szCs w:val="36"/>
          <w:lang w:val="en-IN"/>
        </w:rPr>
        <w:t xml:space="preserve"> = data;</w:t>
      </w:r>
    </w:p>
    <w:p w14:paraId="2A6C823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this.loading</w:t>
      </w:r>
      <w:proofErr w:type="spellEnd"/>
      <w:r w:rsidRPr="0003781E">
        <w:rPr>
          <w:sz w:val="36"/>
          <w:szCs w:val="36"/>
          <w:lang w:val="en-IN"/>
        </w:rPr>
        <w:t xml:space="preserve"> = false;</w:t>
      </w:r>
    </w:p>
    <w:p w14:paraId="1FCBE70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},</w:t>
      </w:r>
    </w:p>
    <w:p w14:paraId="6C6B8F3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error: (err) =&gt; {</w:t>
      </w:r>
    </w:p>
    <w:p w14:paraId="7563668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this.error</w:t>
      </w:r>
      <w:proofErr w:type="spellEnd"/>
      <w:r w:rsidRPr="0003781E">
        <w:rPr>
          <w:sz w:val="36"/>
          <w:szCs w:val="36"/>
          <w:lang w:val="en-IN"/>
        </w:rPr>
        <w:t xml:space="preserve"> = 'Failed to load products';</w:t>
      </w:r>
    </w:p>
    <w:p w14:paraId="016273C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this.loading</w:t>
      </w:r>
      <w:proofErr w:type="spellEnd"/>
      <w:r w:rsidRPr="0003781E">
        <w:rPr>
          <w:sz w:val="36"/>
          <w:szCs w:val="36"/>
          <w:lang w:val="en-IN"/>
        </w:rPr>
        <w:t xml:space="preserve"> = false;</w:t>
      </w:r>
    </w:p>
    <w:p w14:paraId="38FFC46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console.error</w:t>
      </w:r>
      <w:proofErr w:type="spellEnd"/>
      <w:r w:rsidRPr="0003781E">
        <w:rPr>
          <w:sz w:val="36"/>
          <w:szCs w:val="36"/>
          <w:lang w:val="en-IN"/>
        </w:rPr>
        <w:t>(err);</w:t>
      </w:r>
    </w:p>
    <w:p w14:paraId="471E5E9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},</w:t>
      </w:r>
    </w:p>
    <w:p w14:paraId="73207F0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});</w:t>
      </w:r>
    </w:p>
    <w:p w14:paraId="40B53EA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0430644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7110B0C0" w14:textId="4F84D88E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</w:t>
      </w:r>
    </w:p>
    <w:p w14:paraId="33203168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4657C65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&lt;h2&gt;Product List&lt;/h2&gt;</w:t>
      </w:r>
    </w:p>
    <w:p w14:paraId="30607D8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00BC64E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&lt;div *</w:t>
      </w:r>
      <w:proofErr w:type="spellStart"/>
      <w:r w:rsidRPr="0003781E">
        <w:rPr>
          <w:sz w:val="36"/>
          <w:szCs w:val="36"/>
          <w:lang w:val="en-IN"/>
        </w:rPr>
        <w:t>ngIf</w:t>
      </w:r>
      <w:proofErr w:type="spellEnd"/>
      <w:r w:rsidRPr="0003781E">
        <w:rPr>
          <w:sz w:val="36"/>
          <w:szCs w:val="36"/>
          <w:lang w:val="en-IN"/>
        </w:rPr>
        <w:t>="loading"&gt;Loading products...&lt;/div&gt;</w:t>
      </w:r>
    </w:p>
    <w:p w14:paraId="5678E3D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&lt;div *</w:t>
      </w:r>
      <w:proofErr w:type="spellStart"/>
      <w:r w:rsidRPr="0003781E">
        <w:rPr>
          <w:sz w:val="36"/>
          <w:szCs w:val="36"/>
          <w:lang w:val="en-IN"/>
        </w:rPr>
        <w:t>ngIf</w:t>
      </w:r>
      <w:proofErr w:type="spellEnd"/>
      <w:r w:rsidRPr="0003781E">
        <w:rPr>
          <w:sz w:val="36"/>
          <w:szCs w:val="36"/>
          <w:lang w:val="en-IN"/>
        </w:rPr>
        <w:t>="error"&gt;{{ error }}&lt;/div&gt;</w:t>
      </w:r>
    </w:p>
    <w:p w14:paraId="76C97FB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2B35F8F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&lt;div *</w:t>
      </w:r>
      <w:proofErr w:type="spellStart"/>
      <w:r w:rsidRPr="0003781E">
        <w:rPr>
          <w:sz w:val="36"/>
          <w:szCs w:val="36"/>
          <w:lang w:val="en-IN"/>
        </w:rPr>
        <w:t>ngIf</w:t>
      </w:r>
      <w:proofErr w:type="spellEnd"/>
      <w:r w:rsidRPr="0003781E">
        <w:rPr>
          <w:sz w:val="36"/>
          <w:szCs w:val="36"/>
          <w:lang w:val="en-IN"/>
        </w:rPr>
        <w:t>="!loading &amp;&amp; !error"&gt;</w:t>
      </w:r>
    </w:p>
    <w:p w14:paraId="509CA88B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&lt;div *</w:t>
      </w:r>
      <w:proofErr w:type="spellStart"/>
      <w:r w:rsidRPr="0003781E">
        <w:rPr>
          <w:sz w:val="36"/>
          <w:szCs w:val="36"/>
          <w:lang w:val="en-IN"/>
        </w:rPr>
        <w:t>ngFor</w:t>
      </w:r>
      <w:proofErr w:type="spellEnd"/>
      <w:r w:rsidRPr="0003781E">
        <w:rPr>
          <w:sz w:val="36"/>
          <w:szCs w:val="36"/>
          <w:lang w:val="en-IN"/>
        </w:rPr>
        <w:t>="let product of products"&gt;</w:t>
      </w:r>
    </w:p>
    <w:p w14:paraId="24FAB8A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&lt;h3&gt;{{ </w:t>
      </w:r>
      <w:proofErr w:type="spellStart"/>
      <w:r w:rsidRPr="0003781E">
        <w:rPr>
          <w:sz w:val="36"/>
          <w:szCs w:val="36"/>
          <w:lang w:val="en-IN"/>
        </w:rPr>
        <w:t>product.title</w:t>
      </w:r>
      <w:proofErr w:type="spellEnd"/>
      <w:r w:rsidRPr="0003781E">
        <w:rPr>
          <w:sz w:val="36"/>
          <w:szCs w:val="36"/>
          <w:lang w:val="en-IN"/>
        </w:rPr>
        <w:t xml:space="preserve"> }}&lt;/h3&gt;</w:t>
      </w:r>
    </w:p>
    <w:p w14:paraId="418AEEE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&lt;</w:t>
      </w:r>
      <w:proofErr w:type="spellStart"/>
      <w:r w:rsidRPr="0003781E">
        <w:rPr>
          <w:sz w:val="36"/>
          <w:szCs w:val="36"/>
          <w:lang w:val="en-IN"/>
        </w:rPr>
        <w:t>img</w:t>
      </w:r>
      <w:proofErr w:type="spellEnd"/>
      <w:r w:rsidRPr="0003781E">
        <w:rPr>
          <w:sz w:val="36"/>
          <w:szCs w:val="36"/>
          <w:lang w:val="en-IN"/>
        </w:rPr>
        <w:t xml:space="preserve"> [</w:t>
      </w:r>
      <w:proofErr w:type="spellStart"/>
      <w:r w:rsidRPr="0003781E">
        <w:rPr>
          <w:sz w:val="36"/>
          <w:szCs w:val="36"/>
          <w:lang w:val="en-IN"/>
        </w:rPr>
        <w:t>src</w:t>
      </w:r>
      <w:proofErr w:type="spellEnd"/>
      <w:r w:rsidRPr="0003781E">
        <w:rPr>
          <w:sz w:val="36"/>
          <w:szCs w:val="36"/>
          <w:lang w:val="en-IN"/>
        </w:rPr>
        <w:t>]="</w:t>
      </w:r>
      <w:proofErr w:type="spellStart"/>
      <w:r w:rsidRPr="0003781E">
        <w:rPr>
          <w:sz w:val="36"/>
          <w:szCs w:val="36"/>
          <w:lang w:val="en-IN"/>
        </w:rPr>
        <w:t>product.image</w:t>
      </w:r>
      <w:proofErr w:type="spellEnd"/>
      <w:r w:rsidRPr="0003781E">
        <w:rPr>
          <w:sz w:val="36"/>
          <w:szCs w:val="36"/>
          <w:lang w:val="en-IN"/>
        </w:rPr>
        <w:t xml:space="preserve">" alt="{{ </w:t>
      </w:r>
      <w:proofErr w:type="spellStart"/>
      <w:r w:rsidRPr="0003781E">
        <w:rPr>
          <w:sz w:val="36"/>
          <w:szCs w:val="36"/>
          <w:lang w:val="en-IN"/>
        </w:rPr>
        <w:t>product.title</w:t>
      </w:r>
      <w:proofErr w:type="spellEnd"/>
      <w:r w:rsidRPr="0003781E">
        <w:rPr>
          <w:sz w:val="36"/>
          <w:szCs w:val="36"/>
          <w:lang w:val="en-IN"/>
        </w:rPr>
        <w:t xml:space="preserve"> }}" width="100" /&gt;</w:t>
      </w:r>
    </w:p>
    <w:p w14:paraId="09FC070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&lt;p&gt;Price: ₹{{ </w:t>
      </w:r>
      <w:proofErr w:type="spellStart"/>
      <w:r w:rsidRPr="0003781E">
        <w:rPr>
          <w:sz w:val="36"/>
          <w:szCs w:val="36"/>
          <w:lang w:val="en-IN"/>
        </w:rPr>
        <w:t>product.price.toFixed</w:t>
      </w:r>
      <w:proofErr w:type="spellEnd"/>
      <w:r w:rsidRPr="0003781E">
        <w:rPr>
          <w:sz w:val="36"/>
          <w:szCs w:val="36"/>
          <w:lang w:val="en-IN"/>
        </w:rPr>
        <w:t>(2) }}&lt;/p&gt;</w:t>
      </w:r>
    </w:p>
    <w:p w14:paraId="24A5B19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&lt;/div&gt;</w:t>
      </w:r>
    </w:p>
    <w:p w14:paraId="2432B3C3" w14:textId="0399D95A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&lt;/div&gt;</w:t>
      </w:r>
    </w:p>
    <w:p w14:paraId="26A5FB6F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7AB5D43D" w14:textId="127DA87D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10.</w:t>
      </w:r>
    </w:p>
    <w:p w14:paraId="448A1283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6A104FE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import { Component } from '@angular/core';</w:t>
      </w:r>
    </w:p>
    <w:p w14:paraId="0ED5D59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C6ED93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@Component({</w:t>
      </w:r>
    </w:p>
    <w:p w14:paraId="038F0B8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selector: 'app-ten',</w:t>
      </w:r>
    </w:p>
    <w:p w14:paraId="21B96AD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standalone: false,</w:t>
      </w:r>
    </w:p>
    <w:p w14:paraId="6144BA8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templateUrl</w:t>
      </w:r>
      <w:proofErr w:type="spellEnd"/>
      <w:r w:rsidRPr="0003781E">
        <w:rPr>
          <w:sz w:val="36"/>
          <w:szCs w:val="36"/>
          <w:lang w:val="en-IN"/>
        </w:rPr>
        <w:t>: './ten.component.html',</w:t>
      </w:r>
    </w:p>
    <w:p w14:paraId="24B4D9F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styleUrl</w:t>
      </w:r>
      <w:proofErr w:type="spellEnd"/>
      <w:r w:rsidRPr="0003781E">
        <w:rPr>
          <w:sz w:val="36"/>
          <w:szCs w:val="36"/>
          <w:lang w:val="en-IN"/>
        </w:rPr>
        <w:t>: './</w:t>
      </w:r>
      <w:proofErr w:type="spellStart"/>
      <w:r w:rsidRPr="0003781E">
        <w:rPr>
          <w:sz w:val="36"/>
          <w:szCs w:val="36"/>
          <w:lang w:val="en-IN"/>
        </w:rPr>
        <w:t>ten.component.scss</w:t>
      </w:r>
      <w:proofErr w:type="spellEnd"/>
      <w:r w:rsidRPr="0003781E">
        <w:rPr>
          <w:sz w:val="36"/>
          <w:szCs w:val="36"/>
          <w:lang w:val="en-IN"/>
        </w:rPr>
        <w:t>'</w:t>
      </w:r>
    </w:p>
    <w:p w14:paraId="491B659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})</w:t>
      </w:r>
    </w:p>
    <w:p w14:paraId="3B1487C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export class </w:t>
      </w:r>
      <w:proofErr w:type="spellStart"/>
      <w:r w:rsidRPr="0003781E">
        <w:rPr>
          <w:sz w:val="36"/>
          <w:szCs w:val="36"/>
          <w:lang w:val="en-IN"/>
        </w:rPr>
        <w:t>TenComponent</w:t>
      </w:r>
      <w:proofErr w:type="spellEnd"/>
      <w:r w:rsidRPr="0003781E">
        <w:rPr>
          <w:sz w:val="36"/>
          <w:szCs w:val="36"/>
          <w:lang w:val="en-IN"/>
        </w:rPr>
        <w:t xml:space="preserve"> {</w:t>
      </w:r>
    </w:p>
    <w:p w14:paraId="1DA8B84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blogs = [</w:t>
      </w:r>
    </w:p>
    <w:p w14:paraId="6CB33CD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'Post 1', 'Post 2', 'Post 3', 'Post 4', 'Post 5',</w:t>
      </w:r>
    </w:p>
    <w:p w14:paraId="3332AA6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'Post 6', 'Post 7', 'Post 8', 'Post 9', 'Post 10'</w:t>
      </w:r>
    </w:p>
    <w:p w14:paraId="39C0DDA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];</w:t>
      </w:r>
    </w:p>
    <w:p w14:paraId="3704498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A849AA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pageSize</w:t>
      </w:r>
      <w:proofErr w:type="spellEnd"/>
      <w:r w:rsidRPr="0003781E">
        <w:rPr>
          <w:sz w:val="36"/>
          <w:szCs w:val="36"/>
          <w:lang w:val="en-IN"/>
        </w:rPr>
        <w:t xml:space="preserve"> = 5;</w:t>
      </w:r>
    </w:p>
    <w:p w14:paraId="0C2EBD4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currentPage</w:t>
      </w:r>
      <w:proofErr w:type="spellEnd"/>
      <w:r w:rsidRPr="0003781E">
        <w:rPr>
          <w:sz w:val="36"/>
          <w:szCs w:val="36"/>
          <w:lang w:val="en-IN"/>
        </w:rPr>
        <w:t xml:space="preserve"> = 0;</w:t>
      </w:r>
    </w:p>
    <w:p w14:paraId="781F61B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66F4BA6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get </w:t>
      </w:r>
      <w:proofErr w:type="spellStart"/>
      <w:r w:rsidRPr="0003781E">
        <w:rPr>
          <w:sz w:val="36"/>
          <w:szCs w:val="36"/>
          <w:lang w:val="en-IN"/>
        </w:rPr>
        <w:t>startIndex</w:t>
      </w:r>
      <w:proofErr w:type="spellEnd"/>
      <w:r w:rsidRPr="0003781E">
        <w:rPr>
          <w:sz w:val="36"/>
          <w:szCs w:val="36"/>
          <w:lang w:val="en-IN"/>
        </w:rPr>
        <w:t>(): number {</w:t>
      </w:r>
    </w:p>
    <w:p w14:paraId="559F738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return </w:t>
      </w:r>
      <w:proofErr w:type="spellStart"/>
      <w:r w:rsidRPr="0003781E">
        <w:rPr>
          <w:sz w:val="36"/>
          <w:szCs w:val="36"/>
          <w:lang w:val="en-IN"/>
        </w:rPr>
        <w:t>this.currentPage</w:t>
      </w:r>
      <w:proofErr w:type="spellEnd"/>
      <w:r w:rsidRPr="0003781E">
        <w:rPr>
          <w:sz w:val="36"/>
          <w:szCs w:val="36"/>
          <w:lang w:val="en-IN"/>
        </w:rPr>
        <w:t xml:space="preserve"> * </w:t>
      </w:r>
      <w:proofErr w:type="spellStart"/>
      <w:r w:rsidRPr="0003781E">
        <w:rPr>
          <w:sz w:val="36"/>
          <w:szCs w:val="36"/>
          <w:lang w:val="en-IN"/>
        </w:rPr>
        <w:t>this.pageSize</w:t>
      </w:r>
      <w:proofErr w:type="spellEnd"/>
      <w:r w:rsidRPr="0003781E">
        <w:rPr>
          <w:sz w:val="36"/>
          <w:szCs w:val="36"/>
          <w:lang w:val="en-IN"/>
        </w:rPr>
        <w:t>;</w:t>
      </w:r>
    </w:p>
    <w:p w14:paraId="6120F7A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48C8F50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606C7B4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get </w:t>
      </w:r>
      <w:proofErr w:type="spellStart"/>
      <w:r w:rsidRPr="0003781E">
        <w:rPr>
          <w:sz w:val="36"/>
          <w:szCs w:val="36"/>
          <w:lang w:val="en-IN"/>
        </w:rPr>
        <w:t>endIndex</w:t>
      </w:r>
      <w:proofErr w:type="spellEnd"/>
      <w:r w:rsidRPr="0003781E">
        <w:rPr>
          <w:sz w:val="36"/>
          <w:szCs w:val="36"/>
          <w:lang w:val="en-IN"/>
        </w:rPr>
        <w:t>(): number {</w:t>
      </w:r>
    </w:p>
    <w:p w14:paraId="3CC186E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return </w:t>
      </w:r>
      <w:proofErr w:type="spellStart"/>
      <w:r w:rsidRPr="0003781E">
        <w:rPr>
          <w:sz w:val="36"/>
          <w:szCs w:val="36"/>
          <w:lang w:val="en-IN"/>
        </w:rPr>
        <w:t>this.startIndex</w:t>
      </w:r>
      <w:proofErr w:type="spellEnd"/>
      <w:r w:rsidRPr="0003781E">
        <w:rPr>
          <w:sz w:val="36"/>
          <w:szCs w:val="36"/>
          <w:lang w:val="en-IN"/>
        </w:rPr>
        <w:t xml:space="preserve"> + </w:t>
      </w:r>
      <w:proofErr w:type="spellStart"/>
      <w:r w:rsidRPr="0003781E">
        <w:rPr>
          <w:sz w:val="36"/>
          <w:szCs w:val="36"/>
          <w:lang w:val="en-IN"/>
        </w:rPr>
        <w:t>this.pageSize</w:t>
      </w:r>
      <w:proofErr w:type="spellEnd"/>
      <w:r w:rsidRPr="0003781E">
        <w:rPr>
          <w:sz w:val="36"/>
          <w:szCs w:val="36"/>
          <w:lang w:val="en-IN"/>
        </w:rPr>
        <w:t>;</w:t>
      </w:r>
    </w:p>
    <w:p w14:paraId="6760B29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03B03BE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1AF7AA3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nextPage</w:t>
      </w:r>
      <w:proofErr w:type="spellEnd"/>
      <w:r w:rsidRPr="0003781E">
        <w:rPr>
          <w:sz w:val="36"/>
          <w:szCs w:val="36"/>
          <w:lang w:val="en-IN"/>
        </w:rPr>
        <w:t>() {</w:t>
      </w:r>
    </w:p>
    <w:p w14:paraId="2A4B00B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if (</w:t>
      </w:r>
      <w:proofErr w:type="spellStart"/>
      <w:r w:rsidRPr="0003781E">
        <w:rPr>
          <w:sz w:val="36"/>
          <w:szCs w:val="36"/>
          <w:lang w:val="en-IN"/>
        </w:rPr>
        <w:t>this.endIndex</w:t>
      </w:r>
      <w:proofErr w:type="spellEnd"/>
      <w:r w:rsidRPr="0003781E">
        <w:rPr>
          <w:sz w:val="36"/>
          <w:szCs w:val="36"/>
          <w:lang w:val="en-IN"/>
        </w:rPr>
        <w:t xml:space="preserve"> &lt; </w:t>
      </w:r>
      <w:proofErr w:type="spellStart"/>
      <w:r w:rsidRPr="0003781E">
        <w:rPr>
          <w:sz w:val="36"/>
          <w:szCs w:val="36"/>
          <w:lang w:val="en-IN"/>
        </w:rPr>
        <w:t>this.blogs.length</w:t>
      </w:r>
      <w:proofErr w:type="spellEnd"/>
      <w:r w:rsidRPr="0003781E">
        <w:rPr>
          <w:sz w:val="36"/>
          <w:szCs w:val="36"/>
          <w:lang w:val="en-IN"/>
        </w:rPr>
        <w:t>) {</w:t>
      </w:r>
    </w:p>
    <w:p w14:paraId="1A6821F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</w:t>
      </w:r>
      <w:proofErr w:type="spellStart"/>
      <w:r w:rsidRPr="0003781E">
        <w:rPr>
          <w:sz w:val="36"/>
          <w:szCs w:val="36"/>
          <w:lang w:val="en-IN"/>
        </w:rPr>
        <w:t>this.currentPage</w:t>
      </w:r>
      <w:proofErr w:type="spellEnd"/>
      <w:r w:rsidRPr="0003781E">
        <w:rPr>
          <w:sz w:val="36"/>
          <w:szCs w:val="36"/>
          <w:lang w:val="en-IN"/>
        </w:rPr>
        <w:t>++;</w:t>
      </w:r>
    </w:p>
    <w:p w14:paraId="27EAAE6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}</w:t>
      </w:r>
    </w:p>
    <w:p w14:paraId="7131AAC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1971ED8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42B1843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prevPage</w:t>
      </w:r>
      <w:proofErr w:type="spellEnd"/>
      <w:r w:rsidRPr="0003781E">
        <w:rPr>
          <w:sz w:val="36"/>
          <w:szCs w:val="36"/>
          <w:lang w:val="en-IN"/>
        </w:rPr>
        <w:t>() {</w:t>
      </w:r>
    </w:p>
    <w:p w14:paraId="2F2B2D9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if (</w:t>
      </w:r>
      <w:proofErr w:type="spellStart"/>
      <w:r w:rsidRPr="0003781E">
        <w:rPr>
          <w:sz w:val="36"/>
          <w:szCs w:val="36"/>
          <w:lang w:val="en-IN"/>
        </w:rPr>
        <w:t>this.currentPage</w:t>
      </w:r>
      <w:proofErr w:type="spellEnd"/>
      <w:r w:rsidRPr="0003781E">
        <w:rPr>
          <w:sz w:val="36"/>
          <w:szCs w:val="36"/>
          <w:lang w:val="en-IN"/>
        </w:rPr>
        <w:t xml:space="preserve"> &gt; 0) {</w:t>
      </w:r>
    </w:p>
    <w:p w14:paraId="267FF4D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</w:t>
      </w:r>
      <w:proofErr w:type="spellStart"/>
      <w:r w:rsidRPr="0003781E">
        <w:rPr>
          <w:sz w:val="36"/>
          <w:szCs w:val="36"/>
          <w:lang w:val="en-IN"/>
        </w:rPr>
        <w:t>this.currentPage</w:t>
      </w:r>
      <w:proofErr w:type="spellEnd"/>
      <w:r w:rsidRPr="0003781E">
        <w:rPr>
          <w:sz w:val="36"/>
          <w:szCs w:val="36"/>
          <w:lang w:val="en-IN"/>
        </w:rPr>
        <w:t>--;</w:t>
      </w:r>
    </w:p>
    <w:p w14:paraId="15E165F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}</w:t>
      </w:r>
    </w:p>
    <w:p w14:paraId="031106C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763A1A7E" w14:textId="3F3EB30D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</w:t>
      </w:r>
    </w:p>
    <w:p w14:paraId="1F157C0B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91079A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&lt;p&gt;ten works!&lt;/p&gt;</w:t>
      </w:r>
    </w:p>
    <w:p w14:paraId="4818F35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&lt;h2&gt;Blog Posts (Page {{ </w:t>
      </w:r>
      <w:proofErr w:type="spellStart"/>
      <w:r w:rsidRPr="0003781E">
        <w:rPr>
          <w:sz w:val="36"/>
          <w:szCs w:val="36"/>
          <w:lang w:val="en-IN"/>
        </w:rPr>
        <w:t>currentPage</w:t>
      </w:r>
      <w:proofErr w:type="spellEnd"/>
      <w:r w:rsidRPr="0003781E">
        <w:rPr>
          <w:sz w:val="36"/>
          <w:szCs w:val="36"/>
          <w:lang w:val="en-IN"/>
        </w:rPr>
        <w:t xml:space="preserve"> + 1 }})&lt;/h2&gt;</w:t>
      </w:r>
    </w:p>
    <w:p w14:paraId="003CE08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A7E2ED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</w:t>
      </w:r>
      <w:proofErr w:type="spellStart"/>
      <w:r w:rsidRPr="0003781E">
        <w:rPr>
          <w:sz w:val="36"/>
          <w:szCs w:val="36"/>
          <w:lang w:val="en-IN"/>
        </w:rPr>
        <w:t>ul</w:t>
      </w:r>
      <w:proofErr w:type="spellEnd"/>
      <w:r w:rsidRPr="0003781E">
        <w:rPr>
          <w:sz w:val="36"/>
          <w:szCs w:val="36"/>
          <w:lang w:val="en-IN"/>
        </w:rPr>
        <w:t>&gt;</w:t>
      </w:r>
    </w:p>
    <w:p w14:paraId="15D72CB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&lt;li *</w:t>
      </w:r>
      <w:proofErr w:type="spellStart"/>
      <w:r w:rsidRPr="0003781E">
        <w:rPr>
          <w:sz w:val="36"/>
          <w:szCs w:val="36"/>
          <w:lang w:val="en-IN"/>
        </w:rPr>
        <w:t>ngFor</w:t>
      </w:r>
      <w:proofErr w:type="spellEnd"/>
      <w:r w:rsidRPr="0003781E">
        <w:rPr>
          <w:sz w:val="36"/>
          <w:szCs w:val="36"/>
          <w:lang w:val="en-IN"/>
        </w:rPr>
        <w:t xml:space="preserve">="let blog of blogs | </w:t>
      </w:r>
      <w:proofErr w:type="spellStart"/>
      <w:r w:rsidRPr="0003781E">
        <w:rPr>
          <w:sz w:val="36"/>
          <w:szCs w:val="36"/>
          <w:lang w:val="en-IN"/>
        </w:rPr>
        <w:t>slice:startIndex:endIndex</w:t>
      </w:r>
      <w:proofErr w:type="spellEnd"/>
      <w:r w:rsidRPr="0003781E">
        <w:rPr>
          <w:sz w:val="36"/>
          <w:szCs w:val="36"/>
          <w:lang w:val="en-IN"/>
        </w:rPr>
        <w:t>"&gt;</w:t>
      </w:r>
    </w:p>
    <w:p w14:paraId="7ADA7AE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{{ blog }}</w:t>
      </w:r>
    </w:p>
    <w:p w14:paraId="2AAB0D9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&lt;/li&gt;</w:t>
      </w:r>
    </w:p>
    <w:p w14:paraId="7F357A4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&lt;/</w:t>
      </w:r>
      <w:proofErr w:type="spellStart"/>
      <w:r w:rsidRPr="0003781E">
        <w:rPr>
          <w:sz w:val="36"/>
          <w:szCs w:val="36"/>
          <w:lang w:val="en-IN"/>
        </w:rPr>
        <w:t>ul</w:t>
      </w:r>
      <w:proofErr w:type="spellEnd"/>
      <w:r w:rsidRPr="0003781E">
        <w:rPr>
          <w:sz w:val="36"/>
          <w:szCs w:val="36"/>
          <w:lang w:val="en-IN"/>
        </w:rPr>
        <w:t>&gt;</w:t>
      </w:r>
    </w:p>
    <w:p w14:paraId="41A0CB8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50AC32A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&lt;button (click)="</w:t>
      </w:r>
      <w:proofErr w:type="spellStart"/>
      <w:r w:rsidRPr="0003781E">
        <w:rPr>
          <w:sz w:val="36"/>
          <w:szCs w:val="36"/>
          <w:lang w:val="en-IN"/>
        </w:rPr>
        <w:t>prevPage</w:t>
      </w:r>
      <w:proofErr w:type="spellEnd"/>
      <w:r w:rsidRPr="0003781E">
        <w:rPr>
          <w:sz w:val="36"/>
          <w:szCs w:val="36"/>
          <w:lang w:val="en-IN"/>
        </w:rPr>
        <w:t>()" [disabled]="</w:t>
      </w:r>
      <w:proofErr w:type="spellStart"/>
      <w:r w:rsidRPr="0003781E">
        <w:rPr>
          <w:sz w:val="36"/>
          <w:szCs w:val="36"/>
          <w:lang w:val="en-IN"/>
        </w:rPr>
        <w:t>currentPage</w:t>
      </w:r>
      <w:proofErr w:type="spellEnd"/>
      <w:r w:rsidRPr="0003781E">
        <w:rPr>
          <w:sz w:val="36"/>
          <w:szCs w:val="36"/>
          <w:lang w:val="en-IN"/>
        </w:rPr>
        <w:t xml:space="preserve"> === 0"&gt;Previous&lt;/button&gt;</w:t>
      </w:r>
    </w:p>
    <w:p w14:paraId="5D2B9421" w14:textId="791F6D14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&lt;button (click)="</w:t>
      </w:r>
      <w:proofErr w:type="spellStart"/>
      <w:r w:rsidRPr="0003781E">
        <w:rPr>
          <w:sz w:val="36"/>
          <w:szCs w:val="36"/>
          <w:lang w:val="en-IN"/>
        </w:rPr>
        <w:t>nextPage</w:t>
      </w:r>
      <w:proofErr w:type="spellEnd"/>
      <w:r w:rsidRPr="0003781E">
        <w:rPr>
          <w:sz w:val="36"/>
          <w:szCs w:val="36"/>
          <w:lang w:val="en-IN"/>
        </w:rPr>
        <w:t>()" [disabled]="</w:t>
      </w:r>
      <w:proofErr w:type="spellStart"/>
      <w:r w:rsidRPr="0003781E">
        <w:rPr>
          <w:sz w:val="36"/>
          <w:szCs w:val="36"/>
          <w:lang w:val="en-IN"/>
        </w:rPr>
        <w:t>endIndex</w:t>
      </w:r>
      <w:proofErr w:type="spellEnd"/>
      <w:r w:rsidRPr="0003781E">
        <w:rPr>
          <w:sz w:val="36"/>
          <w:szCs w:val="36"/>
          <w:lang w:val="en-IN"/>
        </w:rPr>
        <w:t xml:space="preserve"> &gt;= </w:t>
      </w:r>
      <w:proofErr w:type="spellStart"/>
      <w:r w:rsidRPr="0003781E">
        <w:rPr>
          <w:sz w:val="36"/>
          <w:szCs w:val="36"/>
          <w:lang w:val="en-IN"/>
        </w:rPr>
        <w:t>blogs.length</w:t>
      </w:r>
      <w:proofErr w:type="spellEnd"/>
      <w:r w:rsidRPr="0003781E">
        <w:rPr>
          <w:sz w:val="36"/>
          <w:szCs w:val="36"/>
          <w:lang w:val="en-IN"/>
        </w:rPr>
        <w:t>"&gt;Next&lt;/button&gt;</w:t>
      </w:r>
    </w:p>
    <w:p w14:paraId="70D9BABC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1361076" w14:textId="6ED5A56D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11.</w:t>
      </w:r>
    </w:p>
    <w:p w14:paraId="2A547FFB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7CDA373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import { Component, </w:t>
      </w:r>
      <w:proofErr w:type="spellStart"/>
      <w:r w:rsidRPr="0003781E">
        <w:rPr>
          <w:sz w:val="36"/>
          <w:szCs w:val="36"/>
          <w:lang w:val="en-IN"/>
        </w:rPr>
        <w:t>OnInit</w:t>
      </w:r>
      <w:proofErr w:type="spellEnd"/>
      <w:r w:rsidRPr="0003781E">
        <w:rPr>
          <w:sz w:val="36"/>
          <w:szCs w:val="36"/>
          <w:lang w:val="en-IN"/>
        </w:rPr>
        <w:t xml:space="preserve"> } from '@angular/core';</w:t>
      </w:r>
    </w:p>
    <w:p w14:paraId="5A85B5C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import { </w:t>
      </w:r>
      <w:proofErr w:type="spellStart"/>
      <w:r w:rsidRPr="0003781E">
        <w:rPr>
          <w:sz w:val="36"/>
          <w:szCs w:val="36"/>
          <w:lang w:val="en-IN"/>
        </w:rPr>
        <w:t>ActivatedRoute</w:t>
      </w:r>
      <w:proofErr w:type="spellEnd"/>
      <w:r w:rsidRPr="0003781E">
        <w:rPr>
          <w:sz w:val="36"/>
          <w:szCs w:val="36"/>
          <w:lang w:val="en-IN"/>
        </w:rPr>
        <w:t xml:space="preserve"> } from '@angular/router';</w:t>
      </w:r>
    </w:p>
    <w:p w14:paraId="569BDAD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426C5B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interface Product {</w:t>
      </w:r>
    </w:p>
    <w:p w14:paraId="4E7AE68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name: string;</w:t>
      </w:r>
    </w:p>
    <w:p w14:paraId="5BE9961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category: string;</w:t>
      </w:r>
    </w:p>
    <w:p w14:paraId="2B30B9AB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</w:t>
      </w:r>
    </w:p>
    <w:p w14:paraId="074F948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@Component({</w:t>
      </w:r>
    </w:p>
    <w:p w14:paraId="130132B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selector: 'app-eleven',</w:t>
      </w:r>
    </w:p>
    <w:p w14:paraId="3002869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standalone: false,</w:t>
      </w:r>
    </w:p>
    <w:p w14:paraId="6BF33ED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templateUrl</w:t>
      </w:r>
      <w:proofErr w:type="spellEnd"/>
      <w:r w:rsidRPr="0003781E">
        <w:rPr>
          <w:sz w:val="36"/>
          <w:szCs w:val="36"/>
          <w:lang w:val="en-IN"/>
        </w:rPr>
        <w:t>: './eleven.component.html',</w:t>
      </w:r>
    </w:p>
    <w:p w14:paraId="6DBE264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styleUrl</w:t>
      </w:r>
      <w:proofErr w:type="spellEnd"/>
      <w:r w:rsidRPr="0003781E">
        <w:rPr>
          <w:sz w:val="36"/>
          <w:szCs w:val="36"/>
          <w:lang w:val="en-IN"/>
        </w:rPr>
        <w:t>: './</w:t>
      </w:r>
      <w:proofErr w:type="spellStart"/>
      <w:r w:rsidRPr="0003781E">
        <w:rPr>
          <w:sz w:val="36"/>
          <w:szCs w:val="36"/>
          <w:lang w:val="en-IN"/>
        </w:rPr>
        <w:t>eleven.component.scss</w:t>
      </w:r>
      <w:proofErr w:type="spellEnd"/>
      <w:r w:rsidRPr="0003781E">
        <w:rPr>
          <w:sz w:val="36"/>
          <w:szCs w:val="36"/>
          <w:lang w:val="en-IN"/>
        </w:rPr>
        <w:t>'</w:t>
      </w:r>
    </w:p>
    <w:p w14:paraId="32CF54E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})</w:t>
      </w:r>
    </w:p>
    <w:p w14:paraId="56F9C79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export class </w:t>
      </w:r>
      <w:proofErr w:type="spellStart"/>
      <w:r w:rsidRPr="0003781E">
        <w:rPr>
          <w:sz w:val="36"/>
          <w:szCs w:val="36"/>
          <w:lang w:val="en-IN"/>
        </w:rPr>
        <w:t>ElevenComponent</w:t>
      </w:r>
      <w:proofErr w:type="spellEnd"/>
      <w:r w:rsidRPr="0003781E">
        <w:rPr>
          <w:sz w:val="36"/>
          <w:szCs w:val="36"/>
          <w:lang w:val="en-IN"/>
        </w:rPr>
        <w:t xml:space="preserve"> implements </w:t>
      </w:r>
      <w:proofErr w:type="spellStart"/>
      <w:r w:rsidRPr="0003781E">
        <w:rPr>
          <w:sz w:val="36"/>
          <w:szCs w:val="36"/>
          <w:lang w:val="en-IN"/>
        </w:rPr>
        <w:t>OnInit</w:t>
      </w:r>
      <w:proofErr w:type="spellEnd"/>
      <w:r w:rsidRPr="0003781E">
        <w:rPr>
          <w:sz w:val="36"/>
          <w:szCs w:val="36"/>
          <w:lang w:val="en-IN"/>
        </w:rPr>
        <w:t xml:space="preserve"> {</w:t>
      </w:r>
    </w:p>
    <w:p w14:paraId="4769B362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</w:t>
      </w:r>
      <w:proofErr w:type="spellStart"/>
      <w:r w:rsidRPr="0003781E">
        <w:rPr>
          <w:sz w:val="36"/>
          <w:szCs w:val="36"/>
          <w:lang w:val="en-IN"/>
        </w:rPr>
        <w:t>allProducts</w:t>
      </w:r>
      <w:proofErr w:type="spellEnd"/>
      <w:r w:rsidRPr="0003781E">
        <w:rPr>
          <w:sz w:val="36"/>
          <w:szCs w:val="36"/>
          <w:lang w:val="en-IN"/>
        </w:rPr>
        <w:t>: Product[] = [</w:t>
      </w:r>
    </w:p>
    <w:p w14:paraId="3D1388C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'Laptop', category: 'Electronics' },</w:t>
      </w:r>
    </w:p>
    <w:p w14:paraId="3173DDE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'Book A', category: 'Books' },</w:t>
      </w:r>
    </w:p>
    <w:p w14:paraId="451531C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'Smartphone', category: 'Electronics' },</w:t>
      </w:r>
    </w:p>
    <w:p w14:paraId="5922612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'Book B', category: 'Books' },</w:t>
      </w:r>
    </w:p>
    <w:p w14:paraId="16F4E25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'Shirt', category: 'Clothing' }</w:t>
      </w:r>
    </w:p>
    <w:p w14:paraId="4B9B012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];</w:t>
      </w:r>
    </w:p>
    <w:p w14:paraId="1488638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4F5EFF8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filteredProducts</w:t>
      </w:r>
      <w:proofErr w:type="spellEnd"/>
      <w:r w:rsidRPr="0003781E">
        <w:rPr>
          <w:sz w:val="36"/>
          <w:szCs w:val="36"/>
          <w:lang w:val="en-IN"/>
        </w:rPr>
        <w:t>: Product[] = [];</w:t>
      </w:r>
    </w:p>
    <w:p w14:paraId="0A7D641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07767B5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constructor(private route: </w:t>
      </w:r>
      <w:proofErr w:type="spellStart"/>
      <w:r w:rsidRPr="0003781E">
        <w:rPr>
          <w:sz w:val="36"/>
          <w:szCs w:val="36"/>
          <w:lang w:val="en-IN"/>
        </w:rPr>
        <w:t>ActivatedRoute</w:t>
      </w:r>
      <w:proofErr w:type="spellEnd"/>
      <w:r w:rsidRPr="0003781E">
        <w:rPr>
          <w:sz w:val="36"/>
          <w:szCs w:val="36"/>
          <w:lang w:val="en-IN"/>
        </w:rPr>
        <w:t>) {}</w:t>
      </w:r>
    </w:p>
    <w:p w14:paraId="6767558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024A205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ngOnInit</w:t>
      </w:r>
      <w:proofErr w:type="spellEnd"/>
      <w:r w:rsidRPr="0003781E">
        <w:rPr>
          <w:sz w:val="36"/>
          <w:szCs w:val="36"/>
          <w:lang w:val="en-IN"/>
        </w:rPr>
        <w:t>(): void {</w:t>
      </w:r>
    </w:p>
    <w:p w14:paraId="70C6CDA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</w:t>
      </w:r>
      <w:proofErr w:type="spellStart"/>
      <w:r w:rsidRPr="0003781E">
        <w:rPr>
          <w:sz w:val="36"/>
          <w:szCs w:val="36"/>
          <w:lang w:val="en-IN"/>
        </w:rPr>
        <w:t>this.route.queryParamMap.subscribe</w:t>
      </w:r>
      <w:proofErr w:type="spellEnd"/>
      <w:r w:rsidRPr="0003781E">
        <w:rPr>
          <w:sz w:val="36"/>
          <w:szCs w:val="36"/>
          <w:lang w:val="en-IN"/>
        </w:rPr>
        <w:t>(params =&gt; {</w:t>
      </w:r>
    </w:p>
    <w:p w14:paraId="15CCF7D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</w:t>
      </w:r>
      <w:proofErr w:type="spellStart"/>
      <w:r w:rsidRPr="0003781E">
        <w:rPr>
          <w:sz w:val="36"/>
          <w:szCs w:val="36"/>
          <w:lang w:val="en-IN"/>
        </w:rPr>
        <w:t>const</w:t>
      </w:r>
      <w:proofErr w:type="spellEnd"/>
      <w:r w:rsidRPr="0003781E">
        <w:rPr>
          <w:sz w:val="36"/>
          <w:szCs w:val="36"/>
          <w:lang w:val="en-IN"/>
        </w:rPr>
        <w:t xml:space="preserve"> category = </w:t>
      </w:r>
      <w:proofErr w:type="spellStart"/>
      <w:r w:rsidRPr="0003781E">
        <w:rPr>
          <w:sz w:val="36"/>
          <w:szCs w:val="36"/>
          <w:lang w:val="en-IN"/>
        </w:rPr>
        <w:t>params.get</w:t>
      </w:r>
      <w:proofErr w:type="spellEnd"/>
      <w:r w:rsidRPr="0003781E">
        <w:rPr>
          <w:sz w:val="36"/>
          <w:szCs w:val="36"/>
          <w:lang w:val="en-IN"/>
        </w:rPr>
        <w:t>('category');</w:t>
      </w:r>
    </w:p>
    <w:p w14:paraId="734C87B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if (category) {</w:t>
      </w:r>
    </w:p>
    <w:p w14:paraId="59FF291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this.filteredProducts</w:t>
      </w:r>
      <w:proofErr w:type="spellEnd"/>
      <w:r w:rsidRPr="0003781E">
        <w:rPr>
          <w:sz w:val="36"/>
          <w:szCs w:val="36"/>
          <w:lang w:val="en-IN"/>
        </w:rPr>
        <w:t xml:space="preserve"> = </w:t>
      </w:r>
      <w:proofErr w:type="spellStart"/>
      <w:r w:rsidRPr="0003781E">
        <w:rPr>
          <w:sz w:val="36"/>
          <w:szCs w:val="36"/>
          <w:lang w:val="en-IN"/>
        </w:rPr>
        <w:t>this.allProducts.filter</w:t>
      </w:r>
      <w:proofErr w:type="spellEnd"/>
      <w:r w:rsidRPr="0003781E">
        <w:rPr>
          <w:sz w:val="36"/>
          <w:szCs w:val="36"/>
          <w:lang w:val="en-IN"/>
        </w:rPr>
        <w:t>(</w:t>
      </w:r>
    </w:p>
    <w:p w14:paraId="2CD7EE0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  p =&gt; </w:t>
      </w:r>
      <w:proofErr w:type="spellStart"/>
      <w:r w:rsidRPr="0003781E">
        <w:rPr>
          <w:sz w:val="36"/>
          <w:szCs w:val="36"/>
          <w:lang w:val="en-IN"/>
        </w:rPr>
        <w:t>p.category.toLowerCase</w:t>
      </w:r>
      <w:proofErr w:type="spellEnd"/>
      <w:r w:rsidRPr="0003781E">
        <w:rPr>
          <w:sz w:val="36"/>
          <w:szCs w:val="36"/>
          <w:lang w:val="en-IN"/>
        </w:rPr>
        <w:t xml:space="preserve">() === </w:t>
      </w:r>
      <w:proofErr w:type="spellStart"/>
      <w:r w:rsidRPr="0003781E">
        <w:rPr>
          <w:sz w:val="36"/>
          <w:szCs w:val="36"/>
          <w:lang w:val="en-IN"/>
        </w:rPr>
        <w:t>category.toLowerCase</w:t>
      </w:r>
      <w:proofErr w:type="spellEnd"/>
      <w:r w:rsidRPr="0003781E">
        <w:rPr>
          <w:sz w:val="36"/>
          <w:szCs w:val="36"/>
          <w:lang w:val="en-IN"/>
        </w:rPr>
        <w:t>()</w:t>
      </w:r>
    </w:p>
    <w:p w14:paraId="72D490B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);</w:t>
      </w:r>
    </w:p>
    <w:p w14:paraId="5FC0791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} else {</w:t>
      </w:r>
    </w:p>
    <w:p w14:paraId="75F28BF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this.filteredProducts</w:t>
      </w:r>
      <w:proofErr w:type="spellEnd"/>
      <w:r w:rsidRPr="0003781E">
        <w:rPr>
          <w:sz w:val="36"/>
          <w:szCs w:val="36"/>
          <w:lang w:val="en-IN"/>
        </w:rPr>
        <w:t xml:space="preserve"> = </w:t>
      </w:r>
      <w:proofErr w:type="spellStart"/>
      <w:r w:rsidRPr="0003781E">
        <w:rPr>
          <w:sz w:val="36"/>
          <w:szCs w:val="36"/>
          <w:lang w:val="en-IN"/>
        </w:rPr>
        <w:t>this.allProducts</w:t>
      </w:r>
      <w:proofErr w:type="spellEnd"/>
      <w:r w:rsidRPr="0003781E">
        <w:rPr>
          <w:sz w:val="36"/>
          <w:szCs w:val="36"/>
          <w:lang w:val="en-IN"/>
        </w:rPr>
        <w:t>;</w:t>
      </w:r>
    </w:p>
    <w:p w14:paraId="74F0ABC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}</w:t>
      </w:r>
    </w:p>
    <w:p w14:paraId="4FFA760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});</w:t>
      </w:r>
    </w:p>
    <w:p w14:paraId="568E3C0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56F16354" w14:textId="29A120A6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</w:t>
      </w:r>
    </w:p>
    <w:p w14:paraId="129F707B" w14:textId="77777777" w:rsid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290C33E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import { Component, </w:t>
      </w:r>
      <w:proofErr w:type="spellStart"/>
      <w:r w:rsidRPr="0003781E">
        <w:rPr>
          <w:sz w:val="36"/>
          <w:szCs w:val="36"/>
          <w:lang w:val="en-IN"/>
        </w:rPr>
        <w:t>OnInit</w:t>
      </w:r>
      <w:proofErr w:type="spellEnd"/>
      <w:r w:rsidRPr="0003781E">
        <w:rPr>
          <w:sz w:val="36"/>
          <w:szCs w:val="36"/>
          <w:lang w:val="en-IN"/>
        </w:rPr>
        <w:t xml:space="preserve"> } from '@angular/core';</w:t>
      </w:r>
    </w:p>
    <w:p w14:paraId="5430278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import { </w:t>
      </w:r>
      <w:proofErr w:type="spellStart"/>
      <w:r w:rsidRPr="0003781E">
        <w:rPr>
          <w:sz w:val="36"/>
          <w:szCs w:val="36"/>
          <w:lang w:val="en-IN"/>
        </w:rPr>
        <w:t>ActivatedRoute</w:t>
      </w:r>
      <w:proofErr w:type="spellEnd"/>
      <w:r w:rsidRPr="0003781E">
        <w:rPr>
          <w:sz w:val="36"/>
          <w:szCs w:val="36"/>
          <w:lang w:val="en-IN"/>
        </w:rPr>
        <w:t xml:space="preserve"> } from '@angular/router';</w:t>
      </w:r>
    </w:p>
    <w:p w14:paraId="5668E3CB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10F7D1B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interface Product {</w:t>
      </w:r>
    </w:p>
    <w:p w14:paraId="0E3533B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name: string;</w:t>
      </w:r>
    </w:p>
    <w:p w14:paraId="2A0D01D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category: string;</w:t>
      </w:r>
    </w:p>
    <w:p w14:paraId="500B73B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</w:t>
      </w:r>
    </w:p>
    <w:p w14:paraId="6262DD3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@Component({</w:t>
      </w:r>
    </w:p>
    <w:p w14:paraId="05CD677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selector: 'app-eleven',</w:t>
      </w:r>
    </w:p>
    <w:p w14:paraId="3407FE74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standalone: false,</w:t>
      </w:r>
    </w:p>
    <w:p w14:paraId="31B96C0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templateUrl</w:t>
      </w:r>
      <w:proofErr w:type="spellEnd"/>
      <w:r w:rsidRPr="0003781E">
        <w:rPr>
          <w:sz w:val="36"/>
          <w:szCs w:val="36"/>
          <w:lang w:val="en-IN"/>
        </w:rPr>
        <w:t>: './eleven.component.html',</w:t>
      </w:r>
    </w:p>
    <w:p w14:paraId="317211C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styleUrl</w:t>
      </w:r>
      <w:proofErr w:type="spellEnd"/>
      <w:r w:rsidRPr="0003781E">
        <w:rPr>
          <w:sz w:val="36"/>
          <w:szCs w:val="36"/>
          <w:lang w:val="en-IN"/>
        </w:rPr>
        <w:t>: './</w:t>
      </w:r>
      <w:proofErr w:type="spellStart"/>
      <w:r w:rsidRPr="0003781E">
        <w:rPr>
          <w:sz w:val="36"/>
          <w:szCs w:val="36"/>
          <w:lang w:val="en-IN"/>
        </w:rPr>
        <w:t>eleven.component.scss</w:t>
      </w:r>
      <w:proofErr w:type="spellEnd"/>
      <w:r w:rsidRPr="0003781E">
        <w:rPr>
          <w:sz w:val="36"/>
          <w:szCs w:val="36"/>
          <w:lang w:val="en-IN"/>
        </w:rPr>
        <w:t>'</w:t>
      </w:r>
    </w:p>
    <w:p w14:paraId="001FB7F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})</w:t>
      </w:r>
    </w:p>
    <w:p w14:paraId="5BE2121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export class </w:t>
      </w:r>
      <w:proofErr w:type="spellStart"/>
      <w:r w:rsidRPr="0003781E">
        <w:rPr>
          <w:sz w:val="36"/>
          <w:szCs w:val="36"/>
          <w:lang w:val="en-IN"/>
        </w:rPr>
        <w:t>ElevenComponent</w:t>
      </w:r>
      <w:proofErr w:type="spellEnd"/>
      <w:r w:rsidRPr="0003781E">
        <w:rPr>
          <w:sz w:val="36"/>
          <w:szCs w:val="36"/>
          <w:lang w:val="en-IN"/>
        </w:rPr>
        <w:t xml:space="preserve"> implements </w:t>
      </w:r>
      <w:proofErr w:type="spellStart"/>
      <w:r w:rsidRPr="0003781E">
        <w:rPr>
          <w:sz w:val="36"/>
          <w:szCs w:val="36"/>
          <w:lang w:val="en-IN"/>
        </w:rPr>
        <w:t>OnInit</w:t>
      </w:r>
      <w:proofErr w:type="spellEnd"/>
      <w:r w:rsidRPr="0003781E">
        <w:rPr>
          <w:sz w:val="36"/>
          <w:szCs w:val="36"/>
          <w:lang w:val="en-IN"/>
        </w:rPr>
        <w:t xml:space="preserve"> {</w:t>
      </w:r>
    </w:p>
    <w:p w14:paraId="0ADCEA81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</w:t>
      </w:r>
      <w:proofErr w:type="spellStart"/>
      <w:r w:rsidRPr="0003781E">
        <w:rPr>
          <w:sz w:val="36"/>
          <w:szCs w:val="36"/>
          <w:lang w:val="en-IN"/>
        </w:rPr>
        <w:t>allProducts</w:t>
      </w:r>
      <w:proofErr w:type="spellEnd"/>
      <w:r w:rsidRPr="0003781E">
        <w:rPr>
          <w:sz w:val="36"/>
          <w:szCs w:val="36"/>
          <w:lang w:val="en-IN"/>
        </w:rPr>
        <w:t>: Product[] = [</w:t>
      </w:r>
    </w:p>
    <w:p w14:paraId="581D192C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'Laptop', category: 'Electronics' },</w:t>
      </w:r>
    </w:p>
    <w:p w14:paraId="6F5BA3AB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'Book A', category: 'Books' },</w:t>
      </w:r>
    </w:p>
    <w:p w14:paraId="29A2CC8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'Smartphone', category: 'Electronics' },</w:t>
      </w:r>
    </w:p>
    <w:p w14:paraId="658D6F8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'Book B', category: 'Books' },</w:t>
      </w:r>
    </w:p>
    <w:p w14:paraId="7DFC33A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{ name: 'Shirt', category: 'Clothing' }</w:t>
      </w:r>
    </w:p>
    <w:p w14:paraId="4F5694E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];</w:t>
      </w:r>
    </w:p>
    <w:p w14:paraId="479BA99A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9C6558F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filteredProducts</w:t>
      </w:r>
      <w:proofErr w:type="spellEnd"/>
      <w:r w:rsidRPr="0003781E">
        <w:rPr>
          <w:sz w:val="36"/>
          <w:szCs w:val="36"/>
          <w:lang w:val="en-IN"/>
        </w:rPr>
        <w:t>: Product[] = [];</w:t>
      </w:r>
    </w:p>
    <w:p w14:paraId="08CD15E9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3ECE3FA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constructor(private route: </w:t>
      </w:r>
      <w:proofErr w:type="spellStart"/>
      <w:r w:rsidRPr="0003781E">
        <w:rPr>
          <w:sz w:val="36"/>
          <w:szCs w:val="36"/>
          <w:lang w:val="en-IN"/>
        </w:rPr>
        <w:t>ActivatedRoute</w:t>
      </w:r>
      <w:proofErr w:type="spellEnd"/>
      <w:r w:rsidRPr="0003781E">
        <w:rPr>
          <w:sz w:val="36"/>
          <w:szCs w:val="36"/>
          <w:lang w:val="en-IN"/>
        </w:rPr>
        <w:t>) {}</w:t>
      </w:r>
    </w:p>
    <w:p w14:paraId="096C790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</w:p>
    <w:p w14:paraId="216BE47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</w:t>
      </w:r>
      <w:proofErr w:type="spellStart"/>
      <w:r w:rsidRPr="0003781E">
        <w:rPr>
          <w:sz w:val="36"/>
          <w:szCs w:val="36"/>
          <w:lang w:val="en-IN"/>
        </w:rPr>
        <w:t>ngOnInit</w:t>
      </w:r>
      <w:proofErr w:type="spellEnd"/>
      <w:r w:rsidRPr="0003781E">
        <w:rPr>
          <w:sz w:val="36"/>
          <w:szCs w:val="36"/>
          <w:lang w:val="en-IN"/>
        </w:rPr>
        <w:t>(): void {</w:t>
      </w:r>
    </w:p>
    <w:p w14:paraId="4327E0A0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</w:t>
      </w:r>
      <w:proofErr w:type="spellStart"/>
      <w:r w:rsidRPr="0003781E">
        <w:rPr>
          <w:sz w:val="36"/>
          <w:szCs w:val="36"/>
          <w:lang w:val="en-IN"/>
        </w:rPr>
        <w:t>this.route.queryParamMap.subscribe</w:t>
      </w:r>
      <w:proofErr w:type="spellEnd"/>
      <w:r w:rsidRPr="0003781E">
        <w:rPr>
          <w:sz w:val="36"/>
          <w:szCs w:val="36"/>
          <w:lang w:val="en-IN"/>
        </w:rPr>
        <w:t>(params =&gt; {</w:t>
      </w:r>
    </w:p>
    <w:p w14:paraId="6BE1339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</w:t>
      </w:r>
      <w:proofErr w:type="spellStart"/>
      <w:r w:rsidRPr="0003781E">
        <w:rPr>
          <w:sz w:val="36"/>
          <w:szCs w:val="36"/>
          <w:lang w:val="en-IN"/>
        </w:rPr>
        <w:t>const</w:t>
      </w:r>
      <w:proofErr w:type="spellEnd"/>
      <w:r w:rsidRPr="0003781E">
        <w:rPr>
          <w:sz w:val="36"/>
          <w:szCs w:val="36"/>
          <w:lang w:val="en-IN"/>
        </w:rPr>
        <w:t xml:space="preserve"> category = </w:t>
      </w:r>
      <w:proofErr w:type="spellStart"/>
      <w:r w:rsidRPr="0003781E">
        <w:rPr>
          <w:sz w:val="36"/>
          <w:szCs w:val="36"/>
          <w:lang w:val="en-IN"/>
        </w:rPr>
        <w:t>params.get</w:t>
      </w:r>
      <w:proofErr w:type="spellEnd"/>
      <w:r w:rsidRPr="0003781E">
        <w:rPr>
          <w:sz w:val="36"/>
          <w:szCs w:val="36"/>
          <w:lang w:val="en-IN"/>
        </w:rPr>
        <w:t>('category');</w:t>
      </w:r>
    </w:p>
    <w:p w14:paraId="3984FD0D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if (category) {</w:t>
      </w:r>
    </w:p>
    <w:p w14:paraId="3DECA36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this.filteredProducts</w:t>
      </w:r>
      <w:proofErr w:type="spellEnd"/>
      <w:r w:rsidRPr="0003781E">
        <w:rPr>
          <w:sz w:val="36"/>
          <w:szCs w:val="36"/>
          <w:lang w:val="en-IN"/>
        </w:rPr>
        <w:t xml:space="preserve"> = </w:t>
      </w:r>
      <w:proofErr w:type="spellStart"/>
      <w:r w:rsidRPr="0003781E">
        <w:rPr>
          <w:sz w:val="36"/>
          <w:szCs w:val="36"/>
          <w:lang w:val="en-IN"/>
        </w:rPr>
        <w:t>this.allProducts.filter</w:t>
      </w:r>
      <w:proofErr w:type="spellEnd"/>
      <w:r w:rsidRPr="0003781E">
        <w:rPr>
          <w:sz w:val="36"/>
          <w:szCs w:val="36"/>
          <w:lang w:val="en-IN"/>
        </w:rPr>
        <w:t>(</w:t>
      </w:r>
    </w:p>
    <w:p w14:paraId="3A46864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  p =&gt; </w:t>
      </w:r>
      <w:proofErr w:type="spellStart"/>
      <w:r w:rsidRPr="0003781E">
        <w:rPr>
          <w:sz w:val="36"/>
          <w:szCs w:val="36"/>
          <w:lang w:val="en-IN"/>
        </w:rPr>
        <w:t>p.category.toLowerCase</w:t>
      </w:r>
      <w:proofErr w:type="spellEnd"/>
      <w:r w:rsidRPr="0003781E">
        <w:rPr>
          <w:sz w:val="36"/>
          <w:szCs w:val="36"/>
          <w:lang w:val="en-IN"/>
        </w:rPr>
        <w:t xml:space="preserve">() === </w:t>
      </w:r>
      <w:proofErr w:type="spellStart"/>
      <w:r w:rsidRPr="0003781E">
        <w:rPr>
          <w:sz w:val="36"/>
          <w:szCs w:val="36"/>
          <w:lang w:val="en-IN"/>
        </w:rPr>
        <w:t>category.toLowerCase</w:t>
      </w:r>
      <w:proofErr w:type="spellEnd"/>
      <w:r w:rsidRPr="0003781E">
        <w:rPr>
          <w:sz w:val="36"/>
          <w:szCs w:val="36"/>
          <w:lang w:val="en-IN"/>
        </w:rPr>
        <w:t>()</w:t>
      </w:r>
    </w:p>
    <w:p w14:paraId="3E9A5165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);</w:t>
      </w:r>
    </w:p>
    <w:p w14:paraId="41317658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} else {</w:t>
      </w:r>
    </w:p>
    <w:p w14:paraId="2195E1F7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  </w:t>
      </w:r>
      <w:proofErr w:type="spellStart"/>
      <w:r w:rsidRPr="0003781E">
        <w:rPr>
          <w:sz w:val="36"/>
          <w:szCs w:val="36"/>
          <w:lang w:val="en-IN"/>
        </w:rPr>
        <w:t>this.filteredProducts</w:t>
      </w:r>
      <w:proofErr w:type="spellEnd"/>
      <w:r w:rsidRPr="0003781E">
        <w:rPr>
          <w:sz w:val="36"/>
          <w:szCs w:val="36"/>
          <w:lang w:val="en-IN"/>
        </w:rPr>
        <w:t xml:space="preserve"> = </w:t>
      </w:r>
      <w:proofErr w:type="spellStart"/>
      <w:r w:rsidRPr="0003781E">
        <w:rPr>
          <w:sz w:val="36"/>
          <w:szCs w:val="36"/>
          <w:lang w:val="en-IN"/>
        </w:rPr>
        <w:t>this.allProducts</w:t>
      </w:r>
      <w:proofErr w:type="spellEnd"/>
      <w:r w:rsidRPr="0003781E">
        <w:rPr>
          <w:sz w:val="36"/>
          <w:szCs w:val="36"/>
          <w:lang w:val="en-IN"/>
        </w:rPr>
        <w:t>;</w:t>
      </w:r>
    </w:p>
    <w:p w14:paraId="0E0A8BF6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  }</w:t>
      </w:r>
    </w:p>
    <w:p w14:paraId="45A81DEE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  });</w:t>
      </w:r>
    </w:p>
    <w:p w14:paraId="5D910AD3" w14:textId="77777777" w:rsidR="0003781E" w:rsidRPr="0003781E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 xml:space="preserve">  }</w:t>
      </w:r>
    </w:p>
    <w:p w14:paraId="7D581201" w14:textId="205938EA" w:rsidR="0003781E" w:rsidRPr="00424066" w:rsidRDefault="0003781E" w:rsidP="0003781E">
      <w:pPr>
        <w:tabs>
          <w:tab w:val="left" w:pos="5700"/>
        </w:tabs>
        <w:rPr>
          <w:sz w:val="36"/>
          <w:szCs w:val="36"/>
          <w:lang w:val="en-IN"/>
        </w:rPr>
      </w:pPr>
      <w:r w:rsidRPr="0003781E">
        <w:rPr>
          <w:sz w:val="36"/>
          <w:szCs w:val="36"/>
          <w:lang w:val="en-IN"/>
        </w:rPr>
        <w:t>}</w:t>
      </w:r>
    </w:p>
    <w:sectPr w:rsidR="0003781E" w:rsidRPr="0042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66204190">
    <w:abstractNumId w:val="19"/>
  </w:num>
  <w:num w:numId="2" w16cid:durableId="1456217609">
    <w:abstractNumId w:val="12"/>
  </w:num>
  <w:num w:numId="3" w16cid:durableId="659777554">
    <w:abstractNumId w:val="10"/>
  </w:num>
  <w:num w:numId="4" w16cid:durableId="1272467393">
    <w:abstractNumId w:val="21"/>
  </w:num>
  <w:num w:numId="5" w16cid:durableId="1611011539">
    <w:abstractNumId w:val="13"/>
  </w:num>
  <w:num w:numId="6" w16cid:durableId="796485317">
    <w:abstractNumId w:val="16"/>
  </w:num>
  <w:num w:numId="7" w16cid:durableId="106240435">
    <w:abstractNumId w:val="18"/>
  </w:num>
  <w:num w:numId="8" w16cid:durableId="1649087801">
    <w:abstractNumId w:val="9"/>
  </w:num>
  <w:num w:numId="9" w16cid:durableId="2073967025">
    <w:abstractNumId w:val="7"/>
  </w:num>
  <w:num w:numId="10" w16cid:durableId="2116317591">
    <w:abstractNumId w:val="6"/>
  </w:num>
  <w:num w:numId="11" w16cid:durableId="1726102096">
    <w:abstractNumId w:val="5"/>
  </w:num>
  <w:num w:numId="12" w16cid:durableId="1942294707">
    <w:abstractNumId w:val="4"/>
  </w:num>
  <w:num w:numId="13" w16cid:durableId="221915068">
    <w:abstractNumId w:val="8"/>
  </w:num>
  <w:num w:numId="14" w16cid:durableId="444689720">
    <w:abstractNumId w:val="3"/>
  </w:num>
  <w:num w:numId="15" w16cid:durableId="1873230380">
    <w:abstractNumId w:val="2"/>
  </w:num>
  <w:num w:numId="16" w16cid:durableId="1052925197">
    <w:abstractNumId w:val="1"/>
  </w:num>
  <w:num w:numId="17" w16cid:durableId="862742036">
    <w:abstractNumId w:val="0"/>
  </w:num>
  <w:num w:numId="18" w16cid:durableId="2071069832">
    <w:abstractNumId w:val="14"/>
  </w:num>
  <w:num w:numId="19" w16cid:durableId="812988625">
    <w:abstractNumId w:val="15"/>
  </w:num>
  <w:num w:numId="20" w16cid:durableId="1423456468">
    <w:abstractNumId w:val="20"/>
  </w:num>
  <w:num w:numId="21" w16cid:durableId="1600286286">
    <w:abstractNumId w:val="17"/>
  </w:num>
  <w:num w:numId="22" w16cid:durableId="390158200">
    <w:abstractNumId w:val="11"/>
  </w:num>
  <w:num w:numId="23" w16cid:durableId="16306689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C50"/>
    <w:rsid w:val="0003781E"/>
    <w:rsid w:val="00074EC3"/>
    <w:rsid w:val="002F52C3"/>
    <w:rsid w:val="00380573"/>
    <w:rsid w:val="00424066"/>
    <w:rsid w:val="004425E5"/>
    <w:rsid w:val="00542EE1"/>
    <w:rsid w:val="00645252"/>
    <w:rsid w:val="006D3D74"/>
    <w:rsid w:val="0083569A"/>
    <w:rsid w:val="00A9204E"/>
    <w:rsid w:val="00B44B4C"/>
    <w:rsid w:val="00B86D99"/>
    <w:rsid w:val="00C31C50"/>
    <w:rsid w:val="00CB6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8418"/>
  <w15:chartTrackingRefBased/>
  <w15:docId w15:val="{B7A2C242-4701-4262-B429-841EFE317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3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94167\AppData\Local\Microsoft\Office\16.0\DTS\en-IN%7bA69DFCE4-AC93-4689-81BE-B43A92D7F707%7d\%7b806D294A-8CF1-4FCF-9897-572BBDB4F18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{806D294A-8CF1-4FCF-9897-572BBDB4F18E}tf02786999_win32</Template>
  <TotalTime>304</TotalTime>
  <Pages>1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Raashid Shaik(UST,IN)</dc:creator>
  <cp:keywords/>
  <dc:description/>
  <cp:lastModifiedBy>Abdul Raashid Shaik(UST,IN)</cp:lastModifiedBy>
  <cp:revision>3</cp:revision>
  <cp:lastPrinted>2025-07-08T04:00:00Z</cp:lastPrinted>
  <dcterms:created xsi:type="dcterms:W3CDTF">2025-07-04T06:36:00Z</dcterms:created>
  <dcterms:modified xsi:type="dcterms:W3CDTF">2025-07-08T04:00:00Z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