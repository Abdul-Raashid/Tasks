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929F" w14:textId="4E603AA0" w:rsidR="00A9204E" w:rsidRPr="00973CCA" w:rsidRDefault="007002FF" w:rsidP="00973CCA">
      <w:pPr>
        <w:ind w:left="6480" w:firstLine="720"/>
        <w:rPr>
          <w:sz w:val="50"/>
          <w:szCs w:val="50"/>
          <w:lang w:val="en-IN"/>
        </w:rPr>
      </w:pPr>
      <w:r w:rsidRPr="00973CCA">
        <w:rPr>
          <w:sz w:val="50"/>
          <w:szCs w:val="50"/>
          <w:lang w:val="en-IN"/>
        </w:rPr>
        <w:t>React Assi</w:t>
      </w:r>
      <w:r w:rsidR="00973CCA" w:rsidRPr="00973CCA">
        <w:rPr>
          <w:sz w:val="50"/>
          <w:szCs w:val="50"/>
          <w:lang w:val="en-IN"/>
        </w:rPr>
        <w:t>g</w:t>
      </w:r>
      <w:r w:rsidRPr="00973CCA">
        <w:rPr>
          <w:sz w:val="50"/>
          <w:szCs w:val="50"/>
          <w:lang w:val="en-IN"/>
        </w:rPr>
        <w:t>nments</w:t>
      </w:r>
    </w:p>
    <w:p w14:paraId="0BF3D112" w14:textId="77777777" w:rsidR="007002FF" w:rsidRPr="00973CCA" w:rsidRDefault="007002FF">
      <w:pPr>
        <w:rPr>
          <w:sz w:val="36"/>
          <w:szCs w:val="36"/>
          <w:lang w:val="en-IN"/>
        </w:rPr>
      </w:pPr>
    </w:p>
    <w:p w14:paraId="0E8DAF36" w14:textId="77777777" w:rsidR="007002FF" w:rsidRPr="00973CCA" w:rsidRDefault="007002FF">
      <w:pPr>
        <w:rPr>
          <w:sz w:val="36"/>
          <w:szCs w:val="36"/>
          <w:lang w:val="en-IN"/>
        </w:rPr>
      </w:pPr>
    </w:p>
    <w:p w14:paraId="38658202" w14:textId="7EB9D14F" w:rsidR="007002FF" w:rsidRPr="00973CCA" w:rsidRDefault="007002FF">
      <w:pPr>
        <w:rPr>
          <w:sz w:val="36"/>
          <w:szCs w:val="36"/>
          <w:lang w:val="en-IN"/>
        </w:rPr>
      </w:pPr>
      <w:proofErr w:type="gramStart"/>
      <w:r w:rsidRPr="00973CCA">
        <w:rPr>
          <w:sz w:val="36"/>
          <w:szCs w:val="36"/>
          <w:lang w:val="en-IN"/>
        </w:rPr>
        <w:t>Code:-</w:t>
      </w:r>
      <w:proofErr w:type="gramEnd"/>
    </w:p>
    <w:p w14:paraId="42843725" w14:textId="77777777" w:rsidR="007002FF" w:rsidRPr="00973CCA" w:rsidRDefault="007002FF">
      <w:pPr>
        <w:rPr>
          <w:sz w:val="36"/>
          <w:szCs w:val="36"/>
          <w:lang w:val="en-IN"/>
        </w:rPr>
      </w:pPr>
    </w:p>
    <w:p w14:paraId="234EA36F" w14:textId="78926617" w:rsidR="007002FF" w:rsidRPr="00973CCA" w:rsidRDefault="007002FF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 xml:space="preserve">App.js </w:t>
      </w:r>
    </w:p>
    <w:p w14:paraId="382B8398" w14:textId="77777777" w:rsidR="007002FF" w:rsidRPr="00973CCA" w:rsidRDefault="007002FF">
      <w:pPr>
        <w:rPr>
          <w:sz w:val="36"/>
          <w:szCs w:val="36"/>
          <w:lang w:val="en-IN"/>
        </w:rPr>
      </w:pPr>
    </w:p>
    <w:p w14:paraId="7DA9C3CD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>&lt;div&gt;</w:t>
      </w:r>
    </w:p>
    <w:p w14:paraId="74C98B07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>&lt;h1&gt;Project Showcase&lt;/h1&gt;</w:t>
      </w:r>
    </w:p>
    <w:p w14:paraId="72E7908A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 xml:space="preserve">&lt;p&gt;Your gateway to amazing design </w:t>
      </w:r>
      <w:proofErr w:type="gramStart"/>
      <w:r w:rsidRPr="007002FF">
        <w:rPr>
          <w:sz w:val="36"/>
          <w:szCs w:val="36"/>
          <w:lang w:val="en-IN"/>
        </w:rPr>
        <w:t>projects.&lt;</w:t>
      </w:r>
      <w:proofErr w:type="gramEnd"/>
      <w:r w:rsidRPr="007002FF">
        <w:rPr>
          <w:sz w:val="36"/>
          <w:szCs w:val="36"/>
          <w:lang w:val="en-IN"/>
        </w:rPr>
        <w:t>/p&gt;</w:t>
      </w:r>
    </w:p>
    <w:p w14:paraId="38A0E7DB" w14:textId="77777777" w:rsidR="007002FF" w:rsidRPr="00973CCA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>&lt;/div&gt;</w:t>
      </w:r>
    </w:p>
    <w:p w14:paraId="5F6EFFD1" w14:textId="77777777" w:rsidR="007002FF" w:rsidRPr="00973CCA" w:rsidRDefault="007002FF" w:rsidP="007002FF">
      <w:pPr>
        <w:rPr>
          <w:sz w:val="36"/>
          <w:szCs w:val="36"/>
          <w:lang w:val="en-IN"/>
        </w:rPr>
      </w:pPr>
    </w:p>
    <w:p w14:paraId="2C0C2F57" w14:textId="728FE045" w:rsidR="007002FF" w:rsidRPr="00973CCA" w:rsidRDefault="007002FF" w:rsidP="007002FF">
      <w:pPr>
        <w:rPr>
          <w:sz w:val="36"/>
          <w:szCs w:val="36"/>
          <w:lang w:val="en-IN"/>
        </w:rPr>
      </w:pPr>
      <w:proofErr w:type="gramStart"/>
      <w:r w:rsidRPr="00973CCA">
        <w:rPr>
          <w:sz w:val="36"/>
          <w:szCs w:val="36"/>
          <w:lang w:val="en-IN"/>
        </w:rPr>
        <w:t>Output:-</w:t>
      </w:r>
      <w:proofErr w:type="gramEnd"/>
    </w:p>
    <w:p w14:paraId="339F1194" w14:textId="77777777" w:rsidR="007002FF" w:rsidRPr="007002FF" w:rsidRDefault="007002FF" w:rsidP="007002FF">
      <w:pPr>
        <w:rPr>
          <w:sz w:val="36"/>
          <w:szCs w:val="36"/>
          <w:lang w:val="en-IN"/>
        </w:rPr>
      </w:pPr>
    </w:p>
    <w:p w14:paraId="33E541E1" w14:textId="43BA4570" w:rsidR="007002FF" w:rsidRDefault="007002FF">
      <w:pPr>
        <w:rPr>
          <w:lang w:val="en-IN"/>
        </w:rPr>
      </w:pPr>
      <w:r w:rsidRPr="007002FF">
        <w:rPr>
          <w:lang w:val="en-IN"/>
        </w:rPr>
        <w:drawing>
          <wp:inline distT="0" distB="0" distL="0" distR="0" wp14:anchorId="5C06C343" wp14:editId="1E213015">
            <wp:extent cx="8337550" cy="4127500"/>
            <wp:effectExtent l="0" t="0" r="6350" b="6350"/>
            <wp:docPr id="27920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07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4760" cy="41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C10A" w14:textId="77777777" w:rsidR="007002FF" w:rsidRDefault="007002FF">
      <w:pPr>
        <w:rPr>
          <w:lang w:val="en-IN"/>
        </w:rPr>
      </w:pPr>
    </w:p>
    <w:p w14:paraId="1590B3A1" w14:textId="77777777" w:rsidR="007002FF" w:rsidRDefault="007002FF">
      <w:pPr>
        <w:rPr>
          <w:lang w:val="en-IN"/>
        </w:rPr>
      </w:pPr>
    </w:p>
    <w:p w14:paraId="3F09C301" w14:textId="77777777" w:rsidR="007002FF" w:rsidRDefault="007002FF">
      <w:pPr>
        <w:rPr>
          <w:lang w:val="en-IN"/>
        </w:rPr>
      </w:pPr>
    </w:p>
    <w:p w14:paraId="0F5D2152" w14:textId="77777777" w:rsidR="007002FF" w:rsidRDefault="007002FF">
      <w:pPr>
        <w:rPr>
          <w:lang w:val="en-IN"/>
        </w:rPr>
      </w:pPr>
    </w:p>
    <w:p w14:paraId="1C2BB23C" w14:textId="77777777" w:rsidR="007002FF" w:rsidRPr="00973CCA" w:rsidRDefault="007002FF">
      <w:pPr>
        <w:rPr>
          <w:sz w:val="36"/>
          <w:szCs w:val="36"/>
          <w:lang w:val="en-IN"/>
        </w:rPr>
      </w:pPr>
    </w:p>
    <w:p w14:paraId="5C950B76" w14:textId="37ADEA66" w:rsidR="007002FF" w:rsidRPr="00973CCA" w:rsidRDefault="007002FF">
      <w:pPr>
        <w:rPr>
          <w:sz w:val="36"/>
          <w:szCs w:val="36"/>
          <w:lang w:val="en-IN"/>
        </w:rPr>
      </w:pPr>
      <w:proofErr w:type="spellStart"/>
      <w:r w:rsidRPr="00973CCA">
        <w:rPr>
          <w:sz w:val="36"/>
          <w:szCs w:val="36"/>
          <w:lang w:val="en-IN"/>
        </w:rPr>
        <w:t>Counter.jsx</w:t>
      </w:r>
      <w:proofErr w:type="spellEnd"/>
    </w:p>
    <w:p w14:paraId="54241DFA" w14:textId="77777777" w:rsidR="007002FF" w:rsidRPr="00973CCA" w:rsidRDefault="007002FF">
      <w:pPr>
        <w:rPr>
          <w:sz w:val="36"/>
          <w:szCs w:val="36"/>
          <w:lang w:val="en-IN"/>
        </w:rPr>
      </w:pPr>
    </w:p>
    <w:p w14:paraId="5078A0EC" w14:textId="77777777" w:rsidR="007002FF" w:rsidRPr="00973CCA" w:rsidRDefault="007002FF">
      <w:pPr>
        <w:rPr>
          <w:sz w:val="36"/>
          <w:szCs w:val="36"/>
          <w:lang w:val="en-IN"/>
        </w:rPr>
      </w:pPr>
    </w:p>
    <w:p w14:paraId="59BB0B45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 xml:space="preserve">import </w:t>
      </w:r>
      <w:proofErr w:type="gramStart"/>
      <w:r w:rsidRPr="007002FF">
        <w:rPr>
          <w:sz w:val="36"/>
          <w:szCs w:val="36"/>
          <w:lang w:val="en-IN"/>
        </w:rPr>
        <w:t xml:space="preserve">{ </w:t>
      </w:r>
      <w:proofErr w:type="spellStart"/>
      <w:r w:rsidRPr="007002FF">
        <w:rPr>
          <w:sz w:val="36"/>
          <w:szCs w:val="36"/>
          <w:lang w:val="en-IN"/>
        </w:rPr>
        <w:t>useState</w:t>
      </w:r>
      <w:proofErr w:type="spellEnd"/>
      <w:proofErr w:type="gramEnd"/>
      <w:r w:rsidRPr="007002FF">
        <w:rPr>
          <w:sz w:val="36"/>
          <w:szCs w:val="36"/>
          <w:lang w:val="en-IN"/>
        </w:rPr>
        <w:t xml:space="preserve"> } from "react";</w:t>
      </w:r>
    </w:p>
    <w:p w14:paraId="77AC48A1" w14:textId="77777777" w:rsidR="007002FF" w:rsidRPr="007002FF" w:rsidRDefault="007002FF" w:rsidP="007002FF">
      <w:pPr>
        <w:rPr>
          <w:sz w:val="36"/>
          <w:szCs w:val="36"/>
          <w:lang w:val="en-IN"/>
        </w:rPr>
      </w:pPr>
    </w:p>
    <w:p w14:paraId="276B3E47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 xml:space="preserve">export default function </w:t>
      </w:r>
      <w:proofErr w:type="gramStart"/>
      <w:r w:rsidRPr="007002FF">
        <w:rPr>
          <w:sz w:val="36"/>
          <w:szCs w:val="36"/>
          <w:lang w:val="en-IN"/>
        </w:rPr>
        <w:t>Counter(</w:t>
      </w:r>
      <w:proofErr w:type="gramEnd"/>
      <w:r w:rsidRPr="007002FF">
        <w:rPr>
          <w:sz w:val="36"/>
          <w:szCs w:val="36"/>
          <w:lang w:val="en-IN"/>
        </w:rPr>
        <w:t>){</w:t>
      </w:r>
    </w:p>
    <w:p w14:paraId="5840F1F3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 xml:space="preserve">    </w:t>
      </w:r>
      <w:proofErr w:type="spellStart"/>
      <w:r w:rsidRPr="007002FF">
        <w:rPr>
          <w:sz w:val="36"/>
          <w:szCs w:val="36"/>
          <w:lang w:val="en-IN"/>
        </w:rPr>
        <w:t>const</w:t>
      </w:r>
      <w:proofErr w:type="spellEnd"/>
      <w:r w:rsidRPr="007002FF">
        <w:rPr>
          <w:sz w:val="36"/>
          <w:szCs w:val="36"/>
          <w:lang w:val="en-IN"/>
        </w:rPr>
        <w:t>[</w:t>
      </w:r>
      <w:proofErr w:type="spellStart"/>
      <w:proofErr w:type="gramStart"/>
      <w:r w:rsidRPr="007002FF">
        <w:rPr>
          <w:sz w:val="36"/>
          <w:szCs w:val="36"/>
          <w:lang w:val="en-IN"/>
        </w:rPr>
        <w:t>like,setLike</w:t>
      </w:r>
      <w:proofErr w:type="spellEnd"/>
      <w:proofErr w:type="gramEnd"/>
      <w:r w:rsidRPr="007002FF">
        <w:rPr>
          <w:sz w:val="36"/>
          <w:szCs w:val="36"/>
          <w:lang w:val="en-IN"/>
        </w:rPr>
        <w:t>]=</w:t>
      </w:r>
      <w:proofErr w:type="spellStart"/>
      <w:r w:rsidRPr="007002FF">
        <w:rPr>
          <w:sz w:val="36"/>
          <w:szCs w:val="36"/>
          <w:lang w:val="en-IN"/>
        </w:rPr>
        <w:t>useState</w:t>
      </w:r>
      <w:proofErr w:type="spellEnd"/>
      <w:r w:rsidRPr="007002FF">
        <w:rPr>
          <w:sz w:val="36"/>
          <w:szCs w:val="36"/>
          <w:lang w:val="en-IN"/>
        </w:rPr>
        <w:t>(0);</w:t>
      </w:r>
    </w:p>
    <w:p w14:paraId="4E8ECE0B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 xml:space="preserve">    </w:t>
      </w:r>
      <w:proofErr w:type="gramStart"/>
      <w:r w:rsidRPr="007002FF">
        <w:rPr>
          <w:sz w:val="36"/>
          <w:szCs w:val="36"/>
          <w:lang w:val="en-IN"/>
        </w:rPr>
        <w:t>return(</w:t>
      </w:r>
      <w:proofErr w:type="gramEnd"/>
    </w:p>
    <w:p w14:paraId="578362DF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>        &lt;div&gt;</w:t>
      </w:r>
    </w:p>
    <w:p w14:paraId="6674EDE9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>            &lt;p&gt;Total Likes: {like}&lt;/p&gt;</w:t>
      </w:r>
    </w:p>
    <w:p w14:paraId="2ED7E8E0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 xml:space="preserve">            &lt;button </w:t>
      </w:r>
      <w:proofErr w:type="spellStart"/>
      <w:r w:rsidRPr="007002FF">
        <w:rPr>
          <w:sz w:val="36"/>
          <w:szCs w:val="36"/>
          <w:lang w:val="en-IN"/>
        </w:rPr>
        <w:t>onClick</w:t>
      </w:r>
      <w:proofErr w:type="spellEnd"/>
      <w:r w:rsidRPr="007002FF">
        <w:rPr>
          <w:sz w:val="36"/>
          <w:szCs w:val="36"/>
          <w:lang w:val="en-IN"/>
        </w:rPr>
        <w:t>={</w:t>
      </w:r>
      <w:proofErr w:type="gramStart"/>
      <w:r w:rsidRPr="007002FF">
        <w:rPr>
          <w:sz w:val="36"/>
          <w:szCs w:val="36"/>
          <w:lang w:val="en-IN"/>
        </w:rPr>
        <w:t>()=</w:t>
      </w:r>
      <w:proofErr w:type="gramEnd"/>
      <w:r w:rsidRPr="007002FF">
        <w:rPr>
          <w:sz w:val="36"/>
          <w:szCs w:val="36"/>
          <w:lang w:val="en-IN"/>
        </w:rPr>
        <w:t>&gt;</w:t>
      </w:r>
      <w:proofErr w:type="spellStart"/>
      <w:r w:rsidRPr="007002FF">
        <w:rPr>
          <w:sz w:val="36"/>
          <w:szCs w:val="36"/>
          <w:lang w:val="en-IN"/>
        </w:rPr>
        <w:t>setLike</w:t>
      </w:r>
      <w:proofErr w:type="spellEnd"/>
      <w:r w:rsidRPr="007002FF">
        <w:rPr>
          <w:sz w:val="36"/>
          <w:szCs w:val="36"/>
          <w:lang w:val="en-IN"/>
        </w:rPr>
        <w:t>(like+1)}&gt;Like&lt;/button&gt;</w:t>
      </w:r>
    </w:p>
    <w:p w14:paraId="2C0D9C10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>        &lt;/div&gt;</w:t>
      </w:r>
    </w:p>
    <w:p w14:paraId="2128DE9E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>    );</w:t>
      </w:r>
    </w:p>
    <w:p w14:paraId="37F10DD8" w14:textId="77777777" w:rsidR="007002FF" w:rsidRPr="007002FF" w:rsidRDefault="007002FF" w:rsidP="007002FF">
      <w:pPr>
        <w:rPr>
          <w:sz w:val="36"/>
          <w:szCs w:val="36"/>
          <w:lang w:val="en-IN"/>
        </w:rPr>
      </w:pPr>
      <w:r w:rsidRPr="007002FF">
        <w:rPr>
          <w:sz w:val="36"/>
          <w:szCs w:val="36"/>
          <w:lang w:val="en-IN"/>
        </w:rPr>
        <w:t>}</w:t>
      </w:r>
    </w:p>
    <w:p w14:paraId="3ED1E928" w14:textId="77777777" w:rsidR="007002FF" w:rsidRPr="00973CCA" w:rsidRDefault="007002FF">
      <w:pPr>
        <w:rPr>
          <w:sz w:val="36"/>
          <w:szCs w:val="36"/>
          <w:lang w:val="en-IN"/>
        </w:rPr>
      </w:pPr>
    </w:p>
    <w:p w14:paraId="75EE81AC" w14:textId="77777777" w:rsidR="007002FF" w:rsidRPr="00973CCA" w:rsidRDefault="007002FF">
      <w:pPr>
        <w:rPr>
          <w:sz w:val="36"/>
          <w:szCs w:val="36"/>
          <w:lang w:val="en-IN"/>
        </w:rPr>
      </w:pPr>
    </w:p>
    <w:p w14:paraId="6D8291B0" w14:textId="77777777" w:rsidR="007002FF" w:rsidRDefault="007002FF">
      <w:pPr>
        <w:rPr>
          <w:lang w:val="en-IN"/>
        </w:rPr>
      </w:pPr>
    </w:p>
    <w:p w14:paraId="609B4AF7" w14:textId="77777777" w:rsidR="007002FF" w:rsidRDefault="007002FF">
      <w:pPr>
        <w:rPr>
          <w:lang w:val="en-IN"/>
        </w:rPr>
      </w:pPr>
    </w:p>
    <w:p w14:paraId="18B134CF" w14:textId="1002583E" w:rsidR="007002FF" w:rsidRDefault="007002FF">
      <w:pPr>
        <w:rPr>
          <w:lang w:val="en-IN"/>
        </w:rPr>
      </w:pPr>
      <w:r w:rsidRPr="007002FF">
        <w:rPr>
          <w:lang w:val="en-IN"/>
        </w:rPr>
        <w:drawing>
          <wp:inline distT="0" distB="0" distL="0" distR="0" wp14:anchorId="44FFEC09" wp14:editId="50A38AD7">
            <wp:extent cx="7587312" cy="3886200"/>
            <wp:effectExtent l="0" t="0" r="0" b="0"/>
            <wp:docPr id="111548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81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3841" cy="38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C607" w14:textId="77777777" w:rsidR="007002FF" w:rsidRDefault="007002FF">
      <w:pPr>
        <w:rPr>
          <w:lang w:val="en-IN"/>
        </w:rPr>
      </w:pPr>
    </w:p>
    <w:p w14:paraId="27D07087" w14:textId="77777777" w:rsidR="007002FF" w:rsidRDefault="007002FF">
      <w:pPr>
        <w:rPr>
          <w:lang w:val="en-IN"/>
        </w:rPr>
      </w:pPr>
    </w:p>
    <w:p w14:paraId="010D065C" w14:textId="1618DCFF" w:rsidR="002C294D" w:rsidRPr="00973CCA" w:rsidRDefault="002C294D">
      <w:pPr>
        <w:rPr>
          <w:sz w:val="36"/>
          <w:szCs w:val="36"/>
          <w:lang w:val="en-IN"/>
        </w:rPr>
      </w:pPr>
      <w:proofErr w:type="spellStart"/>
      <w:r w:rsidRPr="002C294D">
        <w:rPr>
          <w:sz w:val="36"/>
          <w:szCs w:val="36"/>
          <w:lang w:val="en-IN"/>
        </w:rPr>
        <w:t>ControlledComponents</w:t>
      </w:r>
      <w:r w:rsidRPr="00973CCA">
        <w:rPr>
          <w:sz w:val="36"/>
          <w:szCs w:val="36"/>
          <w:lang w:val="en-IN"/>
        </w:rPr>
        <w:t>.jsx</w:t>
      </w:r>
      <w:proofErr w:type="spellEnd"/>
    </w:p>
    <w:p w14:paraId="10AEAFE0" w14:textId="77777777" w:rsidR="007002FF" w:rsidRPr="00973CCA" w:rsidRDefault="007002FF">
      <w:pPr>
        <w:rPr>
          <w:sz w:val="36"/>
          <w:szCs w:val="36"/>
          <w:lang w:val="en-IN"/>
        </w:rPr>
      </w:pPr>
    </w:p>
    <w:p w14:paraId="7DFDE5DF" w14:textId="77777777" w:rsidR="007002FF" w:rsidRPr="00973CCA" w:rsidRDefault="007002FF">
      <w:pPr>
        <w:rPr>
          <w:sz w:val="36"/>
          <w:szCs w:val="36"/>
          <w:lang w:val="en-IN"/>
        </w:rPr>
      </w:pPr>
    </w:p>
    <w:p w14:paraId="7B6788E3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import </w:t>
      </w:r>
      <w:proofErr w:type="gramStart"/>
      <w:r w:rsidRPr="002C294D">
        <w:rPr>
          <w:sz w:val="36"/>
          <w:szCs w:val="36"/>
          <w:lang w:val="en-IN"/>
        </w:rPr>
        <w:t>{ use</w:t>
      </w:r>
      <w:proofErr w:type="gramEnd"/>
      <w:r w:rsidRPr="002C294D">
        <w:rPr>
          <w:sz w:val="36"/>
          <w:szCs w:val="36"/>
          <w:lang w:val="en-IN"/>
        </w:rPr>
        <w:t xml:space="preserve">, </w:t>
      </w:r>
      <w:proofErr w:type="spellStart"/>
      <w:r w:rsidRPr="002C294D">
        <w:rPr>
          <w:sz w:val="36"/>
          <w:szCs w:val="36"/>
          <w:lang w:val="en-IN"/>
        </w:rPr>
        <w:t>useState</w:t>
      </w:r>
      <w:proofErr w:type="spellEnd"/>
      <w:r w:rsidRPr="002C294D">
        <w:rPr>
          <w:sz w:val="36"/>
          <w:szCs w:val="36"/>
          <w:lang w:val="en-IN"/>
        </w:rPr>
        <w:t xml:space="preserve"> } from "react";</w:t>
      </w:r>
    </w:p>
    <w:p w14:paraId="4DFB5896" w14:textId="77777777" w:rsidR="002C294D" w:rsidRPr="002C294D" w:rsidRDefault="002C294D" w:rsidP="002C294D">
      <w:pPr>
        <w:rPr>
          <w:sz w:val="36"/>
          <w:szCs w:val="36"/>
          <w:lang w:val="en-IN"/>
        </w:rPr>
      </w:pPr>
    </w:p>
    <w:p w14:paraId="3E825087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export default function </w:t>
      </w:r>
      <w:proofErr w:type="spellStart"/>
      <w:proofErr w:type="gramStart"/>
      <w:r w:rsidRPr="002C294D">
        <w:rPr>
          <w:sz w:val="36"/>
          <w:szCs w:val="36"/>
          <w:lang w:val="en-IN"/>
        </w:rPr>
        <w:t>ControlledComponents</w:t>
      </w:r>
      <w:proofErr w:type="spellEnd"/>
      <w:r w:rsidRPr="002C294D">
        <w:rPr>
          <w:sz w:val="36"/>
          <w:szCs w:val="36"/>
          <w:lang w:val="en-IN"/>
        </w:rPr>
        <w:t>(</w:t>
      </w:r>
      <w:proofErr w:type="gramEnd"/>
      <w:r w:rsidRPr="002C294D">
        <w:rPr>
          <w:sz w:val="36"/>
          <w:szCs w:val="36"/>
          <w:lang w:val="en-IN"/>
        </w:rPr>
        <w:t>){</w:t>
      </w:r>
    </w:p>
    <w:p w14:paraId="2858234F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    </w:t>
      </w:r>
      <w:proofErr w:type="spellStart"/>
      <w:r w:rsidRPr="002C294D">
        <w:rPr>
          <w:sz w:val="36"/>
          <w:szCs w:val="36"/>
          <w:lang w:val="en-IN"/>
        </w:rPr>
        <w:t>const</w:t>
      </w:r>
      <w:proofErr w:type="spellEnd"/>
      <w:r w:rsidRPr="002C294D">
        <w:rPr>
          <w:sz w:val="36"/>
          <w:szCs w:val="36"/>
          <w:lang w:val="en-IN"/>
        </w:rPr>
        <w:t>[</w:t>
      </w:r>
      <w:proofErr w:type="spellStart"/>
      <w:proofErr w:type="gramStart"/>
      <w:r w:rsidRPr="002C294D">
        <w:rPr>
          <w:sz w:val="36"/>
          <w:szCs w:val="36"/>
          <w:lang w:val="en-IN"/>
        </w:rPr>
        <w:t>email,setEmail</w:t>
      </w:r>
      <w:proofErr w:type="spellEnd"/>
      <w:proofErr w:type="gramEnd"/>
      <w:r w:rsidRPr="002C294D">
        <w:rPr>
          <w:sz w:val="36"/>
          <w:szCs w:val="36"/>
          <w:lang w:val="en-IN"/>
        </w:rPr>
        <w:t>]=</w:t>
      </w:r>
      <w:proofErr w:type="spellStart"/>
      <w:r w:rsidRPr="002C294D">
        <w:rPr>
          <w:sz w:val="36"/>
          <w:szCs w:val="36"/>
          <w:lang w:val="en-IN"/>
        </w:rPr>
        <w:t>useState</w:t>
      </w:r>
      <w:proofErr w:type="spellEnd"/>
      <w:r w:rsidRPr="002C294D">
        <w:rPr>
          <w:sz w:val="36"/>
          <w:szCs w:val="36"/>
          <w:lang w:val="en-IN"/>
        </w:rPr>
        <w:t>("");</w:t>
      </w:r>
    </w:p>
    <w:p w14:paraId="584F667D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    </w:t>
      </w:r>
      <w:proofErr w:type="gramStart"/>
      <w:r w:rsidRPr="002C294D">
        <w:rPr>
          <w:sz w:val="36"/>
          <w:szCs w:val="36"/>
          <w:lang w:val="en-IN"/>
        </w:rPr>
        <w:t>return(</w:t>
      </w:r>
      <w:proofErr w:type="gramEnd"/>
    </w:p>
    <w:p w14:paraId="791BAC9D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        &lt;div&gt;</w:t>
      </w:r>
    </w:p>
    <w:p w14:paraId="35B9EFC2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            &lt;label&gt;Email: &lt;/label&gt;</w:t>
      </w:r>
    </w:p>
    <w:p w14:paraId="392FAE88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            &lt;input type="text" value={email} </w:t>
      </w:r>
      <w:proofErr w:type="spellStart"/>
      <w:r w:rsidRPr="002C294D">
        <w:rPr>
          <w:sz w:val="36"/>
          <w:szCs w:val="36"/>
          <w:lang w:val="en-IN"/>
        </w:rPr>
        <w:t>onChange</w:t>
      </w:r>
      <w:proofErr w:type="spellEnd"/>
      <w:r w:rsidRPr="002C294D">
        <w:rPr>
          <w:sz w:val="36"/>
          <w:szCs w:val="36"/>
          <w:lang w:val="en-IN"/>
        </w:rPr>
        <w:t>={(e)=&gt;</w:t>
      </w:r>
      <w:proofErr w:type="spellStart"/>
      <w:r w:rsidRPr="002C294D">
        <w:rPr>
          <w:sz w:val="36"/>
          <w:szCs w:val="36"/>
          <w:lang w:val="en-IN"/>
        </w:rPr>
        <w:t>setEmail</w:t>
      </w:r>
      <w:proofErr w:type="spellEnd"/>
      <w:r w:rsidRPr="002C294D">
        <w:rPr>
          <w:sz w:val="36"/>
          <w:szCs w:val="36"/>
          <w:lang w:val="en-IN"/>
        </w:rPr>
        <w:t>(</w:t>
      </w:r>
      <w:proofErr w:type="spellStart"/>
      <w:proofErr w:type="gramStart"/>
      <w:r w:rsidRPr="002C294D">
        <w:rPr>
          <w:sz w:val="36"/>
          <w:szCs w:val="36"/>
          <w:lang w:val="en-IN"/>
        </w:rPr>
        <w:t>e.target</w:t>
      </w:r>
      <w:proofErr w:type="gramEnd"/>
      <w:r w:rsidRPr="002C294D">
        <w:rPr>
          <w:sz w:val="36"/>
          <w:szCs w:val="36"/>
          <w:lang w:val="en-IN"/>
        </w:rPr>
        <w:t>.value</w:t>
      </w:r>
      <w:proofErr w:type="spellEnd"/>
      <w:r w:rsidRPr="002C294D">
        <w:rPr>
          <w:sz w:val="36"/>
          <w:szCs w:val="36"/>
          <w:lang w:val="en-IN"/>
        </w:rPr>
        <w:t>)}/&gt;</w:t>
      </w:r>
    </w:p>
    <w:p w14:paraId="75477510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        &lt;/div&gt;</w:t>
      </w:r>
    </w:p>
    <w:p w14:paraId="5162E8F6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    );</w:t>
      </w:r>
    </w:p>
    <w:p w14:paraId="5A9012D6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}</w:t>
      </w:r>
    </w:p>
    <w:p w14:paraId="16830FA5" w14:textId="77777777" w:rsidR="007002FF" w:rsidRPr="00973CCA" w:rsidRDefault="007002FF">
      <w:pPr>
        <w:rPr>
          <w:sz w:val="36"/>
          <w:szCs w:val="36"/>
          <w:lang w:val="en-IN"/>
        </w:rPr>
      </w:pPr>
    </w:p>
    <w:p w14:paraId="29F66B57" w14:textId="77777777" w:rsidR="007002FF" w:rsidRPr="00973CCA" w:rsidRDefault="007002FF">
      <w:pPr>
        <w:rPr>
          <w:sz w:val="36"/>
          <w:szCs w:val="36"/>
          <w:lang w:val="en-IN"/>
        </w:rPr>
      </w:pPr>
    </w:p>
    <w:p w14:paraId="7E6B8FB2" w14:textId="77777777" w:rsidR="007002FF" w:rsidRPr="00973CCA" w:rsidRDefault="007002FF">
      <w:pPr>
        <w:rPr>
          <w:sz w:val="36"/>
          <w:szCs w:val="36"/>
          <w:lang w:val="en-IN"/>
        </w:rPr>
      </w:pPr>
    </w:p>
    <w:p w14:paraId="38E390DC" w14:textId="77777777" w:rsidR="007002FF" w:rsidRPr="00973CCA" w:rsidRDefault="007002FF">
      <w:pPr>
        <w:rPr>
          <w:sz w:val="36"/>
          <w:szCs w:val="36"/>
          <w:lang w:val="en-IN"/>
        </w:rPr>
      </w:pPr>
    </w:p>
    <w:p w14:paraId="6449C214" w14:textId="59BFEA4E" w:rsidR="007002FF" w:rsidRPr="00973CCA" w:rsidRDefault="007002FF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drawing>
          <wp:inline distT="0" distB="0" distL="0" distR="0" wp14:anchorId="328CAAAC" wp14:editId="4B87C623">
            <wp:extent cx="7616825" cy="2621631"/>
            <wp:effectExtent l="0" t="0" r="3175" b="7620"/>
            <wp:docPr id="214136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66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39348" cy="26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3710" w14:textId="77777777" w:rsidR="002C294D" w:rsidRPr="00973CCA" w:rsidRDefault="002C294D">
      <w:pPr>
        <w:rPr>
          <w:sz w:val="36"/>
          <w:szCs w:val="36"/>
          <w:lang w:val="en-IN"/>
        </w:rPr>
      </w:pPr>
    </w:p>
    <w:p w14:paraId="67101F37" w14:textId="77777777" w:rsidR="002C294D" w:rsidRPr="00973CCA" w:rsidRDefault="002C294D">
      <w:pPr>
        <w:rPr>
          <w:sz w:val="36"/>
          <w:szCs w:val="36"/>
          <w:lang w:val="en-IN"/>
        </w:rPr>
      </w:pPr>
    </w:p>
    <w:p w14:paraId="5AA00E79" w14:textId="77777777" w:rsidR="002C294D" w:rsidRPr="00973CCA" w:rsidRDefault="002C294D">
      <w:pPr>
        <w:rPr>
          <w:sz w:val="36"/>
          <w:szCs w:val="36"/>
          <w:lang w:val="en-IN"/>
        </w:rPr>
      </w:pPr>
    </w:p>
    <w:p w14:paraId="50F62A38" w14:textId="35700B24" w:rsidR="002C294D" w:rsidRPr="00973CCA" w:rsidRDefault="002C294D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Code</w:t>
      </w:r>
    </w:p>
    <w:p w14:paraId="08A62BD7" w14:textId="77777777" w:rsidR="002C294D" w:rsidRPr="00973CCA" w:rsidRDefault="002C294D">
      <w:pPr>
        <w:rPr>
          <w:sz w:val="36"/>
          <w:szCs w:val="36"/>
          <w:lang w:val="en-IN"/>
        </w:rPr>
      </w:pPr>
    </w:p>
    <w:p w14:paraId="0CAE5EA6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import </w:t>
      </w:r>
      <w:proofErr w:type="gramStart"/>
      <w:r w:rsidRPr="002C294D">
        <w:rPr>
          <w:sz w:val="36"/>
          <w:szCs w:val="36"/>
          <w:lang w:val="en-IN"/>
        </w:rPr>
        <w:t xml:space="preserve">{ </w:t>
      </w:r>
      <w:proofErr w:type="spellStart"/>
      <w:r w:rsidRPr="002C294D">
        <w:rPr>
          <w:sz w:val="36"/>
          <w:szCs w:val="36"/>
          <w:lang w:val="en-IN"/>
        </w:rPr>
        <w:t>useState</w:t>
      </w:r>
      <w:proofErr w:type="spellEnd"/>
      <w:proofErr w:type="gramEnd"/>
      <w:r w:rsidRPr="002C294D">
        <w:rPr>
          <w:sz w:val="36"/>
          <w:szCs w:val="36"/>
          <w:lang w:val="en-IN"/>
        </w:rPr>
        <w:t xml:space="preserve"> } from "react";</w:t>
      </w:r>
    </w:p>
    <w:p w14:paraId="1871B1FE" w14:textId="77777777" w:rsidR="002C294D" w:rsidRPr="002C294D" w:rsidRDefault="002C294D" w:rsidP="002C294D">
      <w:pPr>
        <w:rPr>
          <w:sz w:val="36"/>
          <w:szCs w:val="36"/>
          <w:lang w:val="en-IN"/>
        </w:rPr>
      </w:pPr>
    </w:p>
    <w:p w14:paraId="5CC60CC7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export default function </w:t>
      </w:r>
      <w:proofErr w:type="spellStart"/>
      <w:proofErr w:type="gramStart"/>
      <w:r w:rsidRPr="002C294D">
        <w:rPr>
          <w:sz w:val="36"/>
          <w:szCs w:val="36"/>
          <w:lang w:val="en-IN"/>
        </w:rPr>
        <w:t>ConditionalRendering</w:t>
      </w:r>
      <w:proofErr w:type="spellEnd"/>
      <w:r w:rsidRPr="002C294D">
        <w:rPr>
          <w:sz w:val="36"/>
          <w:szCs w:val="36"/>
          <w:lang w:val="en-IN"/>
        </w:rPr>
        <w:t>(</w:t>
      </w:r>
      <w:proofErr w:type="gramEnd"/>
      <w:r w:rsidRPr="002C294D">
        <w:rPr>
          <w:sz w:val="36"/>
          <w:szCs w:val="36"/>
          <w:lang w:val="en-IN"/>
        </w:rPr>
        <w:t>){</w:t>
      </w:r>
    </w:p>
    <w:p w14:paraId="34E50E47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    </w:t>
      </w:r>
      <w:proofErr w:type="spellStart"/>
      <w:r w:rsidRPr="002C294D">
        <w:rPr>
          <w:sz w:val="36"/>
          <w:szCs w:val="36"/>
          <w:lang w:val="en-IN"/>
        </w:rPr>
        <w:t>const</w:t>
      </w:r>
      <w:proofErr w:type="spellEnd"/>
      <w:r w:rsidRPr="002C294D">
        <w:rPr>
          <w:sz w:val="36"/>
          <w:szCs w:val="36"/>
          <w:lang w:val="en-IN"/>
        </w:rPr>
        <w:t>[</w:t>
      </w:r>
      <w:proofErr w:type="spellStart"/>
      <w:proofErr w:type="gramStart"/>
      <w:r w:rsidRPr="002C294D">
        <w:rPr>
          <w:sz w:val="36"/>
          <w:szCs w:val="36"/>
          <w:lang w:val="en-IN"/>
        </w:rPr>
        <w:t>day,setDay</w:t>
      </w:r>
      <w:proofErr w:type="spellEnd"/>
      <w:proofErr w:type="gramEnd"/>
      <w:r w:rsidRPr="002C294D">
        <w:rPr>
          <w:sz w:val="36"/>
          <w:szCs w:val="36"/>
          <w:lang w:val="en-IN"/>
        </w:rPr>
        <w:t>]=</w:t>
      </w:r>
      <w:proofErr w:type="spellStart"/>
      <w:r w:rsidRPr="002C294D">
        <w:rPr>
          <w:sz w:val="36"/>
          <w:szCs w:val="36"/>
          <w:lang w:val="en-IN"/>
        </w:rPr>
        <w:t>useState</w:t>
      </w:r>
      <w:proofErr w:type="spellEnd"/>
      <w:r w:rsidRPr="002C294D">
        <w:rPr>
          <w:sz w:val="36"/>
          <w:szCs w:val="36"/>
          <w:lang w:val="en-IN"/>
        </w:rPr>
        <w:t>(true);</w:t>
      </w:r>
    </w:p>
    <w:p w14:paraId="5261876B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    </w:t>
      </w:r>
      <w:proofErr w:type="gramStart"/>
      <w:r w:rsidRPr="002C294D">
        <w:rPr>
          <w:sz w:val="36"/>
          <w:szCs w:val="36"/>
          <w:lang w:val="en-IN"/>
        </w:rPr>
        <w:t>return(</w:t>
      </w:r>
      <w:proofErr w:type="gramEnd"/>
    </w:p>
    <w:p w14:paraId="0294F49C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        &lt;div&gt;</w:t>
      </w:r>
    </w:p>
    <w:p w14:paraId="2778A4E5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 xml:space="preserve">            &lt;button </w:t>
      </w:r>
      <w:proofErr w:type="spellStart"/>
      <w:r w:rsidRPr="002C294D">
        <w:rPr>
          <w:sz w:val="36"/>
          <w:szCs w:val="36"/>
          <w:lang w:val="en-IN"/>
        </w:rPr>
        <w:t>onClick</w:t>
      </w:r>
      <w:proofErr w:type="spellEnd"/>
      <w:r w:rsidRPr="002C294D">
        <w:rPr>
          <w:sz w:val="36"/>
          <w:szCs w:val="36"/>
          <w:lang w:val="en-IN"/>
        </w:rPr>
        <w:t>={</w:t>
      </w:r>
      <w:proofErr w:type="gramStart"/>
      <w:r w:rsidRPr="002C294D">
        <w:rPr>
          <w:sz w:val="36"/>
          <w:szCs w:val="36"/>
          <w:lang w:val="en-IN"/>
        </w:rPr>
        <w:t>()=</w:t>
      </w:r>
      <w:proofErr w:type="gramEnd"/>
      <w:r w:rsidRPr="002C294D">
        <w:rPr>
          <w:sz w:val="36"/>
          <w:szCs w:val="36"/>
          <w:lang w:val="en-IN"/>
        </w:rPr>
        <w:t>&gt;</w:t>
      </w:r>
      <w:proofErr w:type="spellStart"/>
      <w:r w:rsidRPr="002C294D">
        <w:rPr>
          <w:sz w:val="36"/>
          <w:szCs w:val="36"/>
          <w:lang w:val="en-IN"/>
        </w:rPr>
        <w:t>setDay</w:t>
      </w:r>
      <w:proofErr w:type="spellEnd"/>
      <w:r w:rsidRPr="002C294D">
        <w:rPr>
          <w:sz w:val="36"/>
          <w:szCs w:val="36"/>
          <w:lang w:val="en-IN"/>
        </w:rPr>
        <w:t>(!day)}&gt;Switch to {day ? '</w:t>
      </w:r>
      <w:proofErr w:type="spellStart"/>
      <w:r w:rsidRPr="002C294D">
        <w:rPr>
          <w:sz w:val="36"/>
          <w:szCs w:val="36"/>
          <w:lang w:val="en-IN"/>
        </w:rPr>
        <w:t>Night':'Day</w:t>
      </w:r>
      <w:proofErr w:type="spellEnd"/>
      <w:proofErr w:type="gramStart"/>
      <w:r w:rsidRPr="002C294D">
        <w:rPr>
          <w:sz w:val="36"/>
          <w:szCs w:val="36"/>
          <w:lang w:val="en-IN"/>
        </w:rPr>
        <w:t>'}&lt;</w:t>
      </w:r>
      <w:proofErr w:type="gramEnd"/>
      <w:r w:rsidRPr="002C294D">
        <w:rPr>
          <w:sz w:val="36"/>
          <w:szCs w:val="36"/>
          <w:lang w:val="en-IN"/>
        </w:rPr>
        <w:t>/button&gt;</w:t>
      </w:r>
    </w:p>
    <w:p w14:paraId="5A5A9CB7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            &lt;p&gt;Current Mode: {</w:t>
      </w:r>
      <w:proofErr w:type="gramStart"/>
      <w:r w:rsidRPr="002C294D">
        <w:rPr>
          <w:sz w:val="36"/>
          <w:szCs w:val="36"/>
          <w:lang w:val="en-IN"/>
        </w:rPr>
        <w:t>day ?</w:t>
      </w:r>
      <w:proofErr w:type="gramEnd"/>
      <w:r w:rsidRPr="002C294D">
        <w:rPr>
          <w:sz w:val="36"/>
          <w:szCs w:val="36"/>
          <w:lang w:val="en-IN"/>
        </w:rPr>
        <w:t xml:space="preserve"> 'Day</w:t>
      </w:r>
      <w:proofErr w:type="gramStart"/>
      <w:r w:rsidRPr="002C294D">
        <w:rPr>
          <w:sz w:val="36"/>
          <w:szCs w:val="36"/>
          <w:lang w:val="en-IN"/>
        </w:rPr>
        <w:t>' :</w:t>
      </w:r>
      <w:proofErr w:type="gramEnd"/>
      <w:r w:rsidRPr="002C294D">
        <w:rPr>
          <w:sz w:val="36"/>
          <w:szCs w:val="36"/>
          <w:lang w:val="en-IN"/>
        </w:rPr>
        <w:t xml:space="preserve"> 'Night'}&lt;/p&gt;</w:t>
      </w:r>
    </w:p>
    <w:p w14:paraId="613AF9D0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        &lt;/div&gt;</w:t>
      </w:r>
    </w:p>
    <w:p w14:paraId="2E8E7888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    );</w:t>
      </w:r>
    </w:p>
    <w:p w14:paraId="2AB2B653" w14:textId="77777777" w:rsidR="002C294D" w:rsidRPr="002C294D" w:rsidRDefault="002C294D" w:rsidP="002C294D">
      <w:pPr>
        <w:rPr>
          <w:sz w:val="36"/>
          <w:szCs w:val="36"/>
          <w:lang w:val="en-IN"/>
        </w:rPr>
      </w:pPr>
      <w:r w:rsidRPr="002C294D">
        <w:rPr>
          <w:sz w:val="36"/>
          <w:szCs w:val="36"/>
          <w:lang w:val="en-IN"/>
        </w:rPr>
        <w:t>}</w:t>
      </w:r>
    </w:p>
    <w:p w14:paraId="319612ED" w14:textId="77777777" w:rsidR="002C294D" w:rsidRPr="00973CCA" w:rsidRDefault="002C294D">
      <w:pPr>
        <w:rPr>
          <w:sz w:val="36"/>
          <w:szCs w:val="36"/>
          <w:lang w:val="en-IN"/>
        </w:rPr>
      </w:pPr>
    </w:p>
    <w:p w14:paraId="69B6FBA5" w14:textId="77777777" w:rsidR="002C294D" w:rsidRPr="00973CCA" w:rsidRDefault="002C294D">
      <w:pPr>
        <w:rPr>
          <w:sz w:val="36"/>
          <w:szCs w:val="36"/>
          <w:lang w:val="en-IN"/>
        </w:rPr>
      </w:pPr>
    </w:p>
    <w:p w14:paraId="727FECBD" w14:textId="3EA3358A" w:rsidR="0075300E" w:rsidRPr="00973CCA" w:rsidRDefault="0075300E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App.js</w:t>
      </w:r>
    </w:p>
    <w:p w14:paraId="26795819" w14:textId="77777777" w:rsidR="0075300E" w:rsidRPr="00973CCA" w:rsidRDefault="0075300E">
      <w:pPr>
        <w:rPr>
          <w:sz w:val="36"/>
          <w:szCs w:val="36"/>
          <w:lang w:val="en-IN"/>
        </w:rPr>
      </w:pPr>
    </w:p>
    <w:p w14:paraId="31E29E12" w14:textId="77777777" w:rsidR="0075300E" w:rsidRPr="0075300E" w:rsidRDefault="0075300E" w:rsidP="0075300E">
      <w:pPr>
        <w:rPr>
          <w:sz w:val="36"/>
          <w:szCs w:val="36"/>
          <w:lang w:val="en-IN"/>
        </w:rPr>
      </w:pPr>
    </w:p>
    <w:p w14:paraId="5DD6E6C3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 xml:space="preserve">export default function </w:t>
      </w:r>
      <w:proofErr w:type="gramStart"/>
      <w:r w:rsidRPr="0075300E">
        <w:rPr>
          <w:sz w:val="36"/>
          <w:szCs w:val="36"/>
          <w:lang w:val="en-IN"/>
        </w:rPr>
        <w:t>App(</w:t>
      </w:r>
      <w:proofErr w:type="gramEnd"/>
      <w:r w:rsidRPr="0075300E">
        <w:rPr>
          <w:sz w:val="36"/>
          <w:szCs w:val="36"/>
          <w:lang w:val="en-IN"/>
        </w:rPr>
        <w:t>) {</w:t>
      </w:r>
    </w:p>
    <w:p w14:paraId="185FB8F5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 return (</w:t>
      </w:r>
    </w:p>
    <w:p w14:paraId="2B475AFC" w14:textId="77777777" w:rsidR="0075300E" w:rsidRPr="0075300E" w:rsidRDefault="0075300E" w:rsidP="0075300E">
      <w:pPr>
        <w:rPr>
          <w:sz w:val="36"/>
          <w:szCs w:val="36"/>
          <w:lang w:val="en-IN"/>
        </w:rPr>
      </w:pPr>
    </w:p>
    <w:p w14:paraId="6B7A3010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&lt;div&gt;</w:t>
      </w:r>
    </w:p>
    <w:p w14:paraId="4992D0B2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    &lt;</w:t>
      </w:r>
      <w:proofErr w:type="spellStart"/>
      <w:r w:rsidRPr="0075300E">
        <w:rPr>
          <w:sz w:val="36"/>
          <w:szCs w:val="36"/>
          <w:lang w:val="en-IN"/>
        </w:rPr>
        <w:t>Propstry</w:t>
      </w:r>
      <w:proofErr w:type="spellEnd"/>
      <w:r w:rsidRPr="0075300E">
        <w:rPr>
          <w:sz w:val="36"/>
          <w:szCs w:val="36"/>
          <w:lang w:val="en-IN"/>
        </w:rPr>
        <w:t xml:space="preserve"> name="Abdul Raashid"/&gt;</w:t>
      </w:r>
    </w:p>
    <w:p w14:paraId="205D124F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 &lt;</w:t>
      </w:r>
      <w:proofErr w:type="spellStart"/>
      <w:r w:rsidRPr="0075300E">
        <w:rPr>
          <w:sz w:val="36"/>
          <w:szCs w:val="36"/>
          <w:lang w:val="en-IN"/>
        </w:rPr>
        <w:t>Propstry</w:t>
      </w:r>
      <w:proofErr w:type="spellEnd"/>
      <w:r w:rsidRPr="0075300E">
        <w:rPr>
          <w:sz w:val="36"/>
          <w:szCs w:val="36"/>
          <w:lang w:val="en-IN"/>
        </w:rPr>
        <w:t xml:space="preserve"> name="Abdul </w:t>
      </w:r>
      <w:proofErr w:type="spellStart"/>
      <w:r w:rsidRPr="0075300E">
        <w:rPr>
          <w:sz w:val="36"/>
          <w:szCs w:val="36"/>
          <w:lang w:val="en-IN"/>
        </w:rPr>
        <w:t>Muyeed</w:t>
      </w:r>
      <w:proofErr w:type="spellEnd"/>
      <w:r w:rsidRPr="0075300E">
        <w:rPr>
          <w:sz w:val="36"/>
          <w:szCs w:val="36"/>
          <w:lang w:val="en-IN"/>
        </w:rPr>
        <w:t>"/&gt;</w:t>
      </w:r>
    </w:p>
    <w:p w14:paraId="2D942BC7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   &lt;</w:t>
      </w:r>
      <w:proofErr w:type="spellStart"/>
      <w:r w:rsidRPr="0075300E">
        <w:rPr>
          <w:sz w:val="36"/>
          <w:szCs w:val="36"/>
          <w:lang w:val="en-IN"/>
        </w:rPr>
        <w:t>Propstry</w:t>
      </w:r>
      <w:proofErr w:type="spellEnd"/>
      <w:r w:rsidRPr="0075300E">
        <w:rPr>
          <w:sz w:val="36"/>
          <w:szCs w:val="36"/>
          <w:lang w:val="en-IN"/>
        </w:rPr>
        <w:t xml:space="preserve"> name="Shaik Naveed"/&gt;</w:t>
      </w:r>
    </w:p>
    <w:p w14:paraId="28604B49" w14:textId="77777777" w:rsidR="0075300E" w:rsidRPr="0075300E" w:rsidRDefault="0075300E" w:rsidP="0075300E">
      <w:pPr>
        <w:rPr>
          <w:sz w:val="36"/>
          <w:szCs w:val="36"/>
          <w:lang w:val="en-IN"/>
        </w:rPr>
      </w:pPr>
    </w:p>
    <w:p w14:paraId="1134E8C5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&lt;/div&gt;</w:t>
      </w:r>
    </w:p>
    <w:p w14:paraId="57A9DA90" w14:textId="77777777" w:rsidR="0075300E" w:rsidRPr="00973CCA" w:rsidRDefault="0075300E">
      <w:pPr>
        <w:rPr>
          <w:sz w:val="36"/>
          <w:szCs w:val="36"/>
          <w:lang w:val="en-IN"/>
        </w:rPr>
      </w:pPr>
    </w:p>
    <w:p w14:paraId="64CDA697" w14:textId="77777777" w:rsidR="0075300E" w:rsidRPr="00973CCA" w:rsidRDefault="0075300E">
      <w:pPr>
        <w:rPr>
          <w:sz w:val="36"/>
          <w:szCs w:val="36"/>
          <w:lang w:val="en-IN"/>
        </w:rPr>
      </w:pPr>
    </w:p>
    <w:p w14:paraId="0EC75F5B" w14:textId="670F1EDB" w:rsidR="0075300E" w:rsidRPr="00973CCA" w:rsidRDefault="0075300E">
      <w:pPr>
        <w:rPr>
          <w:sz w:val="36"/>
          <w:szCs w:val="36"/>
          <w:lang w:val="en-IN"/>
        </w:rPr>
      </w:pPr>
      <w:proofErr w:type="spellStart"/>
      <w:r w:rsidRPr="00973CCA">
        <w:rPr>
          <w:sz w:val="36"/>
          <w:szCs w:val="36"/>
          <w:lang w:val="en-IN"/>
        </w:rPr>
        <w:t>Propstry.jsx</w:t>
      </w:r>
      <w:proofErr w:type="spellEnd"/>
    </w:p>
    <w:p w14:paraId="3DEAC4BC" w14:textId="77777777" w:rsidR="0075300E" w:rsidRPr="00973CCA" w:rsidRDefault="0075300E">
      <w:pPr>
        <w:rPr>
          <w:sz w:val="36"/>
          <w:szCs w:val="36"/>
          <w:lang w:val="en-IN"/>
        </w:rPr>
      </w:pPr>
    </w:p>
    <w:p w14:paraId="4A691A76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 xml:space="preserve">export default function </w:t>
      </w:r>
      <w:proofErr w:type="spellStart"/>
      <w:r w:rsidRPr="0075300E">
        <w:rPr>
          <w:sz w:val="36"/>
          <w:szCs w:val="36"/>
          <w:lang w:val="en-IN"/>
        </w:rPr>
        <w:t>Propstry</w:t>
      </w:r>
      <w:proofErr w:type="spellEnd"/>
      <w:r w:rsidRPr="0075300E">
        <w:rPr>
          <w:sz w:val="36"/>
          <w:szCs w:val="36"/>
          <w:lang w:val="en-IN"/>
        </w:rPr>
        <w:t>({name</w:t>
      </w:r>
      <w:proofErr w:type="gramStart"/>
      <w:r w:rsidRPr="0075300E">
        <w:rPr>
          <w:sz w:val="36"/>
          <w:szCs w:val="36"/>
          <w:lang w:val="en-IN"/>
        </w:rPr>
        <w:t>}){</w:t>
      </w:r>
      <w:proofErr w:type="gramEnd"/>
    </w:p>
    <w:p w14:paraId="3D2907F8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 xml:space="preserve">    </w:t>
      </w:r>
      <w:proofErr w:type="gramStart"/>
      <w:r w:rsidRPr="0075300E">
        <w:rPr>
          <w:sz w:val="36"/>
          <w:szCs w:val="36"/>
          <w:lang w:val="en-IN"/>
        </w:rPr>
        <w:t>return(</w:t>
      </w:r>
      <w:proofErr w:type="gramEnd"/>
    </w:p>
    <w:p w14:paraId="6A238C88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       &lt;div&gt;</w:t>
      </w:r>
    </w:p>
    <w:p w14:paraId="70D33CA2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           Team Members: {name}</w:t>
      </w:r>
    </w:p>
    <w:p w14:paraId="72C9FD06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       &lt;/div&gt;</w:t>
      </w:r>
    </w:p>
    <w:p w14:paraId="49FCB7DB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    );</w:t>
      </w:r>
    </w:p>
    <w:p w14:paraId="7F261CF4" w14:textId="77777777" w:rsidR="0075300E" w:rsidRPr="0075300E" w:rsidRDefault="0075300E" w:rsidP="0075300E">
      <w:pPr>
        <w:rPr>
          <w:sz w:val="36"/>
          <w:szCs w:val="36"/>
          <w:lang w:val="en-IN"/>
        </w:rPr>
      </w:pPr>
      <w:r w:rsidRPr="0075300E">
        <w:rPr>
          <w:sz w:val="36"/>
          <w:szCs w:val="36"/>
          <w:lang w:val="en-IN"/>
        </w:rPr>
        <w:t>}</w:t>
      </w:r>
    </w:p>
    <w:p w14:paraId="3DDF0BA0" w14:textId="77777777" w:rsidR="0075300E" w:rsidRPr="00973CCA" w:rsidRDefault="0075300E">
      <w:pPr>
        <w:rPr>
          <w:sz w:val="36"/>
          <w:szCs w:val="36"/>
          <w:lang w:val="en-IN"/>
        </w:rPr>
      </w:pPr>
    </w:p>
    <w:p w14:paraId="372D2495" w14:textId="77777777" w:rsidR="0075300E" w:rsidRPr="00973CCA" w:rsidRDefault="0075300E">
      <w:pPr>
        <w:rPr>
          <w:sz w:val="36"/>
          <w:szCs w:val="36"/>
          <w:lang w:val="en-IN"/>
        </w:rPr>
      </w:pPr>
    </w:p>
    <w:p w14:paraId="2D90881A" w14:textId="26C5F764" w:rsidR="0075300E" w:rsidRPr="00973CCA" w:rsidRDefault="0075300E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drawing>
          <wp:inline distT="0" distB="0" distL="0" distR="0" wp14:anchorId="13B074C6" wp14:editId="737C814E">
            <wp:extent cx="6287377" cy="2048161"/>
            <wp:effectExtent l="0" t="0" r="0" b="9525"/>
            <wp:docPr id="189553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38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CA4E" w14:textId="6DF16DB1" w:rsidR="002C294D" w:rsidRPr="00973CCA" w:rsidRDefault="002C294D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drawing>
          <wp:inline distT="0" distB="0" distL="0" distR="0" wp14:anchorId="620A0EDE" wp14:editId="36E94652">
            <wp:extent cx="7011378" cy="2448267"/>
            <wp:effectExtent l="0" t="0" r="0" b="9525"/>
            <wp:docPr id="32684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42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7DFF" w14:textId="36113892" w:rsidR="002C294D" w:rsidRPr="00973CCA" w:rsidRDefault="002C294D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drawing>
          <wp:inline distT="0" distB="0" distL="0" distR="0" wp14:anchorId="4DB3F9ED" wp14:editId="0C87DE7B">
            <wp:extent cx="4058216" cy="2124371"/>
            <wp:effectExtent l="0" t="0" r="0" b="9525"/>
            <wp:docPr id="77060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05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86D3" w14:textId="77777777" w:rsidR="0075300E" w:rsidRPr="00973CCA" w:rsidRDefault="0075300E">
      <w:pPr>
        <w:rPr>
          <w:sz w:val="36"/>
          <w:szCs w:val="36"/>
          <w:lang w:val="en-IN"/>
        </w:rPr>
      </w:pPr>
    </w:p>
    <w:p w14:paraId="2A7E7872" w14:textId="76FC7BD6" w:rsidR="0075300E" w:rsidRPr="00973CCA" w:rsidRDefault="0075300E">
      <w:pPr>
        <w:rPr>
          <w:sz w:val="36"/>
          <w:szCs w:val="36"/>
        </w:rPr>
      </w:pPr>
      <w:proofErr w:type="spellStart"/>
      <w:r w:rsidRPr="00973CCA">
        <w:rPr>
          <w:sz w:val="36"/>
          <w:szCs w:val="36"/>
        </w:rPr>
        <w:t>DynamicRendering</w:t>
      </w:r>
      <w:r w:rsidRPr="00973CCA">
        <w:rPr>
          <w:sz w:val="36"/>
          <w:szCs w:val="36"/>
        </w:rPr>
        <w:t>.jsx</w:t>
      </w:r>
      <w:proofErr w:type="spellEnd"/>
    </w:p>
    <w:p w14:paraId="437DD186" w14:textId="77777777" w:rsidR="0075300E" w:rsidRPr="00973CCA" w:rsidRDefault="0075300E">
      <w:pPr>
        <w:rPr>
          <w:sz w:val="36"/>
          <w:szCs w:val="36"/>
        </w:rPr>
      </w:pPr>
    </w:p>
    <w:p w14:paraId="27F780B5" w14:textId="77777777" w:rsidR="0075300E" w:rsidRPr="00973CCA" w:rsidRDefault="0075300E">
      <w:pPr>
        <w:rPr>
          <w:sz w:val="36"/>
          <w:szCs w:val="36"/>
          <w:lang w:val="en-IN"/>
        </w:rPr>
      </w:pPr>
    </w:p>
    <w:p w14:paraId="2A5A5A07" w14:textId="2D1EC5F7" w:rsidR="0075300E" w:rsidRPr="00973CCA" w:rsidRDefault="0075300E">
      <w:pPr>
        <w:rPr>
          <w:sz w:val="36"/>
          <w:szCs w:val="36"/>
          <w:lang w:val="en-IN"/>
        </w:rPr>
      </w:pPr>
      <w:r w:rsidRPr="00973CCA">
        <w:rPr>
          <w:sz w:val="36"/>
          <w:szCs w:val="36"/>
        </w:rPr>
        <w:t xml:space="preserve">export default function </w:t>
      </w:r>
      <w:proofErr w:type="spellStart"/>
      <w:r w:rsidRPr="00973CCA">
        <w:rPr>
          <w:sz w:val="36"/>
          <w:szCs w:val="36"/>
        </w:rPr>
        <w:t>DynamicRendering</w:t>
      </w:r>
      <w:proofErr w:type="spellEnd"/>
      <w:proofErr w:type="gramStart"/>
      <w:r w:rsidRPr="00973CCA">
        <w:rPr>
          <w:sz w:val="36"/>
          <w:szCs w:val="36"/>
        </w:rPr>
        <w:t>(){</w:t>
      </w:r>
      <w:proofErr w:type="gramEnd"/>
      <w:r w:rsidRPr="00973CCA">
        <w:rPr>
          <w:sz w:val="36"/>
          <w:szCs w:val="36"/>
        </w:rPr>
        <w:br/>
        <w:t>const[</w:t>
      </w:r>
      <w:proofErr w:type="spellStart"/>
      <w:r w:rsidRPr="00973CCA">
        <w:rPr>
          <w:sz w:val="36"/>
          <w:szCs w:val="36"/>
        </w:rPr>
        <w:t>items,setItems</w:t>
      </w:r>
      <w:proofErr w:type="spellEnd"/>
      <w:r w:rsidRPr="00973CCA">
        <w:rPr>
          <w:sz w:val="36"/>
          <w:szCs w:val="36"/>
        </w:rPr>
        <w:t>]=</w:t>
      </w:r>
      <w:proofErr w:type="spellStart"/>
      <w:r w:rsidRPr="00973CCA">
        <w:rPr>
          <w:sz w:val="36"/>
          <w:szCs w:val="36"/>
        </w:rPr>
        <w:t>useState</w:t>
      </w:r>
      <w:proofErr w:type="spellEnd"/>
      <w:r w:rsidRPr="00973CCA">
        <w:rPr>
          <w:sz w:val="36"/>
          <w:szCs w:val="36"/>
        </w:rPr>
        <w:t>(['</w:t>
      </w:r>
      <w:proofErr w:type="spellStart"/>
      <w:r w:rsidRPr="00973CCA">
        <w:rPr>
          <w:sz w:val="36"/>
          <w:szCs w:val="36"/>
        </w:rPr>
        <w:t>Bread','Milk','Eggs</w:t>
      </w:r>
      <w:proofErr w:type="spellEnd"/>
      <w:r w:rsidRPr="00973CCA">
        <w:rPr>
          <w:sz w:val="36"/>
          <w:szCs w:val="36"/>
        </w:rPr>
        <w:t>']);</w:t>
      </w:r>
      <w:r w:rsidRPr="00973CCA">
        <w:rPr>
          <w:sz w:val="36"/>
          <w:szCs w:val="36"/>
        </w:rPr>
        <w:br/>
        <w:t>return(</w:t>
      </w:r>
      <w:r w:rsidRPr="00973CCA">
        <w:rPr>
          <w:sz w:val="36"/>
          <w:szCs w:val="36"/>
        </w:rPr>
        <w:br/>
        <w:t>&lt;div&gt;</w:t>
      </w:r>
      <w:r w:rsidRPr="00973CCA">
        <w:rPr>
          <w:sz w:val="36"/>
          <w:szCs w:val="36"/>
        </w:rPr>
        <w:br/>
        <w:t>{</w:t>
      </w:r>
      <w:proofErr w:type="spellStart"/>
      <w:r w:rsidRPr="00973CCA">
        <w:rPr>
          <w:sz w:val="36"/>
          <w:szCs w:val="36"/>
        </w:rPr>
        <w:t>items.map</w:t>
      </w:r>
      <w:proofErr w:type="spellEnd"/>
      <w:r w:rsidRPr="00973CCA">
        <w:rPr>
          <w:sz w:val="36"/>
          <w:szCs w:val="36"/>
        </w:rPr>
        <w:t>((</w:t>
      </w:r>
      <w:proofErr w:type="spellStart"/>
      <w:r w:rsidRPr="00973CCA">
        <w:rPr>
          <w:sz w:val="36"/>
          <w:szCs w:val="36"/>
        </w:rPr>
        <w:t>item,index</w:t>
      </w:r>
      <w:proofErr w:type="spellEnd"/>
      <w:r w:rsidRPr="00973CCA">
        <w:rPr>
          <w:sz w:val="36"/>
          <w:szCs w:val="36"/>
        </w:rPr>
        <w:t>)=&gt;(</w:t>
      </w:r>
      <w:r w:rsidRPr="00973CCA">
        <w:rPr>
          <w:sz w:val="36"/>
          <w:szCs w:val="36"/>
        </w:rPr>
        <w:br/>
        <w:t>&lt;li key={index}&gt;</w:t>
      </w:r>
      <w:r w:rsidRPr="00973CCA">
        <w:rPr>
          <w:sz w:val="36"/>
          <w:szCs w:val="36"/>
        </w:rPr>
        <w:br/>
        <w:t>{item}</w:t>
      </w:r>
      <w:r w:rsidRPr="00973CCA">
        <w:rPr>
          <w:sz w:val="36"/>
          <w:szCs w:val="36"/>
        </w:rPr>
        <w:br/>
        <w:t>&lt;/li&gt;</w:t>
      </w:r>
      <w:r w:rsidRPr="00973CCA">
        <w:rPr>
          <w:sz w:val="36"/>
          <w:szCs w:val="36"/>
        </w:rPr>
        <w:br/>
        <w:t>))}</w:t>
      </w:r>
    </w:p>
    <w:p w14:paraId="49F9F263" w14:textId="77777777" w:rsidR="0075300E" w:rsidRPr="00973CCA" w:rsidRDefault="0075300E">
      <w:pPr>
        <w:rPr>
          <w:sz w:val="36"/>
          <w:szCs w:val="36"/>
          <w:lang w:val="en-IN"/>
        </w:rPr>
      </w:pPr>
    </w:p>
    <w:p w14:paraId="3B766180" w14:textId="476322B6" w:rsidR="0075300E" w:rsidRPr="00973CCA" w:rsidRDefault="0075300E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drawing>
          <wp:inline distT="0" distB="0" distL="0" distR="0" wp14:anchorId="41378100" wp14:editId="095CB186">
            <wp:extent cx="5944430" cy="2086266"/>
            <wp:effectExtent l="0" t="0" r="0" b="9525"/>
            <wp:docPr id="140999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5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816C" w14:textId="77777777" w:rsidR="0075300E" w:rsidRPr="00973CCA" w:rsidRDefault="0075300E">
      <w:pPr>
        <w:rPr>
          <w:sz w:val="36"/>
          <w:szCs w:val="36"/>
          <w:lang w:val="en-IN"/>
        </w:rPr>
      </w:pPr>
    </w:p>
    <w:p w14:paraId="34C80CF4" w14:textId="77777777" w:rsidR="0075300E" w:rsidRPr="00973CCA" w:rsidRDefault="0075300E">
      <w:pPr>
        <w:rPr>
          <w:sz w:val="36"/>
          <w:szCs w:val="36"/>
          <w:lang w:val="en-IN"/>
        </w:rPr>
      </w:pPr>
    </w:p>
    <w:p w14:paraId="66913BCE" w14:textId="7407AECE" w:rsidR="0075300E" w:rsidRPr="00973CCA" w:rsidRDefault="00C354F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Code</w:t>
      </w:r>
    </w:p>
    <w:p w14:paraId="0CAB05E7" w14:textId="77777777" w:rsidR="00C354FA" w:rsidRPr="00973CCA" w:rsidRDefault="00C354FA">
      <w:pPr>
        <w:rPr>
          <w:sz w:val="36"/>
          <w:szCs w:val="36"/>
          <w:lang w:val="en-IN"/>
        </w:rPr>
      </w:pPr>
    </w:p>
    <w:p w14:paraId="134E4120" w14:textId="55853353" w:rsidR="00C354FA" w:rsidRPr="00973CCA" w:rsidRDefault="00C354FA">
      <w:pPr>
        <w:rPr>
          <w:sz w:val="36"/>
          <w:szCs w:val="36"/>
        </w:rPr>
      </w:pPr>
      <w:r w:rsidRPr="00973CCA">
        <w:rPr>
          <w:sz w:val="36"/>
          <w:szCs w:val="36"/>
        </w:rPr>
        <w:t>&lt;h1 style</w:t>
      </w:r>
      <w:proofErr w:type="gramStart"/>
      <w:r w:rsidRPr="00973CCA">
        <w:rPr>
          <w:sz w:val="36"/>
          <w:szCs w:val="36"/>
        </w:rPr>
        <w:t>={</w:t>
      </w:r>
      <w:proofErr w:type="gramEnd"/>
      <w:r w:rsidRPr="00973CCA">
        <w:rPr>
          <w:sz w:val="36"/>
          <w:szCs w:val="36"/>
        </w:rPr>
        <w:t xml:space="preserve">{ color: 'teal', </w:t>
      </w:r>
      <w:proofErr w:type="spellStart"/>
      <w:r w:rsidRPr="00973CCA">
        <w:rPr>
          <w:sz w:val="36"/>
          <w:szCs w:val="36"/>
        </w:rPr>
        <w:t>textAlign</w:t>
      </w:r>
      <w:proofErr w:type="spellEnd"/>
      <w:r w:rsidRPr="00973CCA">
        <w:rPr>
          <w:sz w:val="36"/>
          <w:szCs w:val="36"/>
        </w:rPr>
        <w:t>: 'center' }}&gt;Join Our Newsletter&lt;/h1&gt;</w:t>
      </w:r>
    </w:p>
    <w:p w14:paraId="70C60114" w14:textId="77777777" w:rsidR="00C354FA" w:rsidRPr="00C354FA" w:rsidRDefault="00C354FA" w:rsidP="00C354FA">
      <w:pPr>
        <w:rPr>
          <w:sz w:val="36"/>
          <w:szCs w:val="36"/>
          <w:lang w:val="en-IN"/>
        </w:rPr>
      </w:pPr>
      <w:proofErr w:type="gramStart"/>
      <w:r w:rsidRPr="00C354FA">
        <w:rPr>
          <w:sz w:val="36"/>
          <w:szCs w:val="36"/>
          <w:lang w:val="en-IN"/>
        </w:rPr>
        <w:t>.</w:t>
      </w:r>
      <w:proofErr w:type="spellStart"/>
      <w:r w:rsidRPr="00C354FA">
        <w:rPr>
          <w:sz w:val="36"/>
          <w:szCs w:val="36"/>
          <w:lang w:val="en-IN"/>
        </w:rPr>
        <w:t>ctaButton</w:t>
      </w:r>
      <w:proofErr w:type="spellEnd"/>
      <w:proofErr w:type="gramEnd"/>
      <w:r w:rsidRPr="00C354FA">
        <w:rPr>
          <w:sz w:val="36"/>
          <w:szCs w:val="36"/>
          <w:lang w:val="en-IN"/>
        </w:rPr>
        <w:t xml:space="preserve"> {</w:t>
      </w:r>
    </w:p>
    <w:p w14:paraId="7724496F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background-</w:t>
      </w:r>
      <w:proofErr w:type="spellStart"/>
      <w:r w:rsidRPr="00C354FA">
        <w:rPr>
          <w:sz w:val="36"/>
          <w:szCs w:val="36"/>
          <w:lang w:val="en-IN"/>
        </w:rPr>
        <w:t>color</w:t>
      </w:r>
      <w:proofErr w:type="spellEnd"/>
      <w:r w:rsidRPr="00C354FA">
        <w:rPr>
          <w:sz w:val="36"/>
          <w:szCs w:val="36"/>
          <w:lang w:val="en-IN"/>
        </w:rPr>
        <w:t xml:space="preserve">: </w:t>
      </w:r>
      <w:proofErr w:type="gramStart"/>
      <w:r w:rsidRPr="00C354FA">
        <w:rPr>
          <w:sz w:val="36"/>
          <w:szCs w:val="36"/>
          <w:lang w:val="en-IN"/>
        </w:rPr>
        <w:t>orange;</w:t>
      </w:r>
      <w:proofErr w:type="gramEnd"/>
    </w:p>
    <w:p w14:paraId="46221A30" w14:textId="77777777" w:rsidR="00C354FA" w:rsidRPr="00C354FA" w:rsidRDefault="00C354FA" w:rsidP="00C354FA">
      <w:pPr>
        <w:rPr>
          <w:sz w:val="36"/>
          <w:szCs w:val="36"/>
          <w:lang w:val="en-IN"/>
        </w:rPr>
      </w:pPr>
      <w:proofErr w:type="spellStart"/>
      <w:r w:rsidRPr="00C354FA">
        <w:rPr>
          <w:sz w:val="36"/>
          <w:szCs w:val="36"/>
          <w:lang w:val="en-IN"/>
        </w:rPr>
        <w:t>color</w:t>
      </w:r>
      <w:proofErr w:type="spellEnd"/>
      <w:r w:rsidRPr="00C354FA">
        <w:rPr>
          <w:sz w:val="36"/>
          <w:szCs w:val="36"/>
          <w:lang w:val="en-IN"/>
        </w:rPr>
        <w:t xml:space="preserve">: </w:t>
      </w:r>
      <w:proofErr w:type="gramStart"/>
      <w:r w:rsidRPr="00C354FA">
        <w:rPr>
          <w:sz w:val="36"/>
          <w:szCs w:val="36"/>
          <w:lang w:val="en-IN"/>
        </w:rPr>
        <w:t>white;</w:t>
      </w:r>
      <w:proofErr w:type="gramEnd"/>
    </w:p>
    <w:p w14:paraId="25538ED0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padding: 10px </w:t>
      </w:r>
      <w:proofErr w:type="gramStart"/>
      <w:r w:rsidRPr="00C354FA">
        <w:rPr>
          <w:sz w:val="36"/>
          <w:szCs w:val="36"/>
          <w:lang w:val="en-IN"/>
        </w:rPr>
        <w:t>20px;</w:t>
      </w:r>
      <w:proofErr w:type="gramEnd"/>
    </w:p>
    <w:p w14:paraId="119A8035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border: </w:t>
      </w:r>
      <w:proofErr w:type="gramStart"/>
      <w:r w:rsidRPr="00C354FA">
        <w:rPr>
          <w:sz w:val="36"/>
          <w:szCs w:val="36"/>
          <w:lang w:val="en-IN"/>
        </w:rPr>
        <w:t>none;</w:t>
      </w:r>
      <w:proofErr w:type="gramEnd"/>
    </w:p>
    <w:p w14:paraId="6F351F08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}</w:t>
      </w:r>
    </w:p>
    <w:p w14:paraId="54782B49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import styles from './Button.module.css</w:t>
      </w:r>
      <w:proofErr w:type="gramStart"/>
      <w:r w:rsidRPr="00C354FA">
        <w:rPr>
          <w:sz w:val="36"/>
          <w:szCs w:val="36"/>
          <w:lang w:val="en-IN"/>
        </w:rPr>
        <w:t>';</w:t>
      </w:r>
      <w:proofErr w:type="gramEnd"/>
    </w:p>
    <w:p w14:paraId="212167B6" w14:textId="77777777" w:rsidR="00C354FA" w:rsidRPr="00973CC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&lt;button </w:t>
      </w:r>
      <w:proofErr w:type="spellStart"/>
      <w:r w:rsidRPr="00C354FA">
        <w:rPr>
          <w:sz w:val="36"/>
          <w:szCs w:val="36"/>
          <w:lang w:val="en-IN"/>
        </w:rPr>
        <w:t>className</w:t>
      </w:r>
      <w:proofErr w:type="spellEnd"/>
      <w:r w:rsidRPr="00C354FA">
        <w:rPr>
          <w:sz w:val="36"/>
          <w:szCs w:val="36"/>
          <w:lang w:val="en-IN"/>
        </w:rPr>
        <w:t>={</w:t>
      </w:r>
      <w:proofErr w:type="spellStart"/>
      <w:proofErr w:type="gramStart"/>
      <w:r w:rsidRPr="00C354FA">
        <w:rPr>
          <w:sz w:val="36"/>
          <w:szCs w:val="36"/>
          <w:lang w:val="en-IN"/>
        </w:rPr>
        <w:t>styles.ctaButton</w:t>
      </w:r>
      <w:proofErr w:type="spellEnd"/>
      <w:proofErr w:type="gramEnd"/>
      <w:r w:rsidRPr="00C354FA">
        <w:rPr>
          <w:sz w:val="36"/>
          <w:szCs w:val="36"/>
          <w:lang w:val="en-IN"/>
        </w:rPr>
        <w:t>}&gt;Subscribe&lt;/button&gt;</w:t>
      </w:r>
    </w:p>
    <w:p w14:paraId="2218EA84" w14:textId="77777777" w:rsidR="00C354FA" w:rsidRPr="00973CCA" w:rsidRDefault="00C354FA" w:rsidP="00C354FA">
      <w:pPr>
        <w:rPr>
          <w:sz w:val="36"/>
          <w:szCs w:val="36"/>
          <w:lang w:val="en-IN"/>
        </w:rPr>
      </w:pPr>
    </w:p>
    <w:p w14:paraId="0D0142A6" w14:textId="77777777" w:rsidR="00C354FA" w:rsidRPr="00973CCA" w:rsidRDefault="00C354FA" w:rsidP="00C354FA">
      <w:pPr>
        <w:rPr>
          <w:sz w:val="36"/>
          <w:szCs w:val="36"/>
          <w:lang w:val="en-IN"/>
        </w:rPr>
      </w:pPr>
    </w:p>
    <w:p w14:paraId="391FE5B2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import </w:t>
      </w:r>
      <w:proofErr w:type="gramStart"/>
      <w:r w:rsidRPr="00C354FA">
        <w:rPr>
          <w:sz w:val="36"/>
          <w:szCs w:val="36"/>
          <w:lang w:val="en-IN"/>
        </w:rPr>
        <w:t xml:space="preserve">{ </w:t>
      </w:r>
      <w:proofErr w:type="spellStart"/>
      <w:r w:rsidRPr="00C354FA">
        <w:rPr>
          <w:sz w:val="36"/>
          <w:szCs w:val="36"/>
          <w:lang w:val="en-IN"/>
        </w:rPr>
        <w:t>useEffect</w:t>
      </w:r>
      <w:proofErr w:type="spellEnd"/>
      <w:proofErr w:type="gramEnd"/>
      <w:r w:rsidRPr="00C354FA">
        <w:rPr>
          <w:sz w:val="36"/>
          <w:szCs w:val="36"/>
          <w:lang w:val="en-IN"/>
        </w:rPr>
        <w:t xml:space="preserve">, </w:t>
      </w:r>
      <w:proofErr w:type="spellStart"/>
      <w:r w:rsidRPr="00C354FA">
        <w:rPr>
          <w:sz w:val="36"/>
          <w:szCs w:val="36"/>
          <w:lang w:val="en-IN"/>
        </w:rPr>
        <w:t>useState</w:t>
      </w:r>
      <w:proofErr w:type="spellEnd"/>
      <w:r w:rsidRPr="00C354FA">
        <w:rPr>
          <w:sz w:val="36"/>
          <w:szCs w:val="36"/>
          <w:lang w:val="en-IN"/>
        </w:rPr>
        <w:t xml:space="preserve"> } from "react";</w:t>
      </w:r>
    </w:p>
    <w:p w14:paraId="17BBBB67" w14:textId="77777777" w:rsidR="00C354FA" w:rsidRPr="00C354FA" w:rsidRDefault="00C354FA" w:rsidP="00C354FA">
      <w:pPr>
        <w:rPr>
          <w:sz w:val="36"/>
          <w:szCs w:val="36"/>
          <w:lang w:val="en-IN"/>
        </w:rPr>
      </w:pPr>
    </w:p>
    <w:p w14:paraId="18111AD0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export default function </w:t>
      </w:r>
      <w:proofErr w:type="spellStart"/>
      <w:proofErr w:type="gramStart"/>
      <w:r w:rsidRPr="00C354FA">
        <w:rPr>
          <w:sz w:val="36"/>
          <w:szCs w:val="36"/>
          <w:lang w:val="en-IN"/>
        </w:rPr>
        <w:t>UseEffect</w:t>
      </w:r>
      <w:proofErr w:type="spellEnd"/>
      <w:r w:rsidRPr="00C354FA">
        <w:rPr>
          <w:sz w:val="36"/>
          <w:szCs w:val="36"/>
          <w:lang w:val="en-IN"/>
        </w:rPr>
        <w:t>(</w:t>
      </w:r>
      <w:proofErr w:type="gramEnd"/>
      <w:r w:rsidRPr="00C354FA">
        <w:rPr>
          <w:sz w:val="36"/>
          <w:szCs w:val="36"/>
          <w:lang w:val="en-IN"/>
        </w:rPr>
        <w:t>){</w:t>
      </w:r>
    </w:p>
    <w:p w14:paraId="633E6079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    </w:t>
      </w:r>
      <w:proofErr w:type="spellStart"/>
      <w:r w:rsidRPr="00C354FA">
        <w:rPr>
          <w:sz w:val="36"/>
          <w:szCs w:val="36"/>
          <w:lang w:val="en-IN"/>
        </w:rPr>
        <w:t>const</w:t>
      </w:r>
      <w:proofErr w:type="spellEnd"/>
      <w:r w:rsidRPr="00C354FA">
        <w:rPr>
          <w:sz w:val="36"/>
          <w:szCs w:val="36"/>
          <w:lang w:val="en-IN"/>
        </w:rPr>
        <w:t>[</w:t>
      </w:r>
      <w:proofErr w:type="spellStart"/>
      <w:proofErr w:type="gramStart"/>
      <w:r w:rsidRPr="00C354FA">
        <w:rPr>
          <w:sz w:val="36"/>
          <w:szCs w:val="36"/>
          <w:lang w:val="en-IN"/>
        </w:rPr>
        <w:t>data,setData</w:t>
      </w:r>
      <w:proofErr w:type="spellEnd"/>
      <w:proofErr w:type="gramEnd"/>
      <w:r w:rsidRPr="00C354FA">
        <w:rPr>
          <w:sz w:val="36"/>
          <w:szCs w:val="36"/>
          <w:lang w:val="en-IN"/>
        </w:rPr>
        <w:t>]=</w:t>
      </w:r>
      <w:proofErr w:type="spellStart"/>
      <w:r w:rsidRPr="00C354FA">
        <w:rPr>
          <w:sz w:val="36"/>
          <w:szCs w:val="36"/>
          <w:lang w:val="en-IN"/>
        </w:rPr>
        <w:t>useState</w:t>
      </w:r>
      <w:proofErr w:type="spellEnd"/>
      <w:r w:rsidRPr="00C354FA">
        <w:rPr>
          <w:sz w:val="36"/>
          <w:szCs w:val="36"/>
          <w:lang w:val="en-IN"/>
        </w:rPr>
        <w:t>([]);</w:t>
      </w:r>
    </w:p>
    <w:p w14:paraId="6B07E3A9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    </w:t>
      </w:r>
      <w:proofErr w:type="spellStart"/>
      <w:r w:rsidRPr="00C354FA">
        <w:rPr>
          <w:sz w:val="36"/>
          <w:szCs w:val="36"/>
          <w:lang w:val="en-IN"/>
        </w:rPr>
        <w:t>const</w:t>
      </w:r>
      <w:proofErr w:type="spellEnd"/>
      <w:r w:rsidRPr="00C354FA">
        <w:rPr>
          <w:sz w:val="36"/>
          <w:szCs w:val="36"/>
          <w:lang w:val="en-IN"/>
        </w:rPr>
        <w:t>[</w:t>
      </w:r>
      <w:proofErr w:type="spellStart"/>
      <w:proofErr w:type="gramStart"/>
      <w:r w:rsidRPr="00C354FA">
        <w:rPr>
          <w:sz w:val="36"/>
          <w:szCs w:val="36"/>
          <w:lang w:val="en-IN"/>
        </w:rPr>
        <w:t>error,setError</w:t>
      </w:r>
      <w:proofErr w:type="spellEnd"/>
      <w:proofErr w:type="gramEnd"/>
      <w:r w:rsidRPr="00C354FA">
        <w:rPr>
          <w:sz w:val="36"/>
          <w:szCs w:val="36"/>
          <w:lang w:val="en-IN"/>
        </w:rPr>
        <w:t>]=</w:t>
      </w:r>
      <w:proofErr w:type="spellStart"/>
      <w:r w:rsidRPr="00C354FA">
        <w:rPr>
          <w:sz w:val="36"/>
          <w:szCs w:val="36"/>
          <w:lang w:val="en-IN"/>
        </w:rPr>
        <w:t>useState</w:t>
      </w:r>
      <w:proofErr w:type="spellEnd"/>
      <w:r w:rsidRPr="00C354FA">
        <w:rPr>
          <w:sz w:val="36"/>
          <w:szCs w:val="36"/>
          <w:lang w:val="en-IN"/>
        </w:rPr>
        <w:t>([]);</w:t>
      </w:r>
    </w:p>
    <w:p w14:paraId="28B5C534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    </w:t>
      </w:r>
      <w:proofErr w:type="spellStart"/>
      <w:proofErr w:type="gramStart"/>
      <w:r w:rsidRPr="00C354FA">
        <w:rPr>
          <w:sz w:val="36"/>
          <w:szCs w:val="36"/>
          <w:lang w:val="en-IN"/>
        </w:rPr>
        <w:t>useEffect</w:t>
      </w:r>
      <w:proofErr w:type="spellEnd"/>
      <w:r w:rsidRPr="00C354FA">
        <w:rPr>
          <w:sz w:val="36"/>
          <w:szCs w:val="36"/>
          <w:lang w:val="en-IN"/>
        </w:rPr>
        <w:t>(</w:t>
      </w:r>
      <w:proofErr w:type="gramEnd"/>
      <w:r w:rsidRPr="00C354FA">
        <w:rPr>
          <w:sz w:val="36"/>
          <w:szCs w:val="36"/>
          <w:lang w:val="en-IN"/>
        </w:rPr>
        <w:t>()=&gt;{</w:t>
      </w:r>
    </w:p>
    <w:p w14:paraId="605B2AA3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fetch('https://jsonplaceholder.typicode.com/posts')</w:t>
      </w:r>
    </w:p>
    <w:p w14:paraId="247FABBF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        </w:t>
      </w:r>
      <w:proofErr w:type="gramStart"/>
      <w:r w:rsidRPr="00C354FA">
        <w:rPr>
          <w:sz w:val="36"/>
          <w:szCs w:val="36"/>
          <w:lang w:val="en-IN"/>
        </w:rPr>
        <w:t>.then</w:t>
      </w:r>
      <w:proofErr w:type="gramEnd"/>
      <w:r w:rsidRPr="00C354FA">
        <w:rPr>
          <w:sz w:val="36"/>
          <w:szCs w:val="36"/>
          <w:lang w:val="en-IN"/>
        </w:rPr>
        <w:t>((res)=&gt;</w:t>
      </w:r>
      <w:proofErr w:type="spellStart"/>
      <w:r w:rsidRPr="00C354FA">
        <w:rPr>
          <w:sz w:val="36"/>
          <w:szCs w:val="36"/>
          <w:lang w:val="en-IN"/>
        </w:rPr>
        <w:t>res.json</w:t>
      </w:r>
      <w:proofErr w:type="spellEnd"/>
      <w:r w:rsidRPr="00C354FA">
        <w:rPr>
          <w:sz w:val="36"/>
          <w:szCs w:val="36"/>
          <w:lang w:val="en-IN"/>
        </w:rPr>
        <w:t>())</w:t>
      </w:r>
    </w:p>
    <w:p w14:paraId="50EC93E1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        </w:t>
      </w:r>
      <w:proofErr w:type="gramStart"/>
      <w:r w:rsidRPr="00C354FA">
        <w:rPr>
          <w:sz w:val="36"/>
          <w:szCs w:val="36"/>
          <w:lang w:val="en-IN"/>
        </w:rPr>
        <w:t>.then</w:t>
      </w:r>
      <w:proofErr w:type="gramEnd"/>
      <w:r w:rsidRPr="00C354FA">
        <w:rPr>
          <w:sz w:val="36"/>
          <w:szCs w:val="36"/>
          <w:lang w:val="en-IN"/>
        </w:rPr>
        <w:t>((</w:t>
      </w:r>
      <w:proofErr w:type="spellStart"/>
      <w:r w:rsidRPr="00C354FA">
        <w:rPr>
          <w:sz w:val="36"/>
          <w:szCs w:val="36"/>
          <w:lang w:val="en-IN"/>
        </w:rPr>
        <w:t>datas</w:t>
      </w:r>
      <w:proofErr w:type="spellEnd"/>
      <w:r w:rsidRPr="00C354FA">
        <w:rPr>
          <w:sz w:val="36"/>
          <w:szCs w:val="36"/>
          <w:lang w:val="en-IN"/>
        </w:rPr>
        <w:t>)=&gt;</w:t>
      </w:r>
      <w:proofErr w:type="spellStart"/>
      <w:r w:rsidRPr="00C354FA">
        <w:rPr>
          <w:sz w:val="36"/>
          <w:szCs w:val="36"/>
          <w:lang w:val="en-IN"/>
        </w:rPr>
        <w:t>setData</w:t>
      </w:r>
      <w:proofErr w:type="spellEnd"/>
      <w:r w:rsidRPr="00C354FA">
        <w:rPr>
          <w:sz w:val="36"/>
          <w:szCs w:val="36"/>
          <w:lang w:val="en-IN"/>
        </w:rPr>
        <w:t>(</w:t>
      </w:r>
      <w:proofErr w:type="spellStart"/>
      <w:r w:rsidRPr="00C354FA">
        <w:rPr>
          <w:sz w:val="36"/>
          <w:szCs w:val="36"/>
          <w:lang w:val="en-IN"/>
        </w:rPr>
        <w:t>datas</w:t>
      </w:r>
      <w:proofErr w:type="spellEnd"/>
      <w:r w:rsidRPr="00C354FA">
        <w:rPr>
          <w:sz w:val="36"/>
          <w:szCs w:val="36"/>
          <w:lang w:val="en-IN"/>
        </w:rPr>
        <w:t>))</w:t>
      </w:r>
    </w:p>
    <w:p w14:paraId="1EF2023F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        </w:t>
      </w:r>
      <w:proofErr w:type="gramStart"/>
      <w:r w:rsidRPr="00C354FA">
        <w:rPr>
          <w:sz w:val="36"/>
          <w:szCs w:val="36"/>
          <w:lang w:val="en-IN"/>
        </w:rPr>
        <w:t>.catch</w:t>
      </w:r>
      <w:proofErr w:type="gramEnd"/>
      <w:r w:rsidRPr="00C354FA">
        <w:rPr>
          <w:sz w:val="36"/>
          <w:szCs w:val="36"/>
          <w:lang w:val="en-IN"/>
        </w:rPr>
        <w:t>(</w:t>
      </w:r>
      <w:proofErr w:type="spellStart"/>
      <w:r w:rsidRPr="00C354FA">
        <w:rPr>
          <w:sz w:val="36"/>
          <w:szCs w:val="36"/>
          <w:lang w:val="en-IN"/>
        </w:rPr>
        <w:t>console.error</w:t>
      </w:r>
      <w:proofErr w:type="spellEnd"/>
      <w:r w:rsidRPr="00C354FA">
        <w:rPr>
          <w:sz w:val="36"/>
          <w:szCs w:val="36"/>
          <w:lang w:val="en-IN"/>
        </w:rPr>
        <w:t>(error))</w:t>
      </w:r>
    </w:p>
    <w:p w14:paraId="454CE6C1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},[])</w:t>
      </w:r>
    </w:p>
    <w:p w14:paraId="323D58F9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 xml:space="preserve">    </w:t>
      </w:r>
      <w:proofErr w:type="gramStart"/>
      <w:r w:rsidRPr="00C354FA">
        <w:rPr>
          <w:sz w:val="36"/>
          <w:szCs w:val="36"/>
          <w:lang w:val="en-IN"/>
        </w:rPr>
        <w:t>return(</w:t>
      </w:r>
      <w:proofErr w:type="gramEnd"/>
    </w:p>
    <w:p w14:paraId="768B20A5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&lt;div&gt;</w:t>
      </w:r>
    </w:p>
    <w:p w14:paraId="52705220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    &lt;</w:t>
      </w:r>
      <w:proofErr w:type="spellStart"/>
      <w:r w:rsidRPr="00C354FA">
        <w:rPr>
          <w:sz w:val="36"/>
          <w:szCs w:val="36"/>
          <w:lang w:val="en-IN"/>
        </w:rPr>
        <w:t>ul</w:t>
      </w:r>
      <w:proofErr w:type="spellEnd"/>
      <w:r w:rsidRPr="00C354FA">
        <w:rPr>
          <w:sz w:val="36"/>
          <w:szCs w:val="36"/>
          <w:lang w:val="en-IN"/>
        </w:rPr>
        <w:t>&gt;</w:t>
      </w:r>
    </w:p>
    <w:p w14:paraId="3A0B7CF4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        {</w:t>
      </w:r>
      <w:proofErr w:type="spellStart"/>
      <w:r w:rsidRPr="00C354FA">
        <w:rPr>
          <w:sz w:val="36"/>
          <w:szCs w:val="36"/>
          <w:lang w:val="en-IN"/>
        </w:rPr>
        <w:t>data.map</w:t>
      </w:r>
      <w:proofErr w:type="spellEnd"/>
      <w:r w:rsidRPr="00C354FA">
        <w:rPr>
          <w:sz w:val="36"/>
          <w:szCs w:val="36"/>
          <w:lang w:val="en-IN"/>
        </w:rPr>
        <w:t>((</w:t>
      </w:r>
      <w:proofErr w:type="spellStart"/>
      <w:proofErr w:type="gramStart"/>
      <w:r w:rsidRPr="00C354FA">
        <w:rPr>
          <w:sz w:val="36"/>
          <w:szCs w:val="36"/>
          <w:lang w:val="en-IN"/>
        </w:rPr>
        <w:t>d,index</w:t>
      </w:r>
      <w:proofErr w:type="spellEnd"/>
      <w:proofErr w:type="gramEnd"/>
      <w:r w:rsidRPr="00C354FA">
        <w:rPr>
          <w:sz w:val="36"/>
          <w:szCs w:val="36"/>
          <w:lang w:val="en-IN"/>
        </w:rPr>
        <w:t>)=&gt;(</w:t>
      </w:r>
    </w:p>
    <w:p w14:paraId="65C5629F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            &lt;li key={index}&gt;</w:t>
      </w:r>
    </w:p>
    <w:p w14:paraId="606560A0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                {</w:t>
      </w:r>
      <w:proofErr w:type="spellStart"/>
      <w:proofErr w:type="gramStart"/>
      <w:r w:rsidRPr="00C354FA">
        <w:rPr>
          <w:sz w:val="36"/>
          <w:szCs w:val="36"/>
          <w:lang w:val="en-IN"/>
        </w:rPr>
        <w:t>d.title</w:t>
      </w:r>
      <w:proofErr w:type="spellEnd"/>
      <w:proofErr w:type="gramEnd"/>
      <w:r w:rsidRPr="00C354FA">
        <w:rPr>
          <w:sz w:val="36"/>
          <w:szCs w:val="36"/>
          <w:lang w:val="en-IN"/>
        </w:rPr>
        <w:t>}</w:t>
      </w:r>
    </w:p>
    <w:p w14:paraId="2C38C56D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                {d.id}</w:t>
      </w:r>
    </w:p>
    <w:p w14:paraId="18FA9E46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            &lt;/li&gt;</w:t>
      </w:r>
    </w:p>
    <w:p w14:paraId="61969555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        ))}</w:t>
      </w:r>
    </w:p>
    <w:p w14:paraId="68EBB6AB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    &lt;/</w:t>
      </w:r>
      <w:proofErr w:type="spellStart"/>
      <w:r w:rsidRPr="00C354FA">
        <w:rPr>
          <w:sz w:val="36"/>
          <w:szCs w:val="36"/>
          <w:lang w:val="en-IN"/>
        </w:rPr>
        <w:t>ul</w:t>
      </w:r>
      <w:proofErr w:type="spellEnd"/>
      <w:r w:rsidRPr="00C354FA">
        <w:rPr>
          <w:sz w:val="36"/>
          <w:szCs w:val="36"/>
          <w:lang w:val="en-IN"/>
        </w:rPr>
        <w:t>&gt;</w:t>
      </w:r>
    </w:p>
    <w:p w14:paraId="35CBA154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    &lt;/div&gt;</w:t>
      </w:r>
    </w:p>
    <w:p w14:paraId="5FF8D9DF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    );</w:t>
      </w:r>
    </w:p>
    <w:p w14:paraId="68CB2F5A" w14:textId="77777777" w:rsidR="00C354FA" w:rsidRPr="00C354FA" w:rsidRDefault="00C354FA" w:rsidP="00C354FA">
      <w:pPr>
        <w:rPr>
          <w:sz w:val="36"/>
          <w:szCs w:val="36"/>
          <w:lang w:val="en-IN"/>
        </w:rPr>
      </w:pPr>
      <w:r w:rsidRPr="00C354FA">
        <w:rPr>
          <w:sz w:val="36"/>
          <w:szCs w:val="36"/>
          <w:lang w:val="en-IN"/>
        </w:rPr>
        <w:t>}</w:t>
      </w:r>
    </w:p>
    <w:p w14:paraId="6C3A9042" w14:textId="77777777" w:rsidR="00C354FA" w:rsidRPr="00C354FA" w:rsidRDefault="00C354FA" w:rsidP="00C354FA">
      <w:pPr>
        <w:rPr>
          <w:sz w:val="36"/>
          <w:szCs w:val="36"/>
          <w:lang w:val="en-IN"/>
        </w:rPr>
      </w:pPr>
    </w:p>
    <w:p w14:paraId="40882CCE" w14:textId="77777777" w:rsidR="00C354FA" w:rsidRPr="00973CCA" w:rsidRDefault="00C354FA">
      <w:pPr>
        <w:rPr>
          <w:sz w:val="36"/>
          <w:szCs w:val="36"/>
          <w:lang w:val="en-IN"/>
        </w:rPr>
      </w:pPr>
    </w:p>
    <w:p w14:paraId="4F1F9CC4" w14:textId="77777777" w:rsidR="00C354FA" w:rsidRPr="00973CCA" w:rsidRDefault="00C354FA">
      <w:pPr>
        <w:rPr>
          <w:sz w:val="36"/>
          <w:szCs w:val="36"/>
          <w:lang w:val="en-IN"/>
        </w:rPr>
      </w:pPr>
    </w:p>
    <w:p w14:paraId="1873E1B0" w14:textId="0C34916E" w:rsidR="00C354FA" w:rsidRPr="00973CCA" w:rsidRDefault="00C354F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drawing>
          <wp:inline distT="0" distB="0" distL="0" distR="0" wp14:anchorId="57BBD4B8" wp14:editId="03051E0D">
            <wp:extent cx="7733303" cy="4401820"/>
            <wp:effectExtent l="0" t="0" r="1270" b="0"/>
            <wp:docPr id="37808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805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0234" cy="4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37E1" w14:textId="77777777" w:rsidR="00973CCA" w:rsidRPr="00973CCA" w:rsidRDefault="00973CCA">
      <w:pPr>
        <w:rPr>
          <w:sz w:val="36"/>
          <w:szCs w:val="36"/>
          <w:lang w:val="en-IN"/>
        </w:rPr>
      </w:pPr>
    </w:p>
    <w:p w14:paraId="155BE1A6" w14:textId="77777777" w:rsidR="00973CCA" w:rsidRPr="00973CCA" w:rsidRDefault="00973CCA">
      <w:pPr>
        <w:rPr>
          <w:sz w:val="36"/>
          <w:szCs w:val="36"/>
          <w:lang w:val="en-IN"/>
        </w:rPr>
      </w:pPr>
    </w:p>
    <w:p w14:paraId="05B890C3" w14:textId="77777777" w:rsidR="00973CCA" w:rsidRPr="00973CCA" w:rsidRDefault="00973CCA">
      <w:pPr>
        <w:rPr>
          <w:sz w:val="36"/>
          <w:szCs w:val="36"/>
          <w:lang w:val="en-IN"/>
        </w:rPr>
      </w:pPr>
    </w:p>
    <w:p w14:paraId="62CE4A02" w14:textId="576EB15A" w:rsidR="00973CCA" w:rsidRPr="00973CCA" w:rsidRDefault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drawing>
          <wp:inline distT="0" distB="0" distL="0" distR="0" wp14:anchorId="4C96AEEC" wp14:editId="4BC17CC9">
            <wp:extent cx="3877216" cy="2229161"/>
            <wp:effectExtent l="0" t="0" r="9525" b="0"/>
            <wp:docPr id="9070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2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1419" w14:textId="77777777" w:rsidR="00973CCA" w:rsidRPr="00973CCA" w:rsidRDefault="00973CCA">
      <w:pPr>
        <w:rPr>
          <w:sz w:val="36"/>
          <w:szCs w:val="36"/>
          <w:lang w:val="en-IN"/>
        </w:rPr>
      </w:pPr>
    </w:p>
    <w:p w14:paraId="51BFB09D" w14:textId="77777777" w:rsidR="00973CCA" w:rsidRPr="00973CCA" w:rsidRDefault="00973CCA">
      <w:pPr>
        <w:rPr>
          <w:sz w:val="36"/>
          <w:szCs w:val="36"/>
          <w:lang w:val="en-IN"/>
        </w:rPr>
      </w:pPr>
    </w:p>
    <w:p w14:paraId="65918AF4" w14:textId="288044CC" w:rsidR="00973CCA" w:rsidRPr="00973CCA" w:rsidRDefault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drawing>
          <wp:inline distT="0" distB="0" distL="0" distR="0" wp14:anchorId="5BDC2185" wp14:editId="26FEDC3C">
            <wp:extent cx="4448796" cy="2543530"/>
            <wp:effectExtent l="0" t="0" r="9525" b="9525"/>
            <wp:docPr id="85212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277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479B" w14:textId="77777777" w:rsidR="00973CCA" w:rsidRPr="00973CCA" w:rsidRDefault="00973CCA">
      <w:pPr>
        <w:rPr>
          <w:sz w:val="36"/>
          <w:szCs w:val="36"/>
          <w:lang w:val="en-IN"/>
        </w:rPr>
      </w:pPr>
    </w:p>
    <w:p w14:paraId="6A297A01" w14:textId="77777777" w:rsidR="00973CCA" w:rsidRPr="00973CCA" w:rsidRDefault="00973CCA">
      <w:pPr>
        <w:rPr>
          <w:sz w:val="36"/>
          <w:szCs w:val="36"/>
          <w:lang w:val="en-IN"/>
        </w:rPr>
      </w:pPr>
    </w:p>
    <w:p w14:paraId="5DA6D898" w14:textId="77777777" w:rsidR="00973CCA" w:rsidRPr="00973CCA" w:rsidRDefault="00973CCA">
      <w:pPr>
        <w:rPr>
          <w:sz w:val="36"/>
          <w:szCs w:val="36"/>
          <w:lang w:val="en-IN"/>
        </w:rPr>
      </w:pPr>
    </w:p>
    <w:p w14:paraId="5ED8F947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useFetch.js:</w:t>
      </w:r>
    </w:p>
    <w:p w14:paraId="44DFF3D5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 xml:space="preserve">import </w:t>
      </w:r>
      <w:proofErr w:type="gramStart"/>
      <w:r w:rsidRPr="00973CCA">
        <w:rPr>
          <w:sz w:val="36"/>
          <w:szCs w:val="36"/>
          <w:lang w:val="en-IN"/>
        </w:rPr>
        <w:t xml:space="preserve">{ </w:t>
      </w:r>
      <w:proofErr w:type="spellStart"/>
      <w:r w:rsidRPr="00973CCA">
        <w:rPr>
          <w:sz w:val="36"/>
          <w:szCs w:val="36"/>
          <w:lang w:val="en-IN"/>
        </w:rPr>
        <w:t>useState</w:t>
      </w:r>
      <w:proofErr w:type="spellEnd"/>
      <w:proofErr w:type="gramEnd"/>
      <w:r w:rsidRPr="00973CCA">
        <w:rPr>
          <w:sz w:val="36"/>
          <w:szCs w:val="36"/>
          <w:lang w:val="en-IN"/>
        </w:rPr>
        <w:t xml:space="preserve">, </w:t>
      </w:r>
      <w:proofErr w:type="spellStart"/>
      <w:r w:rsidRPr="00973CCA">
        <w:rPr>
          <w:sz w:val="36"/>
          <w:szCs w:val="36"/>
          <w:lang w:val="en-IN"/>
        </w:rPr>
        <w:t>useEffect</w:t>
      </w:r>
      <w:proofErr w:type="spellEnd"/>
      <w:r w:rsidRPr="00973CCA">
        <w:rPr>
          <w:sz w:val="36"/>
          <w:szCs w:val="36"/>
          <w:lang w:val="en-IN"/>
        </w:rPr>
        <w:t xml:space="preserve"> } from 'react';</w:t>
      </w:r>
    </w:p>
    <w:p w14:paraId="5E9A0074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 xml:space="preserve">export function </w:t>
      </w:r>
      <w:proofErr w:type="spellStart"/>
      <w:r w:rsidRPr="00973CCA">
        <w:rPr>
          <w:sz w:val="36"/>
          <w:szCs w:val="36"/>
          <w:lang w:val="en-IN"/>
        </w:rPr>
        <w:t>useFetch</w:t>
      </w:r>
      <w:proofErr w:type="spellEnd"/>
      <w:r w:rsidRPr="00973CCA">
        <w:rPr>
          <w:sz w:val="36"/>
          <w:szCs w:val="36"/>
          <w:lang w:val="en-IN"/>
        </w:rPr>
        <w:t>(</w:t>
      </w:r>
      <w:proofErr w:type="spellStart"/>
      <w:r w:rsidRPr="00973CCA">
        <w:rPr>
          <w:sz w:val="36"/>
          <w:szCs w:val="36"/>
          <w:lang w:val="en-IN"/>
        </w:rPr>
        <w:t>url</w:t>
      </w:r>
      <w:proofErr w:type="spellEnd"/>
      <w:r w:rsidRPr="00973CCA">
        <w:rPr>
          <w:sz w:val="36"/>
          <w:szCs w:val="36"/>
          <w:lang w:val="en-IN"/>
        </w:rPr>
        <w:t>) {</w:t>
      </w:r>
    </w:p>
    <w:p w14:paraId="55104652" w14:textId="77777777" w:rsidR="00973CCA" w:rsidRPr="00973CCA" w:rsidRDefault="00973CCA" w:rsidP="00973CCA">
      <w:pPr>
        <w:rPr>
          <w:sz w:val="36"/>
          <w:szCs w:val="36"/>
          <w:lang w:val="en-IN"/>
        </w:rPr>
      </w:pPr>
      <w:proofErr w:type="spellStart"/>
      <w:r w:rsidRPr="00973CCA">
        <w:rPr>
          <w:sz w:val="36"/>
          <w:szCs w:val="36"/>
          <w:lang w:val="en-IN"/>
        </w:rPr>
        <w:t>const</w:t>
      </w:r>
      <w:proofErr w:type="spellEnd"/>
      <w:r w:rsidRPr="00973CCA">
        <w:rPr>
          <w:sz w:val="36"/>
          <w:szCs w:val="36"/>
          <w:lang w:val="en-IN"/>
        </w:rPr>
        <w:t xml:space="preserve"> [data, </w:t>
      </w:r>
      <w:proofErr w:type="spellStart"/>
      <w:r w:rsidRPr="00973CCA">
        <w:rPr>
          <w:sz w:val="36"/>
          <w:szCs w:val="36"/>
          <w:lang w:val="en-IN"/>
        </w:rPr>
        <w:t>setData</w:t>
      </w:r>
      <w:proofErr w:type="spellEnd"/>
      <w:r w:rsidRPr="00973CCA">
        <w:rPr>
          <w:sz w:val="36"/>
          <w:szCs w:val="36"/>
          <w:lang w:val="en-IN"/>
        </w:rPr>
        <w:t xml:space="preserve">] = </w:t>
      </w:r>
      <w:proofErr w:type="spellStart"/>
      <w:r w:rsidRPr="00973CCA">
        <w:rPr>
          <w:sz w:val="36"/>
          <w:szCs w:val="36"/>
          <w:lang w:val="en-IN"/>
        </w:rPr>
        <w:t>useState</w:t>
      </w:r>
      <w:proofErr w:type="spellEnd"/>
      <w:r w:rsidRPr="00973CCA">
        <w:rPr>
          <w:sz w:val="36"/>
          <w:szCs w:val="36"/>
          <w:lang w:val="en-IN"/>
        </w:rPr>
        <w:t>(null</w:t>
      </w:r>
      <w:proofErr w:type="gramStart"/>
      <w:r w:rsidRPr="00973CCA">
        <w:rPr>
          <w:sz w:val="36"/>
          <w:szCs w:val="36"/>
          <w:lang w:val="en-IN"/>
        </w:rPr>
        <w:t>);</w:t>
      </w:r>
      <w:proofErr w:type="gramEnd"/>
    </w:p>
    <w:p w14:paraId="6C668C02" w14:textId="77777777" w:rsidR="00973CCA" w:rsidRPr="00973CCA" w:rsidRDefault="00973CCA" w:rsidP="00973CCA">
      <w:pPr>
        <w:rPr>
          <w:sz w:val="36"/>
          <w:szCs w:val="36"/>
          <w:lang w:val="en-IN"/>
        </w:rPr>
      </w:pPr>
      <w:proofErr w:type="spellStart"/>
      <w:r w:rsidRPr="00973CCA">
        <w:rPr>
          <w:sz w:val="36"/>
          <w:szCs w:val="36"/>
          <w:lang w:val="en-IN"/>
        </w:rPr>
        <w:t>const</w:t>
      </w:r>
      <w:proofErr w:type="spellEnd"/>
      <w:r w:rsidRPr="00973CCA">
        <w:rPr>
          <w:sz w:val="36"/>
          <w:szCs w:val="36"/>
          <w:lang w:val="en-IN"/>
        </w:rPr>
        <w:t xml:space="preserve"> [loading, </w:t>
      </w:r>
      <w:proofErr w:type="spellStart"/>
      <w:r w:rsidRPr="00973CCA">
        <w:rPr>
          <w:sz w:val="36"/>
          <w:szCs w:val="36"/>
          <w:lang w:val="en-IN"/>
        </w:rPr>
        <w:t>setLoading</w:t>
      </w:r>
      <w:proofErr w:type="spellEnd"/>
      <w:r w:rsidRPr="00973CCA">
        <w:rPr>
          <w:sz w:val="36"/>
          <w:szCs w:val="36"/>
          <w:lang w:val="en-IN"/>
        </w:rPr>
        <w:t xml:space="preserve">] = </w:t>
      </w:r>
      <w:proofErr w:type="spellStart"/>
      <w:r w:rsidRPr="00973CCA">
        <w:rPr>
          <w:sz w:val="36"/>
          <w:szCs w:val="36"/>
          <w:lang w:val="en-IN"/>
        </w:rPr>
        <w:t>useState</w:t>
      </w:r>
      <w:proofErr w:type="spellEnd"/>
      <w:r w:rsidRPr="00973CCA">
        <w:rPr>
          <w:sz w:val="36"/>
          <w:szCs w:val="36"/>
          <w:lang w:val="en-IN"/>
        </w:rPr>
        <w:t>(true</w:t>
      </w:r>
      <w:proofErr w:type="gramStart"/>
      <w:r w:rsidRPr="00973CCA">
        <w:rPr>
          <w:sz w:val="36"/>
          <w:szCs w:val="36"/>
          <w:lang w:val="en-IN"/>
        </w:rPr>
        <w:t>);</w:t>
      </w:r>
      <w:proofErr w:type="gramEnd"/>
    </w:p>
    <w:p w14:paraId="351608DC" w14:textId="77777777" w:rsidR="00973CCA" w:rsidRPr="00973CCA" w:rsidRDefault="00973CCA" w:rsidP="00973CCA">
      <w:pPr>
        <w:rPr>
          <w:sz w:val="36"/>
          <w:szCs w:val="36"/>
          <w:lang w:val="en-IN"/>
        </w:rPr>
      </w:pPr>
      <w:proofErr w:type="spellStart"/>
      <w:proofErr w:type="gramStart"/>
      <w:r w:rsidRPr="00973CCA">
        <w:rPr>
          <w:sz w:val="36"/>
          <w:szCs w:val="36"/>
          <w:lang w:val="en-IN"/>
        </w:rPr>
        <w:t>useEffect</w:t>
      </w:r>
      <w:proofErr w:type="spellEnd"/>
      <w:r w:rsidRPr="00973CCA">
        <w:rPr>
          <w:sz w:val="36"/>
          <w:szCs w:val="36"/>
          <w:lang w:val="en-IN"/>
        </w:rPr>
        <w:t>(</w:t>
      </w:r>
      <w:proofErr w:type="gramEnd"/>
      <w:r w:rsidRPr="00973CCA">
        <w:rPr>
          <w:sz w:val="36"/>
          <w:szCs w:val="36"/>
          <w:lang w:val="en-IN"/>
        </w:rPr>
        <w:t>() =&gt; {</w:t>
      </w:r>
    </w:p>
    <w:p w14:paraId="295EBB90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fetch(</w:t>
      </w:r>
      <w:proofErr w:type="spellStart"/>
      <w:r w:rsidRPr="00973CCA">
        <w:rPr>
          <w:sz w:val="36"/>
          <w:szCs w:val="36"/>
          <w:lang w:val="en-IN"/>
        </w:rPr>
        <w:t>url</w:t>
      </w:r>
      <w:proofErr w:type="spellEnd"/>
      <w:r w:rsidRPr="00973CCA">
        <w:rPr>
          <w:sz w:val="36"/>
          <w:szCs w:val="36"/>
          <w:lang w:val="en-IN"/>
        </w:rPr>
        <w:t>)</w:t>
      </w:r>
    </w:p>
    <w:p w14:paraId="324E3C69" w14:textId="77777777" w:rsidR="00973CCA" w:rsidRPr="00973CCA" w:rsidRDefault="00973CCA" w:rsidP="00973CCA">
      <w:pPr>
        <w:rPr>
          <w:sz w:val="36"/>
          <w:szCs w:val="36"/>
          <w:lang w:val="en-IN"/>
        </w:rPr>
      </w:pPr>
      <w:proofErr w:type="gramStart"/>
      <w:r w:rsidRPr="00973CCA">
        <w:rPr>
          <w:sz w:val="36"/>
          <w:szCs w:val="36"/>
          <w:lang w:val="en-IN"/>
        </w:rPr>
        <w:t>.then</w:t>
      </w:r>
      <w:proofErr w:type="gramEnd"/>
      <w:r w:rsidRPr="00973CCA">
        <w:rPr>
          <w:sz w:val="36"/>
          <w:szCs w:val="36"/>
          <w:lang w:val="en-IN"/>
        </w:rPr>
        <w:t xml:space="preserve">(response =&gt; </w:t>
      </w:r>
      <w:proofErr w:type="spellStart"/>
      <w:r w:rsidRPr="00973CCA">
        <w:rPr>
          <w:sz w:val="36"/>
          <w:szCs w:val="36"/>
          <w:lang w:val="en-IN"/>
        </w:rPr>
        <w:t>response.json</w:t>
      </w:r>
      <w:proofErr w:type="spellEnd"/>
      <w:r w:rsidRPr="00973CCA">
        <w:rPr>
          <w:sz w:val="36"/>
          <w:szCs w:val="36"/>
          <w:lang w:val="en-IN"/>
        </w:rPr>
        <w:t>())</w:t>
      </w:r>
    </w:p>
    <w:p w14:paraId="7E704B5A" w14:textId="77777777" w:rsidR="00973CCA" w:rsidRPr="00973CCA" w:rsidRDefault="00973CCA" w:rsidP="00973CCA">
      <w:pPr>
        <w:rPr>
          <w:sz w:val="36"/>
          <w:szCs w:val="36"/>
          <w:lang w:val="en-IN"/>
        </w:rPr>
      </w:pPr>
      <w:proofErr w:type="gramStart"/>
      <w:r w:rsidRPr="00973CCA">
        <w:rPr>
          <w:sz w:val="36"/>
          <w:szCs w:val="36"/>
          <w:lang w:val="en-IN"/>
        </w:rPr>
        <w:t>.then</w:t>
      </w:r>
      <w:proofErr w:type="gramEnd"/>
      <w:r w:rsidRPr="00973CCA">
        <w:rPr>
          <w:sz w:val="36"/>
          <w:szCs w:val="36"/>
          <w:lang w:val="en-IN"/>
        </w:rPr>
        <w:t>(</w:t>
      </w:r>
      <w:proofErr w:type="spellStart"/>
      <w:r w:rsidRPr="00973CCA">
        <w:rPr>
          <w:sz w:val="36"/>
          <w:szCs w:val="36"/>
          <w:lang w:val="en-IN"/>
        </w:rPr>
        <w:t>json</w:t>
      </w:r>
      <w:proofErr w:type="spellEnd"/>
      <w:r w:rsidRPr="00973CCA">
        <w:rPr>
          <w:sz w:val="36"/>
          <w:szCs w:val="36"/>
          <w:lang w:val="en-IN"/>
        </w:rPr>
        <w:t xml:space="preserve"> =&gt; {</w:t>
      </w:r>
    </w:p>
    <w:p w14:paraId="3507B947" w14:textId="77777777" w:rsidR="00973CCA" w:rsidRPr="00973CCA" w:rsidRDefault="00973CCA" w:rsidP="00973CCA">
      <w:pPr>
        <w:rPr>
          <w:sz w:val="36"/>
          <w:szCs w:val="36"/>
          <w:lang w:val="en-IN"/>
        </w:rPr>
      </w:pPr>
      <w:proofErr w:type="spellStart"/>
      <w:r w:rsidRPr="00973CCA">
        <w:rPr>
          <w:sz w:val="36"/>
          <w:szCs w:val="36"/>
          <w:lang w:val="en-IN"/>
        </w:rPr>
        <w:t>setData</w:t>
      </w:r>
      <w:proofErr w:type="spellEnd"/>
      <w:r w:rsidRPr="00973CCA">
        <w:rPr>
          <w:sz w:val="36"/>
          <w:szCs w:val="36"/>
          <w:lang w:val="en-IN"/>
        </w:rPr>
        <w:t>(</w:t>
      </w:r>
      <w:proofErr w:type="spellStart"/>
      <w:r w:rsidRPr="00973CCA">
        <w:rPr>
          <w:sz w:val="36"/>
          <w:szCs w:val="36"/>
          <w:lang w:val="en-IN"/>
        </w:rPr>
        <w:t>json</w:t>
      </w:r>
      <w:proofErr w:type="spellEnd"/>
      <w:proofErr w:type="gramStart"/>
      <w:r w:rsidRPr="00973CCA">
        <w:rPr>
          <w:sz w:val="36"/>
          <w:szCs w:val="36"/>
          <w:lang w:val="en-IN"/>
        </w:rPr>
        <w:t>);</w:t>
      </w:r>
      <w:proofErr w:type="gramEnd"/>
    </w:p>
    <w:p w14:paraId="045B9CC2" w14:textId="77777777" w:rsidR="00973CCA" w:rsidRPr="00973CCA" w:rsidRDefault="00973CCA" w:rsidP="00973CCA">
      <w:pPr>
        <w:rPr>
          <w:sz w:val="36"/>
          <w:szCs w:val="36"/>
          <w:lang w:val="en-IN"/>
        </w:rPr>
      </w:pPr>
      <w:proofErr w:type="spellStart"/>
      <w:r w:rsidRPr="00973CCA">
        <w:rPr>
          <w:sz w:val="36"/>
          <w:szCs w:val="36"/>
          <w:lang w:val="en-IN"/>
        </w:rPr>
        <w:t>setLoading</w:t>
      </w:r>
      <w:proofErr w:type="spellEnd"/>
      <w:r w:rsidRPr="00973CCA">
        <w:rPr>
          <w:sz w:val="36"/>
          <w:szCs w:val="36"/>
          <w:lang w:val="en-IN"/>
        </w:rPr>
        <w:t>(false</w:t>
      </w:r>
      <w:proofErr w:type="gramStart"/>
      <w:r w:rsidRPr="00973CCA">
        <w:rPr>
          <w:sz w:val="36"/>
          <w:szCs w:val="36"/>
          <w:lang w:val="en-IN"/>
        </w:rPr>
        <w:t>);</w:t>
      </w:r>
      <w:proofErr w:type="gramEnd"/>
    </w:p>
    <w:p w14:paraId="49996849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});</w:t>
      </w:r>
    </w:p>
    <w:p w14:paraId="1D429FFF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}, [</w:t>
      </w:r>
      <w:proofErr w:type="spellStart"/>
      <w:r w:rsidRPr="00973CCA">
        <w:rPr>
          <w:sz w:val="36"/>
          <w:szCs w:val="36"/>
          <w:lang w:val="en-IN"/>
        </w:rPr>
        <w:t>url</w:t>
      </w:r>
      <w:proofErr w:type="spellEnd"/>
      <w:r w:rsidRPr="00973CCA">
        <w:rPr>
          <w:sz w:val="36"/>
          <w:szCs w:val="36"/>
          <w:lang w:val="en-IN"/>
        </w:rPr>
        <w:t>]</w:t>
      </w:r>
      <w:proofErr w:type="gramStart"/>
      <w:r w:rsidRPr="00973CCA">
        <w:rPr>
          <w:sz w:val="36"/>
          <w:szCs w:val="36"/>
          <w:lang w:val="en-IN"/>
        </w:rPr>
        <w:t>);</w:t>
      </w:r>
      <w:proofErr w:type="gramEnd"/>
    </w:p>
    <w:p w14:paraId="2000CD8F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 xml:space="preserve">return </w:t>
      </w:r>
      <w:proofErr w:type="gramStart"/>
      <w:r w:rsidRPr="00973CCA">
        <w:rPr>
          <w:sz w:val="36"/>
          <w:szCs w:val="36"/>
          <w:lang w:val="en-IN"/>
        </w:rPr>
        <w:t>{ data</w:t>
      </w:r>
      <w:proofErr w:type="gramEnd"/>
      <w:r w:rsidRPr="00973CCA">
        <w:rPr>
          <w:sz w:val="36"/>
          <w:szCs w:val="36"/>
          <w:lang w:val="en-IN"/>
        </w:rPr>
        <w:t>, loading };</w:t>
      </w:r>
    </w:p>
    <w:p w14:paraId="59DAAB35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}</w:t>
      </w:r>
    </w:p>
    <w:p w14:paraId="20974C84" w14:textId="77777777" w:rsidR="00973CCA" w:rsidRPr="00973CCA" w:rsidRDefault="00973CCA">
      <w:pPr>
        <w:rPr>
          <w:sz w:val="36"/>
          <w:szCs w:val="36"/>
          <w:lang w:val="en-IN"/>
        </w:rPr>
      </w:pPr>
    </w:p>
    <w:p w14:paraId="220060C3" w14:textId="77777777" w:rsidR="00973CCA" w:rsidRPr="00973CCA" w:rsidRDefault="00973CCA">
      <w:pPr>
        <w:rPr>
          <w:sz w:val="36"/>
          <w:szCs w:val="36"/>
          <w:lang w:val="en-IN"/>
        </w:rPr>
      </w:pPr>
    </w:p>
    <w:p w14:paraId="19257F47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App.js:</w:t>
      </w:r>
    </w:p>
    <w:p w14:paraId="4E907480" w14:textId="77777777" w:rsidR="00973CCA" w:rsidRPr="00973CCA" w:rsidRDefault="00973CCA" w:rsidP="00973CCA">
      <w:pPr>
        <w:rPr>
          <w:sz w:val="36"/>
          <w:szCs w:val="36"/>
          <w:lang w:val="en-IN"/>
        </w:rPr>
      </w:pPr>
      <w:proofErr w:type="spellStart"/>
      <w:r w:rsidRPr="00973CCA">
        <w:rPr>
          <w:sz w:val="36"/>
          <w:szCs w:val="36"/>
          <w:lang w:val="en-IN"/>
        </w:rPr>
        <w:t>const</w:t>
      </w:r>
      <w:proofErr w:type="spellEnd"/>
      <w:r w:rsidRPr="00973CCA">
        <w:rPr>
          <w:sz w:val="36"/>
          <w:szCs w:val="36"/>
          <w:lang w:val="en-IN"/>
        </w:rPr>
        <w:t xml:space="preserve"> </w:t>
      </w:r>
      <w:proofErr w:type="gramStart"/>
      <w:r w:rsidRPr="00973CCA">
        <w:rPr>
          <w:sz w:val="36"/>
          <w:szCs w:val="36"/>
          <w:lang w:val="en-IN"/>
        </w:rPr>
        <w:t>{ data</w:t>
      </w:r>
      <w:proofErr w:type="gramEnd"/>
      <w:r w:rsidRPr="00973CCA">
        <w:rPr>
          <w:sz w:val="36"/>
          <w:szCs w:val="36"/>
          <w:lang w:val="en-IN"/>
        </w:rPr>
        <w:t xml:space="preserve">, loading } = </w:t>
      </w:r>
      <w:proofErr w:type="spellStart"/>
      <w:r w:rsidRPr="00973CCA">
        <w:rPr>
          <w:sz w:val="36"/>
          <w:szCs w:val="36"/>
          <w:lang w:val="en-IN"/>
        </w:rPr>
        <w:t>useFetch</w:t>
      </w:r>
      <w:proofErr w:type="spellEnd"/>
      <w:r w:rsidRPr="00973CCA">
        <w:rPr>
          <w:sz w:val="36"/>
          <w:szCs w:val="36"/>
          <w:lang w:val="en-IN"/>
        </w:rPr>
        <w:t>('https://jsonplaceholder.typicode.com/users');</w:t>
      </w:r>
    </w:p>
    <w:p w14:paraId="4C9B04AF" w14:textId="77777777" w:rsidR="00973CCA" w:rsidRPr="00973CCA" w:rsidRDefault="00973CCA">
      <w:pPr>
        <w:rPr>
          <w:sz w:val="36"/>
          <w:szCs w:val="36"/>
          <w:lang w:val="en-IN"/>
        </w:rPr>
      </w:pPr>
    </w:p>
    <w:p w14:paraId="1CE774A3" w14:textId="77777777" w:rsidR="00973CCA" w:rsidRPr="00973CCA" w:rsidRDefault="00973CCA">
      <w:pPr>
        <w:rPr>
          <w:sz w:val="36"/>
          <w:szCs w:val="36"/>
          <w:lang w:val="en-IN"/>
        </w:rPr>
      </w:pPr>
    </w:p>
    <w:p w14:paraId="434A8132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if (loading) return &lt;p&gt;Loading...&lt;/p</w:t>
      </w:r>
      <w:proofErr w:type="gramStart"/>
      <w:r w:rsidRPr="00973CCA">
        <w:rPr>
          <w:sz w:val="36"/>
          <w:szCs w:val="36"/>
          <w:lang w:val="en-IN"/>
        </w:rPr>
        <w:t>&gt;;</w:t>
      </w:r>
      <w:proofErr w:type="gramEnd"/>
    </w:p>
    <w:p w14:paraId="1C4B2F50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return (</w:t>
      </w:r>
    </w:p>
    <w:p w14:paraId="0B62C2DE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&lt;</w:t>
      </w:r>
      <w:proofErr w:type="spellStart"/>
      <w:r w:rsidRPr="00973CCA">
        <w:rPr>
          <w:sz w:val="36"/>
          <w:szCs w:val="36"/>
          <w:lang w:val="en-IN"/>
        </w:rPr>
        <w:t>ul</w:t>
      </w:r>
      <w:proofErr w:type="spellEnd"/>
      <w:r w:rsidRPr="00973CCA">
        <w:rPr>
          <w:sz w:val="36"/>
          <w:szCs w:val="36"/>
          <w:lang w:val="en-IN"/>
        </w:rPr>
        <w:t>&gt;</w:t>
      </w:r>
    </w:p>
    <w:p w14:paraId="66DA77F7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{</w:t>
      </w:r>
      <w:proofErr w:type="spellStart"/>
      <w:proofErr w:type="gramStart"/>
      <w:r w:rsidRPr="00973CCA">
        <w:rPr>
          <w:sz w:val="36"/>
          <w:szCs w:val="36"/>
          <w:lang w:val="en-IN"/>
        </w:rPr>
        <w:t>data.map</w:t>
      </w:r>
      <w:proofErr w:type="spellEnd"/>
      <w:r w:rsidRPr="00973CCA">
        <w:rPr>
          <w:sz w:val="36"/>
          <w:szCs w:val="36"/>
          <w:lang w:val="en-IN"/>
        </w:rPr>
        <w:t>(</w:t>
      </w:r>
      <w:proofErr w:type="gramEnd"/>
      <w:r w:rsidRPr="00973CCA">
        <w:rPr>
          <w:sz w:val="36"/>
          <w:szCs w:val="36"/>
          <w:lang w:val="en-IN"/>
        </w:rPr>
        <w:t>user =&gt; (</w:t>
      </w:r>
    </w:p>
    <w:p w14:paraId="66393D35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&lt;li key={user.id}&gt;{</w:t>
      </w:r>
      <w:proofErr w:type="gramStart"/>
      <w:r w:rsidRPr="00973CCA">
        <w:rPr>
          <w:sz w:val="36"/>
          <w:szCs w:val="36"/>
          <w:lang w:val="en-IN"/>
        </w:rPr>
        <w:t>user.name}&lt;</w:t>
      </w:r>
      <w:proofErr w:type="gramEnd"/>
      <w:r w:rsidRPr="00973CCA">
        <w:rPr>
          <w:sz w:val="36"/>
          <w:szCs w:val="36"/>
          <w:lang w:val="en-IN"/>
        </w:rPr>
        <w:t>/li&gt;</w:t>
      </w:r>
    </w:p>
    <w:p w14:paraId="3CEE0B79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))}</w:t>
      </w:r>
    </w:p>
    <w:p w14:paraId="133AE60B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&lt;/</w:t>
      </w:r>
      <w:proofErr w:type="spellStart"/>
      <w:r w:rsidRPr="00973CCA">
        <w:rPr>
          <w:sz w:val="36"/>
          <w:szCs w:val="36"/>
          <w:lang w:val="en-IN"/>
        </w:rPr>
        <w:t>ul</w:t>
      </w:r>
      <w:proofErr w:type="spellEnd"/>
      <w:r w:rsidRPr="00973CCA">
        <w:rPr>
          <w:sz w:val="36"/>
          <w:szCs w:val="36"/>
          <w:lang w:val="en-IN"/>
        </w:rPr>
        <w:t>&gt;</w:t>
      </w:r>
    </w:p>
    <w:p w14:paraId="5597F99A" w14:textId="77777777" w:rsidR="00973CCA" w:rsidRPr="00973CCA" w:rsidRDefault="00973CCA" w:rsidP="00973CCA">
      <w:pPr>
        <w:rPr>
          <w:sz w:val="36"/>
          <w:szCs w:val="36"/>
          <w:lang w:val="en-IN"/>
        </w:rPr>
      </w:pPr>
      <w:r w:rsidRPr="00973CCA">
        <w:rPr>
          <w:sz w:val="36"/>
          <w:szCs w:val="36"/>
          <w:lang w:val="en-IN"/>
        </w:rPr>
        <w:t>);</w:t>
      </w:r>
    </w:p>
    <w:p w14:paraId="1C936001" w14:textId="77777777" w:rsidR="00973CCA" w:rsidRPr="00973CCA" w:rsidRDefault="00973CCA">
      <w:pPr>
        <w:rPr>
          <w:sz w:val="36"/>
          <w:szCs w:val="36"/>
          <w:lang w:val="en-IN"/>
        </w:rPr>
      </w:pPr>
    </w:p>
    <w:sectPr w:rsidR="00973CCA" w:rsidRPr="0097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03797533">
    <w:abstractNumId w:val="19"/>
  </w:num>
  <w:num w:numId="2" w16cid:durableId="1538466340">
    <w:abstractNumId w:val="12"/>
  </w:num>
  <w:num w:numId="3" w16cid:durableId="693844009">
    <w:abstractNumId w:val="10"/>
  </w:num>
  <w:num w:numId="4" w16cid:durableId="1835141812">
    <w:abstractNumId w:val="21"/>
  </w:num>
  <w:num w:numId="5" w16cid:durableId="1185363514">
    <w:abstractNumId w:val="13"/>
  </w:num>
  <w:num w:numId="6" w16cid:durableId="2012416197">
    <w:abstractNumId w:val="16"/>
  </w:num>
  <w:num w:numId="7" w16cid:durableId="1672563963">
    <w:abstractNumId w:val="18"/>
  </w:num>
  <w:num w:numId="8" w16cid:durableId="917712263">
    <w:abstractNumId w:val="9"/>
  </w:num>
  <w:num w:numId="9" w16cid:durableId="90441515">
    <w:abstractNumId w:val="7"/>
  </w:num>
  <w:num w:numId="10" w16cid:durableId="1464542627">
    <w:abstractNumId w:val="6"/>
  </w:num>
  <w:num w:numId="11" w16cid:durableId="592058451">
    <w:abstractNumId w:val="5"/>
  </w:num>
  <w:num w:numId="12" w16cid:durableId="683437474">
    <w:abstractNumId w:val="4"/>
  </w:num>
  <w:num w:numId="13" w16cid:durableId="1156845354">
    <w:abstractNumId w:val="8"/>
  </w:num>
  <w:num w:numId="14" w16cid:durableId="164173643">
    <w:abstractNumId w:val="3"/>
  </w:num>
  <w:num w:numId="15" w16cid:durableId="1155952433">
    <w:abstractNumId w:val="2"/>
  </w:num>
  <w:num w:numId="16" w16cid:durableId="1332102442">
    <w:abstractNumId w:val="1"/>
  </w:num>
  <w:num w:numId="17" w16cid:durableId="1081491269">
    <w:abstractNumId w:val="0"/>
  </w:num>
  <w:num w:numId="18" w16cid:durableId="2041784078">
    <w:abstractNumId w:val="14"/>
  </w:num>
  <w:num w:numId="19" w16cid:durableId="1502695022">
    <w:abstractNumId w:val="15"/>
  </w:num>
  <w:num w:numId="20" w16cid:durableId="849106633">
    <w:abstractNumId w:val="20"/>
  </w:num>
  <w:num w:numId="21" w16cid:durableId="1607225113">
    <w:abstractNumId w:val="17"/>
  </w:num>
  <w:num w:numId="22" w16cid:durableId="1689138876">
    <w:abstractNumId w:val="11"/>
  </w:num>
  <w:num w:numId="23" w16cid:durableId="13618547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FF"/>
    <w:rsid w:val="00142A25"/>
    <w:rsid w:val="002C294D"/>
    <w:rsid w:val="00645252"/>
    <w:rsid w:val="006D3D74"/>
    <w:rsid w:val="007002FF"/>
    <w:rsid w:val="0075300E"/>
    <w:rsid w:val="0083569A"/>
    <w:rsid w:val="00973CCA"/>
    <w:rsid w:val="00A87BBE"/>
    <w:rsid w:val="00A9204E"/>
    <w:rsid w:val="00C3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17A9"/>
  <w15:chartTrackingRefBased/>
  <w15:docId w15:val="{0A0E0FAB-52A6-4525-A7C3-14F3AD8F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4167\AppData\Local\Microsoft\Office\16.0\DTS\en-IN%7bA69DFCE4-AC93-4689-81BE-B43A92D7F707%7d\%7b806D294A-8CF1-4FCF-9897-572BBDB4F18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{806D294A-8CF1-4FCF-9897-572BBDB4F18E}tf02786999_win32</Template>
  <TotalTime>50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Raashid Shaik(UST,IN)</dc:creator>
  <cp:keywords/>
  <dc:description/>
  <cp:lastModifiedBy>Abdul Raashid Shaik(UST,IN)</cp:lastModifiedBy>
  <cp:revision>1</cp:revision>
  <cp:lastPrinted>2025-07-03T07:10:00Z</cp:lastPrinted>
  <dcterms:created xsi:type="dcterms:W3CDTF">2025-07-03T06:20:00Z</dcterms:created>
  <dcterms:modified xsi:type="dcterms:W3CDTF">2025-07-03T07:12:00Z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