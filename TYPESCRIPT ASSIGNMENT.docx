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45E6" w14:textId="24E2A5B6" w:rsidR="00A9204E" w:rsidRDefault="00C65969">
      <w:pPr>
        <w:rPr>
          <w:sz w:val="50"/>
          <w:szCs w:val="5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69">
        <w:rPr>
          <w:sz w:val="50"/>
          <w:szCs w:val="50"/>
        </w:rPr>
        <w:t>TYPESCRIPT ASSIGNMENT</w:t>
      </w:r>
    </w:p>
    <w:p w14:paraId="66B605AB" w14:textId="3E0E9868" w:rsidR="00C65969" w:rsidRPr="00C65969" w:rsidRDefault="00C65969">
      <w:pPr>
        <w:rPr>
          <w:sz w:val="36"/>
          <w:szCs w:val="36"/>
        </w:rPr>
      </w:pPr>
      <w:r w:rsidRPr="00C65969">
        <w:rPr>
          <w:sz w:val="36"/>
          <w:szCs w:val="36"/>
        </w:rPr>
        <w:t>1.</w:t>
      </w:r>
    </w:p>
    <w:p w14:paraId="16131FC1" w14:textId="77777777" w:rsidR="00C65969" w:rsidRPr="00C65969" w:rsidRDefault="00C65969">
      <w:pPr>
        <w:rPr>
          <w:sz w:val="36"/>
          <w:szCs w:val="36"/>
        </w:rPr>
      </w:pPr>
    </w:p>
    <w:p w14:paraId="7DE32DE5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interface </w:t>
      </w:r>
      <w:proofErr w:type="gramStart"/>
      <w:r w:rsidRPr="00C65969">
        <w:rPr>
          <w:sz w:val="36"/>
          <w:szCs w:val="36"/>
          <w:lang w:val="en-IN"/>
        </w:rPr>
        <w:t>Student{</w:t>
      </w:r>
      <w:proofErr w:type="gramEnd"/>
    </w:p>
    <w:p w14:paraId="0F649857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</w:t>
      </w:r>
      <w:proofErr w:type="spellStart"/>
      <w:proofErr w:type="gramStart"/>
      <w:r w:rsidRPr="00C65969">
        <w:rPr>
          <w:sz w:val="36"/>
          <w:szCs w:val="36"/>
          <w:lang w:val="en-IN"/>
        </w:rPr>
        <w:t>name:string</w:t>
      </w:r>
      <w:proofErr w:type="spellEnd"/>
      <w:proofErr w:type="gramEnd"/>
      <w:r w:rsidRPr="00C65969">
        <w:rPr>
          <w:sz w:val="36"/>
          <w:szCs w:val="36"/>
          <w:lang w:val="en-IN"/>
        </w:rPr>
        <w:t>;</w:t>
      </w:r>
    </w:p>
    <w:p w14:paraId="2134F5AF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</w:t>
      </w:r>
      <w:proofErr w:type="spellStart"/>
      <w:proofErr w:type="gramStart"/>
      <w:r w:rsidRPr="00C65969">
        <w:rPr>
          <w:sz w:val="36"/>
          <w:szCs w:val="36"/>
          <w:lang w:val="en-IN"/>
        </w:rPr>
        <w:t>rollNumber:number</w:t>
      </w:r>
      <w:proofErr w:type="spellEnd"/>
      <w:proofErr w:type="gramEnd"/>
      <w:r w:rsidRPr="00C65969">
        <w:rPr>
          <w:sz w:val="36"/>
          <w:szCs w:val="36"/>
          <w:lang w:val="en-IN"/>
        </w:rPr>
        <w:t>;</w:t>
      </w:r>
    </w:p>
    <w:p w14:paraId="07C1F745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</w:t>
      </w:r>
      <w:proofErr w:type="spellStart"/>
      <w:proofErr w:type="gramStart"/>
      <w:r w:rsidRPr="00C65969">
        <w:rPr>
          <w:sz w:val="36"/>
          <w:szCs w:val="36"/>
          <w:lang w:val="en-IN"/>
        </w:rPr>
        <w:t>course:string</w:t>
      </w:r>
      <w:proofErr w:type="spellEnd"/>
      <w:proofErr w:type="gramEnd"/>
      <w:r w:rsidRPr="00C65969">
        <w:rPr>
          <w:sz w:val="36"/>
          <w:szCs w:val="36"/>
          <w:lang w:val="en-IN"/>
        </w:rPr>
        <w:t>;</w:t>
      </w:r>
    </w:p>
    <w:p w14:paraId="3737CA7D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</w:t>
      </w:r>
      <w:proofErr w:type="spellStart"/>
      <w:proofErr w:type="gramStart"/>
      <w:r w:rsidRPr="00C65969">
        <w:rPr>
          <w:sz w:val="36"/>
          <w:szCs w:val="36"/>
          <w:lang w:val="en-IN"/>
        </w:rPr>
        <w:t>phoneNumber:string</w:t>
      </w:r>
      <w:proofErr w:type="spellEnd"/>
      <w:proofErr w:type="gramEnd"/>
      <w:r w:rsidRPr="00C65969">
        <w:rPr>
          <w:sz w:val="36"/>
          <w:szCs w:val="36"/>
          <w:lang w:val="en-IN"/>
        </w:rPr>
        <w:t>;</w:t>
      </w:r>
    </w:p>
    <w:p w14:paraId="725FEEA1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}</w:t>
      </w:r>
    </w:p>
    <w:p w14:paraId="655292CB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function </w:t>
      </w:r>
      <w:proofErr w:type="spellStart"/>
      <w:r w:rsidRPr="00C65969">
        <w:rPr>
          <w:sz w:val="36"/>
          <w:szCs w:val="36"/>
          <w:lang w:val="en-IN"/>
        </w:rPr>
        <w:t>printStudentDetails</w:t>
      </w:r>
      <w:proofErr w:type="spellEnd"/>
      <w:r w:rsidRPr="00C65969">
        <w:rPr>
          <w:sz w:val="36"/>
          <w:szCs w:val="36"/>
          <w:lang w:val="en-IN"/>
        </w:rPr>
        <w:t>(</w:t>
      </w:r>
      <w:proofErr w:type="spellStart"/>
      <w:proofErr w:type="gramStart"/>
      <w:r w:rsidRPr="00C65969">
        <w:rPr>
          <w:sz w:val="36"/>
          <w:szCs w:val="36"/>
          <w:lang w:val="en-IN"/>
        </w:rPr>
        <w:t>student:Student</w:t>
      </w:r>
      <w:proofErr w:type="spellEnd"/>
      <w:proofErr w:type="gramEnd"/>
      <w:r w:rsidRPr="00C65969">
        <w:rPr>
          <w:sz w:val="36"/>
          <w:szCs w:val="36"/>
          <w:lang w:val="en-IN"/>
        </w:rPr>
        <w:t>){</w:t>
      </w:r>
    </w:p>
    <w:p w14:paraId="2BD65CC6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</w:t>
      </w:r>
      <w:proofErr w:type="gramStart"/>
      <w:r w:rsidRPr="00C65969">
        <w:rPr>
          <w:sz w:val="36"/>
          <w:szCs w:val="36"/>
          <w:lang w:val="en-IN"/>
        </w:rPr>
        <w:t>console.log(</w:t>
      </w:r>
      <w:proofErr w:type="gramEnd"/>
      <w:r w:rsidRPr="00C65969">
        <w:rPr>
          <w:sz w:val="36"/>
          <w:szCs w:val="36"/>
          <w:lang w:val="en-IN"/>
        </w:rPr>
        <w:t>`Name: ${student.name}`);</w:t>
      </w:r>
    </w:p>
    <w:p w14:paraId="59B1E867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</w:t>
      </w:r>
      <w:proofErr w:type="gramStart"/>
      <w:r w:rsidRPr="00C65969">
        <w:rPr>
          <w:sz w:val="36"/>
          <w:szCs w:val="36"/>
          <w:lang w:val="en-IN"/>
        </w:rPr>
        <w:t>console.log(</w:t>
      </w:r>
      <w:proofErr w:type="gramEnd"/>
      <w:r w:rsidRPr="00C65969">
        <w:rPr>
          <w:sz w:val="36"/>
          <w:szCs w:val="36"/>
          <w:lang w:val="en-IN"/>
        </w:rPr>
        <w:t>`Roll Number: ${</w:t>
      </w:r>
      <w:proofErr w:type="spellStart"/>
      <w:r w:rsidRPr="00C65969">
        <w:rPr>
          <w:sz w:val="36"/>
          <w:szCs w:val="36"/>
          <w:lang w:val="en-IN"/>
        </w:rPr>
        <w:t>student.rollNumber</w:t>
      </w:r>
      <w:proofErr w:type="spellEnd"/>
      <w:r w:rsidRPr="00C65969">
        <w:rPr>
          <w:sz w:val="36"/>
          <w:szCs w:val="36"/>
          <w:lang w:val="en-IN"/>
        </w:rPr>
        <w:t>}`);</w:t>
      </w:r>
    </w:p>
    <w:p w14:paraId="192D9468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</w:t>
      </w:r>
      <w:proofErr w:type="gramStart"/>
      <w:r w:rsidRPr="00C65969">
        <w:rPr>
          <w:sz w:val="36"/>
          <w:szCs w:val="36"/>
          <w:lang w:val="en-IN"/>
        </w:rPr>
        <w:t>console.log(</w:t>
      </w:r>
      <w:proofErr w:type="gramEnd"/>
      <w:r w:rsidRPr="00C65969">
        <w:rPr>
          <w:sz w:val="36"/>
          <w:szCs w:val="36"/>
          <w:lang w:val="en-IN"/>
        </w:rPr>
        <w:t>`Course: ${</w:t>
      </w:r>
      <w:proofErr w:type="spellStart"/>
      <w:r w:rsidRPr="00C65969">
        <w:rPr>
          <w:sz w:val="36"/>
          <w:szCs w:val="36"/>
          <w:lang w:val="en-IN"/>
        </w:rPr>
        <w:t>student.course</w:t>
      </w:r>
      <w:proofErr w:type="spellEnd"/>
      <w:r w:rsidRPr="00C65969">
        <w:rPr>
          <w:sz w:val="36"/>
          <w:szCs w:val="36"/>
          <w:lang w:val="en-IN"/>
        </w:rPr>
        <w:t>}`);</w:t>
      </w:r>
    </w:p>
    <w:p w14:paraId="04A31D38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</w:t>
      </w:r>
      <w:proofErr w:type="gramStart"/>
      <w:r w:rsidRPr="00C65969">
        <w:rPr>
          <w:sz w:val="36"/>
          <w:szCs w:val="36"/>
          <w:lang w:val="en-IN"/>
        </w:rPr>
        <w:t>console.log(</w:t>
      </w:r>
      <w:proofErr w:type="gramEnd"/>
      <w:r w:rsidRPr="00C65969">
        <w:rPr>
          <w:sz w:val="36"/>
          <w:szCs w:val="36"/>
          <w:lang w:val="en-IN"/>
        </w:rPr>
        <w:t>`Phone Number: ${</w:t>
      </w:r>
      <w:proofErr w:type="spellStart"/>
      <w:r w:rsidRPr="00C65969">
        <w:rPr>
          <w:sz w:val="36"/>
          <w:szCs w:val="36"/>
          <w:lang w:val="en-IN"/>
        </w:rPr>
        <w:t>student.phoneNumber</w:t>
      </w:r>
      <w:proofErr w:type="spellEnd"/>
      <w:r w:rsidRPr="00C65969">
        <w:rPr>
          <w:sz w:val="36"/>
          <w:szCs w:val="36"/>
          <w:lang w:val="en-IN"/>
        </w:rPr>
        <w:t>}`);</w:t>
      </w:r>
    </w:p>
    <w:p w14:paraId="00A4B31B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</w:t>
      </w:r>
      <w:proofErr w:type="gramStart"/>
      <w:r w:rsidRPr="00C65969">
        <w:rPr>
          <w:sz w:val="36"/>
          <w:szCs w:val="36"/>
          <w:lang w:val="en-IN"/>
        </w:rPr>
        <w:t>console.log(</w:t>
      </w:r>
      <w:proofErr w:type="gramEnd"/>
      <w:r w:rsidRPr="00C65969">
        <w:rPr>
          <w:sz w:val="36"/>
          <w:szCs w:val="36"/>
          <w:lang w:val="en-IN"/>
        </w:rPr>
        <w:t>'-------------------------');</w:t>
      </w:r>
    </w:p>
    <w:p w14:paraId="4977CA68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}</w:t>
      </w:r>
    </w:p>
    <w:p w14:paraId="139CC915" w14:textId="77777777" w:rsidR="00C65969" w:rsidRPr="00C65969" w:rsidRDefault="00C65969" w:rsidP="00C65969">
      <w:pPr>
        <w:rPr>
          <w:sz w:val="36"/>
          <w:szCs w:val="36"/>
          <w:lang w:val="en-IN"/>
        </w:rPr>
      </w:pPr>
      <w:proofErr w:type="spellStart"/>
      <w:r w:rsidRPr="00C65969">
        <w:rPr>
          <w:sz w:val="36"/>
          <w:szCs w:val="36"/>
          <w:lang w:val="en-IN"/>
        </w:rPr>
        <w:t>const</w:t>
      </w:r>
      <w:proofErr w:type="spellEnd"/>
      <w:r w:rsidRPr="00C65969">
        <w:rPr>
          <w:sz w:val="36"/>
          <w:szCs w:val="36"/>
          <w:lang w:val="en-IN"/>
        </w:rPr>
        <w:t xml:space="preserve"> student1: Student = </w:t>
      </w:r>
      <w:proofErr w:type="gramStart"/>
      <w:r w:rsidRPr="00C65969">
        <w:rPr>
          <w:sz w:val="36"/>
          <w:szCs w:val="36"/>
          <w:lang w:val="en-IN"/>
        </w:rPr>
        <w:t>{ name</w:t>
      </w:r>
      <w:proofErr w:type="gramEnd"/>
      <w:r w:rsidRPr="00C65969">
        <w:rPr>
          <w:sz w:val="36"/>
          <w:szCs w:val="36"/>
          <w:lang w:val="en-IN"/>
        </w:rPr>
        <w:t xml:space="preserve">: 'Riya', </w:t>
      </w:r>
      <w:proofErr w:type="spellStart"/>
      <w:r w:rsidRPr="00C65969">
        <w:rPr>
          <w:sz w:val="36"/>
          <w:szCs w:val="36"/>
          <w:lang w:val="en-IN"/>
        </w:rPr>
        <w:t>rollNumber</w:t>
      </w:r>
      <w:proofErr w:type="spellEnd"/>
      <w:r w:rsidRPr="00C65969">
        <w:rPr>
          <w:sz w:val="36"/>
          <w:szCs w:val="36"/>
          <w:lang w:val="en-IN"/>
        </w:rPr>
        <w:t xml:space="preserve">: 101, course: 'TypeScript', </w:t>
      </w:r>
      <w:proofErr w:type="spellStart"/>
      <w:r w:rsidRPr="00C65969">
        <w:rPr>
          <w:sz w:val="36"/>
          <w:szCs w:val="36"/>
          <w:lang w:val="en-IN"/>
        </w:rPr>
        <w:t>phoneNumber</w:t>
      </w:r>
      <w:proofErr w:type="spellEnd"/>
      <w:r w:rsidRPr="00C65969">
        <w:rPr>
          <w:sz w:val="36"/>
          <w:szCs w:val="36"/>
          <w:lang w:val="en-IN"/>
        </w:rPr>
        <w:t>: '1234567890' };</w:t>
      </w:r>
    </w:p>
    <w:p w14:paraId="00DAECA5" w14:textId="77777777" w:rsidR="00C65969" w:rsidRPr="00C65969" w:rsidRDefault="00C65969" w:rsidP="00C65969">
      <w:pPr>
        <w:rPr>
          <w:sz w:val="36"/>
          <w:szCs w:val="36"/>
          <w:lang w:val="en-IN"/>
        </w:rPr>
      </w:pPr>
      <w:proofErr w:type="spellStart"/>
      <w:r w:rsidRPr="00C65969">
        <w:rPr>
          <w:sz w:val="36"/>
          <w:szCs w:val="36"/>
          <w:lang w:val="en-IN"/>
        </w:rPr>
        <w:t>const</w:t>
      </w:r>
      <w:proofErr w:type="spellEnd"/>
      <w:r w:rsidRPr="00C65969">
        <w:rPr>
          <w:sz w:val="36"/>
          <w:szCs w:val="36"/>
          <w:lang w:val="en-IN"/>
        </w:rPr>
        <w:t xml:space="preserve"> student2: Student = </w:t>
      </w:r>
      <w:proofErr w:type="gramStart"/>
      <w:r w:rsidRPr="00C65969">
        <w:rPr>
          <w:sz w:val="36"/>
          <w:szCs w:val="36"/>
          <w:lang w:val="en-IN"/>
        </w:rPr>
        <w:t>{ name</w:t>
      </w:r>
      <w:proofErr w:type="gramEnd"/>
      <w:r w:rsidRPr="00C65969">
        <w:rPr>
          <w:sz w:val="36"/>
          <w:szCs w:val="36"/>
          <w:lang w:val="en-IN"/>
        </w:rPr>
        <w:t xml:space="preserve">: 'Arjun', </w:t>
      </w:r>
      <w:proofErr w:type="spellStart"/>
      <w:r w:rsidRPr="00C65969">
        <w:rPr>
          <w:sz w:val="36"/>
          <w:szCs w:val="36"/>
          <w:lang w:val="en-IN"/>
        </w:rPr>
        <w:t>rollNumber</w:t>
      </w:r>
      <w:proofErr w:type="spellEnd"/>
      <w:r w:rsidRPr="00C65969">
        <w:rPr>
          <w:sz w:val="36"/>
          <w:szCs w:val="36"/>
          <w:lang w:val="en-IN"/>
        </w:rPr>
        <w:t xml:space="preserve">: 102, course: 'Angular', </w:t>
      </w:r>
      <w:proofErr w:type="spellStart"/>
      <w:r w:rsidRPr="00C65969">
        <w:rPr>
          <w:sz w:val="36"/>
          <w:szCs w:val="36"/>
          <w:lang w:val="en-IN"/>
        </w:rPr>
        <w:t>phoneNumber</w:t>
      </w:r>
      <w:proofErr w:type="spellEnd"/>
      <w:r w:rsidRPr="00C65969">
        <w:rPr>
          <w:sz w:val="36"/>
          <w:szCs w:val="36"/>
          <w:lang w:val="en-IN"/>
        </w:rPr>
        <w:t>: '9876543210' };</w:t>
      </w:r>
    </w:p>
    <w:p w14:paraId="69B52A64" w14:textId="77777777" w:rsidR="00C65969" w:rsidRPr="00C65969" w:rsidRDefault="00C65969" w:rsidP="00C65969">
      <w:pPr>
        <w:rPr>
          <w:sz w:val="36"/>
          <w:szCs w:val="36"/>
          <w:lang w:val="en-IN"/>
        </w:rPr>
      </w:pPr>
      <w:proofErr w:type="spellStart"/>
      <w:r w:rsidRPr="00C65969">
        <w:rPr>
          <w:sz w:val="36"/>
          <w:szCs w:val="36"/>
          <w:lang w:val="en-IN"/>
        </w:rPr>
        <w:t>printStudentDetails</w:t>
      </w:r>
      <w:proofErr w:type="spellEnd"/>
      <w:r w:rsidRPr="00C65969">
        <w:rPr>
          <w:sz w:val="36"/>
          <w:szCs w:val="36"/>
          <w:lang w:val="en-IN"/>
        </w:rPr>
        <w:t>(student1</w:t>
      </w:r>
      <w:proofErr w:type="gramStart"/>
      <w:r w:rsidRPr="00C65969">
        <w:rPr>
          <w:sz w:val="36"/>
          <w:szCs w:val="36"/>
          <w:lang w:val="en-IN"/>
        </w:rPr>
        <w:t>);</w:t>
      </w:r>
      <w:proofErr w:type="gramEnd"/>
    </w:p>
    <w:p w14:paraId="66281DDC" w14:textId="77777777" w:rsidR="00C65969" w:rsidRPr="00C65969" w:rsidRDefault="00C65969" w:rsidP="00C65969">
      <w:pPr>
        <w:rPr>
          <w:sz w:val="36"/>
          <w:szCs w:val="36"/>
          <w:lang w:val="en-IN"/>
        </w:rPr>
      </w:pPr>
      <w:proofErr w:type="spellStart"/>
      <w:r w:rsidRPr="00C65969">
        <w:rPr>
          <w:sz w:val="36"/>
          <w:szCs w:val="36"/>
          <w:lang w:val="en-IN"/>
        </w:rPr>
        <w:t>printStudentDetails</w:t>
      </w:r>
      <w:proofErr w:type="spellEnd"/>
      <w:r w:rsidRPr="00C65969">
        <w:rPr>
          <w:sz w:val="36"/>
          <w:szCs w:val="36"/>
          <w:lang w:val="en-IN"/>
        </w:rPr>
        <w:t>(student2</w:t>
      </w:r>
      <w:proofErr w:type="gramStart"/>
      <w:r w:rsidRPr="00C65969">
        <w:rPr>
          <w:sz w:val="36"/>
          <w:szCs w:val="36"/>
          <w:lang w:val="en-IN"/>
        </w:rPr>
        <w:t>);</w:t>
      </w:r>
      <w:proofErr w:type="gramEnd"/>
    </w:p>
    <w:p w14:paraId="71DBD898" w14:textId="77777777" w:rsidR="00C65969" w:rsidRDefault="00C65969">
      <w:pPr>
        <w:rPr>
          <w:sz w:val="36"/>
          <w:szCs w:val="36"/>
        </w:rPr>
      </w:pPr>
    </w:p>
    <w:p w14:paraId="3B8323DD" w14:textId="77777777" w:rsidR="00C65969" w:rsidRDefault="00C65969">
      <w:pPr>
        <w:rPr>
          <w:sz w:val="36"/>
          <w:szCs w:val="36"/>
        </w:rPr>
      </w:pPr>
    </w:p>
    <w:p w14:paraId="74317E01" w14:textId="25D771CF" w:rsidR="00C65969" w:rsidRDefault="00C65969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0E0F4B71" w14:textId="77777777" w:rsidR="00C65969" w:rsidRDefault="00C65969">
      <w:pPr>
        <w:rPr>
          <w:sz w:val="36"/>
          <w:szCs w:val="36"/>
        </w:rPr>
      </w:pPr>
    </w:p>
    <w:p w14:paraId="37A3DF35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class Book {</w:t>
      </w:r>
    </w:p>
    <w:p w14:paraId="24B6D031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title: </w:t>
      </w:r>
      <w:proofErr w:type="gramStart"/>
      <w:r w:rsidRPr="00C65969">
        <w:rPr>
          <w:sz w:val="36"/>
          <w:szCs w:val="36"/>
          <w:lang w:val="en-IN"/>
        </w:rPr>
        <w:t>string;</w:t>
      </w:r>
      <w:proofErr w:type="gramEnd"/>
    </w:p>
    <w:p w14:paraId="145DBCC6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author: </w:t>
      </w:r>
      <w:proofErr w:type="gramStart"/>
      <w:r w:rsidRPr="00C65969">
        <w:rPr>
          <w:sz w:val="36"/>
          <w:szCs w:val="36"/>
          <w:lang w:val="en-IN"/>
        </w:rPr>
        <w:t>string;</w:t>
      </w:r>
      <w:proofErr w:type="gramEnd"/>
    </w:p>
    <w:p w14:paraId="6B1FAAA7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price: </w:t>
      </w:r>
      <w:proofErr w:type="gramStart"/>
      <w:r w:rsidRPr="00C65969">
        <w:rPr>
          <w:sz w:val="36"/>
          <w:szCs w:val="36"/>
          <w:lang w:val="en-IN"/>
        </w:rPr>
        <w:t>number;</w:t>
      </w:r>
      <w:proofErr w:type="gramEnd"/>
    </w:p>
    <w:p w14:paraId="38E2C7BF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</w:t>
      </w:r>
    </w:p>
    <w:p w14:paraId="6F15C69F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</w:t>
      </w:r>
      <w:proofErr w:type="gramStart"/>
      <w:r w:rsidRPr="00C65969">
        <w:rPr>
          <w:sz w:val="36"/>
          <w:szCs w:val="36"/>
          <w:lang w:val="en-IN"/>
        </w:rPr>
        <w:t>constructor(</w:t>
      </w:r>
      <w:proofErr w:type="gramEnd"/>
      <w:r w:rsidRPr="00C65969">
        <w:rPr>
          <w:sz w:val="36"/>
          <w:szCs w:val="36"/>
          <w:lang w:val="en-IN"/>
        </w:rPr>
        <w:t>title: string, author: string, price: number) {</w:t>
      </w:r>
    </w:p>
    <w:p w14:paraId="3171B29B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  </w:t>
      </w:r>
      <w:proofErr w:type="spellStart"/>
      <w:proofErr w:type="gramStart"/>
      <w:r w:rsidRPr="00C65969">
        <w:rPr>
          <w:sz w:val="36"/>
          <w:szCs w:val="36"/>
          <w:lang w:val="en-IN"/>
        </w:rPr>
        <w:t>this.title</w:t>
      </w:r>
      <w:proofErr w:type="spellEnd"/>
      <w:proofErr w:type="gramEnd"/>
      <w:r w:rsidRPr="00C65969">
        <w:rPr>
          <w:sz w:val="36"/>
          <w:szCs w:val="36"/>
          <w:lang w:val="en-IN"/>
        </w:rPr>
        <w:t xml:space="preserve"> = title;</w:t>
      </w:r>
    </w:p>
    <w:p w14:paraId="71DDAD10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  </w:t>
      </w:r>
      <w:proofErr w:type="spellStart"/>
      <w:proofErr w:type="gramStart"/>
      <w:r w:rsidRPr="00C65969">
        <w:rPr>
          <w:sz w:val="36"/>
          <w:szCs w:val="36"/>
          <w:lang w:val="en-IN"/>
        </w:rPr>
        <w:t>this.author</w:t>
      </w:r>
      <w:proofErr w:type="spellEnd"/>
      <w:proofErr w:type="gramEnd"/>
      <w:r w:rsidRPr="00C65969">
        <w:rPr>
          <w:sz w:val="36"/>
          <w:szCs w:val="36"/>
          <w:lang w:val="en-IN"/>
        </w:rPr>
        <w:t xml:space="preserve"> = author;</w:t>
      </w:r>
    </w:p>
    <w:p w14:paraId="604526F6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  </w:t>
      </w:r>
      <w:proofErr w:type="spellStart"/>
      <w:proofErr w:type="gramStart"/>
      <w:r w:rsidRPr="00C65969">
        <w:rPr>
          <w:sz w:val="36"/>
          <w:szCs w:val="36"/>
          <w:lang w:val="en-IN"/>
        </w:rPr>
        <w:t>this.price</w:t>
      </w:r>
      <w:proofErr w:type="spellEnd"/>
      <w:proofErr w:type="gramEnd"/>
      <w:r w:rsidRPr="00C65969">
        <w:rPr>
          <w:sz w:val="36"/>
          <w:szCs w:val="36"/>
          <w:lang w:val="en-IN"/>
        </w:rPr>
        <w:t xml:space="preserve"> = price;</w:t>
      </w:r>
    </w:p>
    <w:p w14:paraId="57F497CA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    }</w:t>
      </w:r>
    </w:p>
    <w:p w14:paraId="5D6FF3DA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</w:t>
      </w:r>
    </w:p>
    <w:p w14:paraId="2AEAD960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</w:t>
      </w:r>
      <w:proofErr w:type="spellStart"/>
      <w:proofErr w:type="gramStart"/>
      <w:r w:rsidRPr="00C65969">
        <w:rPr>
          <w:sz w:val="36"/>
          <w:szCs w:val="36"/>
          <w:lang w:val="en-IN"/>
        </w:rPr>
        <w:t>getDetails</w:t>
      </w:r>
      <w:proofErr w:type="spellEnd"/>
      <w:r w:rsidRPr="00C65969">
        <w:rPr>
          <w:sz w:val="36"/>
          <w:szCs w:val="36"/>
          <w:lang w:val="en-IN"/>
        </w:rPr>
        <w:t>(</w:t>
      </w:r>
      <w:proofErr w:type="gramEnd"/>
      <w:r w:rsidRPr="00C65969">
        <w:rPr>
          <w:sz w:val="36"/>
          <w:szCs w:val="36"/>
          <w:lang w:val="en-IN"/>
        </w:rPr>
        <w:t>): string {</w:t>
      </w:r>
    </w:p>
    <w:p w14:paraId="0EA1EFED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      return `Book: ${</w:t>
      </w:r>
      <w:proofErr w:type="spellStart"/>
      <w:proofErr w:type="gramStart"/>
      <w:r w:rsidRPr="00C65969">
        <w:rPr>
          <w:sz w:val="36"/>
          <w:szCs w:val="36"/>
          <w:lang w:val="en-IN"/>
        </w:rPr>
        <w:t>this.title</w:t>
      </w:r>
      <w:proofErr w:type="spellEnd"/>
      <w:proofErr w:type="gramEnd"/>
      <w:r w:rsidRPr="00C65969">
        <w:rPr>
          <w:sz w:val="36"/>
          <w:szCs w:val="36"/>
          <w:lang w:val="en-IN"/>
        </w:rPr>
        <w:t>} by ${</w:t>
      </w:r>
      <w:proofErr w:type="spellStart"/>
      <w:r w:rsidRPr="00C65969">
        <w:rPr>
          <w:sz w:val="36"/>
          <w:szCs w:val="36"/>
          <w:lang w:val="en-IN"/>
        </w:rPr>
        <w:t>this.author</w:t>
      </w:r>
      <w:proofErr w:type="spellEnd"/>
      <w:r w:rsidRPr="00C65969">
        <w:rPr>
          <w:sz w:val="36"/>
          <w:szCs w:val="36"/>
          <w:lang w:val="en-IN"/>
        </w:rPr>
        <w:t>} - ₹${</w:t>
      </w:r>
      <w:proofErr w:type="spellStart"/>
      <w:r w:rsidRPr="00C65969">
        <w:rPr>
          <w:sz w:val="36"/>
          <w:szCs w:val="36"/>
          <w:lang w:val="en-IN"/>
        </w:rPr>
        <w:t>this.price</w:t>
      </w:r>
      <w:proofErr w:type="spellEnd"/>
      <w:r w:rsidRPr="00C65969">
        <w:rPr>
          <w:sz w:val="36"/>
          <w:szCs w:val="36"/>
          <w:lang w:val="en-IN"/>
        </w:rPr>
        <w:t>}`;</w:t>
      </w:r>
    </w:p>
    <w:p w14:paraId="757E057A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    }</w:t>
      </w:r>
    </w:p>
    <w:p w14:paraId="7EA503DD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  }</w:t>
      </w:r>
    </w:p>
    <w:p w14:paraId="1B9240E1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</w:t>
      </w:r>
    </w:p>
    <w:p w14:paraId="54CFBA80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class </w:t>
      </w:r>
      <w:proofErr w:type="spellStart"/>
      <w:r w:rsidRPr="00C65969">
        <w:rPr>
          <w:sz w:val="36"/>
          <w:szCs w:val="36"/>
          <w:lang w:val="en-IN"/>
        </w:rPr>
        <w:t>PremiumBook</w:t>
      </w:r>
      <w:proofErr w:type="spellEnd"/>
      <w:r w:rsidRPr="00C65969">
        <w:rPr>
          <w:sz w:val="36"/>
          <w:szCs w:val="36"/>
          <w:lang w:val="en-IN"/>
        </w:rPr>
        <w:t xml:space="preserve"> extends Book {</w:t>
      </w:r>
    </w:p>
    <w:p w14:paraId="40329445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</w:t>
      </w:r>
      <w:proofErr w:type="spellStart"/>
      <w:r w:rsidRPr="00C65969">
        <w:rPr>
          <w:sz w:val="36"/>
          <w:szCs w:val="36"/>
          <w:lang w:val="en-IN"/>
        </w:rPr>
        <w:t>deliveryCharge</w:t>
      </w:r>
      <w:proofErr w:type="spellEnd"/>
      <w:r w:rsidRPr="00C65969">
        <w:rPr>
          <w:sz w:val="36"/>
          <w:szCs w:val="36"/>
          <w:lang w:val="en-IN"/>
        </w:rPr>
        <w:t xml:space="preserve">: </w:t>
      </w:r>
      <w:proofErr w:type="gramStart"/>
      <w:r w:rsidRPr="00C65969">
        <w:rPr>
          <w:sz w:val="36"/>
          <w:szCs w:val="36"/>
          <w:lang w:val="en-IN"/>
        </w:rPr>
        <w:t>number;</w:t>
      </w:r>
      <w:proofErr w:type="gramEnd"/>
    </w:p>
    <w:p w14:paraId="6F6EF7C0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</w:t>
      </w:r>
    </w:p>
    <w:p w14:paraId="0F23750B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</w:t>
      </w:r>
      <w:proofErr w:type="gramStart"/>
      <w:r w:rsidRPr="00C65969">
        <w:rPr>
          <w:sz w:val="36"/>
          <w:szCs w:val="36"/>
          <w:lang w:val="en-IN"/>
        </w:rPr>
        <w:t>constructor(</w:t>
      </w:r>
      <w:proofErr w:type="gramEnd"/>
      <w:r w:rsidRPr="00C65969">
        <w:rPr>
          <w:sz w:val="36"/>
          <w:szCs w:val="36"/>
          <w:lang w:val="en-IN"/>
        </w:rPr>
        <w:t xml:space="preserve">title: string, author: string, price: number, </w:t>
      </w:r>
      <w:proofErr w:type="spellStart"/>
      <w:r w:rsidRPr="00C65969">
        <w:rPr>
          <w:sz w:val="36"/>
          <w:szCs w:val="36"/>
          <w:lang w:val="en-IN"/>
        </w:rPr>
        <w:t>deliveryCharge</w:t>
      </w:r>
      <w:proofErr w:type="spellEnd"/>
      <w:r w:rsidRPr="00C65969">
        <w:rPr>
          <w:sz w:val="36"/>
          <w:szCs w:val="36"/>
          <w:lang w:val="en-IN"/>
        </w:rPr>
        <w:t>: number) {</w:t>
      </w:r>
    </w:p>
    <w:p w14:paraId="5E4DD6E0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  </w:t>
      </w:r>
      <w:proofErr w:type="gramStart"/>
      <w:r w:rsidRPr="00C65969">
        <w:rPr>
          <w:sz w:val="36"/>
          <w:szCs w:val="36"/>
          <w:lang w:val="en-IN"/>
        </w:rPr>
        <w:t>super(</w:t>
      </w:r>
      <w:proofErr w:type="gramEnd"/>
      <w:r w:rsidRPr="00C65969">
        <w:rPr>
          <w:sz w:val="36"/>
          <w:szCs w:val="36"/>
          <w:lang w:val="en-IN"/>
        </w:rPr>
        <w:t>title, author, price);</w:t>
      </w:r>
    </w:p>
    <w:p w14:paraId="6B392BD6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  </w:t>
      </w:r>
      <w:proofErr w:type="spellStart"/>
      <w:proofErr w:type="gramStart"/>
      <w:r w:rsidRPr="00C65969">
        <w:rPr>
          <w:sz w:val="36"/>
          <w:szCs w:val="36"/>
          <w:lang w:val="en-IN"/>
        </w:rPr>
        <w:t>this.deliveryCharge</w:t>
      </w:r>
      <w:proofErr w:type="spellEnd"/>
      <w:proofErr w:type="gramEnd"/>
      <w:r w:rsidRPr="00C65969">
        <w:rPr>
          <w:sz w:val="36"/>
          <w:szCs w:val="36"/>
          <w:lang w:val="en-IN"/>
        </w:rPr>
        <w:t xml:space="preserve"> = </w:t>
      </w:r>
      <w:proofErr w:type="spellStart"/>
      <w:r w:rsidRPr="00C65969">
        <w:rPr>
          <w:sz w:val="36"/>
          <w:szCs w:val="36"/>
          <w:lang w:val="en-IN"/>
        </w:rPr>
        <w:t>deliveryCharge</w:t>
      </w:r>
      <w:proofErr w:type="spellEnd"/>
      <w:r w:rsidRPr="00C65969">
        <w:rPr>
          <w:sz w:val="36"/>
          <w:szCs w:val="36"/>
          <w:lang w:val="en-IN"/>
        </w:rPr>
        <w:t>;</w:t>
      </w:r>
    </w:p>
    <w:p w14:paraId="0B539021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    }</w:t>
      </w:r>
    </w:p>
    <w:p w14:paraId="1FCCFE4F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</w:t>
      </w:r>
    </w:p>
    <w:p w14:paraId="1644D8A5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// Override </w:t>
      </w:r>
      <w:proofErr w:type="spellStart"/>
      <w:r w:rsidRPr="00C65969">
        <w:rPr>
          <w:sz w:val="36"/>
          <w:szCs w:val="36"/>
          <w:lang w:val="en-IN"/>
        </w:rPr>
        <w:t>getDetails</w:t>
      </w:r>
      <w:proofErr w:type="spellEnd"/>
      <w:r w:rsidRPr="00C65969">
        <w:rPr>
          <w:sz w:val="36"/>
          <w:szCs w:val="36"/>
          <w:lang w:val="en-IN"/>
        </w:rPr>
        <w:t xml:space="preserve"> to include delivery charge</w:t>
      </w:r>
    </w:p>
    <w:p w14:paraId="6A37F167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</w:t>
      </w:r>
      <w:proofErr w:type="spellStart"/>
      <w:proofErr w:type="gramStart"/>
      <w:r w:rsidRPr="00C65969">
        <w:rPr>
          <w:sz w:val="36"/>
          <w:szCs w:val="36"/>
          <w:lang w:val="en-IN"/>
        </w:rPr>
        <w:t>getDetails</w:t>
      </w:r>
      <w:proofErr w:type="spellEnd"/>
      <w:r w:rsidRPr="00C65969">
        <w:rPr>
          <w:sz w:val="36"/>
          <w:szCs w:val="36"/>
          <w:lang w:val="en-IN"/>
        </w:rPr>
        <w:t>(</w:t>
      </w:r>
      <w:proofErr w:type="gramEnd"/>
      <w:r w:rsidRPr="00C65969">
        <w:rPr>
          <w:sz w:val="36"/>
          <w:szCs w:val="36"/>
          <w:lang w:val="en-IN"/>
        </w:rPr>
        <w:t>): string {</w:t>
      </w:r>
    </w:p>
    <w:p w14:paraId="7F34F6D9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  </w:t>
      </w:r>
      <w:proofErr w:type="spellStart"/>
      <w:r w:rsidRPr="00C65969">
        <w:rPr>
          <w:sz w:val="36"/>
          <w:szCs w:val="36"/>
          <w:lang w:val="en-IN"/>
        </w:rPr>
        <w:t>const</w:t>
      </w:r>
      <w:proofErr w:type="spellEnd"/>
      <w:r w:rsidRPr="00C65969">
        <w:rPr>
          <w:sz w:val="36"/>
          <w:szCs w:val="36"/>
          <w:lang w:val="en-IN"/>
        </w:rPr>
        <w:t xml:space="preserve"> </w:t>
      </w:r>
      <w:proofErr w:type="spellStart"/>
      <w:r w:rsidRPr="00C65969">
        <w:rPr>
          <w:sz w:val="36"/>
          <w:szCs w:val="36"/>
          <w:lang w:val="en-IN"/>
        </w:rPr>
        <w:t>totalPrice</w:t>
      </w:r>
      <w:proofErr w:type="spellEnd"/>
      <w:r w:rsidRPr="00C65969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C65969">
        <w:rPr>
          <w:sz w:val="36"/>
          <w:szCs w:val="36"/>
          <w:lang w:val="en-IN"/>
        </w:rPr>
        <w:t>this.price</w:t>
      </w:r>
      <w:proofErr w:type="spellEnd"/>
      <w:proofErr w:type="gramEnd"/>
      <w:r w:rsidRPr="00C65969">
        <w:rPr>
          <w:sz w:val="36"/>
          <w:szCs w:val="36"/>
          <w:lang w:val="en-IN"/>
        </w:rPr>
        <w:t xml:space="preserve"> + </w:t>
      </w:r>
      <w:proofErr w:type="spellStart"/>
      <w:r w:rsidRPr="00C65969">
        <w:rPr>
          <w:sz w:val="36"/>
          <w:szCs w:val="36"/>
          <w:lang w:val="en-IN"/>
        </w:rPr>
        <w:t>this.deliveryCharge</w:t>
      </w:r>
      <w:proofErr w:type="spellEnd"/>
      <w:r w:rsidRPr="00C65969">
        <w:rPr>
          <w:sz w:val="36"/>
          <w:szCs w:val="36"/>
          <w:lang w:val="en-IN"/>
        </w:rPr>
        <w:t>;</w:t>
      </w:r>
    </w:p>
    <w:p w14:paraId="2DEEDB65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      return `Book: ${</w:t>
      </w:r>
      <w:proofErr w:type="spellStart"/>
      <w:proofErr w:type="gramStart"/>
      <w:r w:rsidRPr="00C65969">
        <w:rPr>
          <w:sz w:val="36"/>
          <w:szCs w:val="36"/>
          <w:lang w:val="en-IN"/>
        </w:rPr>
        <w:t>this.title</w:t>
      </w:r>
      <w:proofErr w:type="spellEnd"/>
      <w:proofErr w:type="gramEnd"/>
      <w:r w:rsidRPr="00C65969">
        <w:rPr>
          <w:sz w:val="36"/>
          <w:szCs w:val="36"/>
          <w:lang w:val="en-IN"/>
        </w:rPr>
        <w:t>} by ${</w:t>
      </w:r>
      <w:proofErr w:type="spellStart"/>
      <w:r w:rsidRPr="00C65969">
        <w:rPr>
          <w:sz w:val="36"/>
          <w:szCs w:val="36"/>
          <w:lang w:val="en-IN"/>
        </w:rPr>
        <w:t>this.author</w:t>
      </w:r>
      <w:proofErr w:type="spellEnd"/>
      <w:r w:rsidRPr="00C65969">
        <w:rPr>
          <w:sz w:val="36"/>
          <w:szCs w:val="36"/>
          <w:lang w:val="en-IN"/>
        </w:rPr>
        <w:t>} - ₹${</w:t>
      </w:r>
      <w:proofErr w:type="spellStart"/>
      <w:r w:rsidRPr="00C65969">
        <w:rPr>
          <w:sz w:val="36"/>
          <w:szCs w:val="36"/>
          <w:lang w:val="en-IN"/>
        </w:rPr>
        <w:t>totalPrice</w:t>
      </w:r>
      <w:proofErr w:type="spellEnd"/>
      <w:r w:rsidRPr="00C65969">
        <w:rPr>
          <w:sz w:val="36"/>
          <w:szCs w:val="36"/>
          <w:lang w:val="en-IN"/>
        </w:rPr>
        <w:t>} (Includes Delivery)`;</w:t>
      </w:r>
    </w:p>
    <w:p w14:paraId="3F636F35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    }</w:t>
      </w:r>
    </w:p>
    <w:p w14:paraId="64AE22F6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  }</w:t>
      </w:r>
    </w:p>
    <w:p w14:paraId="078027FD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</w:t>
      </w:r>
    </w:p>
    <w:p w14:paraId="5A8AC89C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  // Sample Data</w:t>
      </w:r>
    </w:p>
    <w:p w14:paraId="193EEF40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</w:t>
      </w:r>
      <w:proofErr w:type="spellStart"/>
      <w:r w:rsidRPr="00C65969">
        <w:rPr>
          <w:sz w:val="36"/>
          <w:szCs w:val="36"/>
          <w:lang w:val="en-IN"/>
        </w:rPr>
        <w:t>const</w:t>
      </w:r>
      <w:proofErr w:type="spellEnd"/>
      <w:r w:rsidRPr="00C65969">
        <w:rPr>
          <w:sz w:val="36"/>
          <w:szCs w:val="36"/>
          <w:lang w:val="en-IN"/>
        </w:rPr>
        <w:t xml:space="preserve"> </w:t>
      </w:r>
      <w:proofErr w:type="spellStart"/>
      <w:r w:rsidRPr="00C65969">
        <w:rPr>
          <w:sz w:val="36"/>
          <w:szCs w:val="36"/>
          <w:lang w:val="en-IN"/>
        </w:rPr>
        <w:t>normalBook</w:t>
      </w:r>
      <w:proofErr w:type="spellEnd"/>
      <w:r w:rsidRPr="00C65969">
        <w:rPr>
          <w:sz w:val="36"/>
          <w:szCs w:val="36"/>
          <w:lang w:val="en-IN"/>
        </w:rPr>
        <w:t xml:space="preserve"> = new </w:t>
      </w:r>
      <w:proofErr w:type="gramStart"/>
      <w:r w:rsidRPr="00C65969">
        <w:rPr>
          <w:sz w:val="36"/>
          <w:szCs w:val="36"/>
          <w:lang w:val="en-IN"/>
        </w:rPr>
        <w:t>Book(</w:t>
      </w:r>
      <w:proofErr w:type="gramEnd"/>
      <w:r w:rsidRPr="00C65969">
        <w:rPr>
          <w:sz w:val="36"/>
          <w:szCs w:val="36"/>
          <w:lang w:val="en-IN"/>
        </w:rPr>
        <w:t>"Clean Code", "Robert C. Martin", 500);</w:t>
      </w:r>
    </w:p>
    <w:p w14:paraId="1E6D3747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</w:t>
      </w:r>
      <w:proofErr w:type="spellStart"/>
      <w:r w:rsidRPr="00C65969">
        <w:rPr>
          <w:sz w:val="36"/>
          <w:szCs w:val="36"/>
          <w:lang w:val="en-IN"/>
        </w:rPr>
        <w:t>const</w:t>
      </w:r>
      <w:proofErr w:type="spellEnd"/>
      <w:r w:rsidRPr="00C65969">
        <w:rPr>
          <w:sz w:val="36"/>
          <w:szCs w:val="36"/>
          <w:lang w:val="en-IN"/>
        </w:rPr>
        <w:t xml:space="preserve"> </w:t>
      </w:r>
      <w:proofErr w:type="spellStart"/>
      <w:r w:rsidRPr="00C65969">
        <w:rPr>
          <w:sz w:val="36"/>
          <w:szCs w:val="36"/>
          <w:lang w:val="en-IN"/>
        </w:rPr>
        <w:t>premiumBook</w:t>
      </w:r>
      <w:proofErr w:type="spellEnd"/>
      <w:r w:rsidRPr="00C65969">
        <w:rPr>
          <w:sz w:val="36"/>
          <w:szCs w:val="36"/>
          <w:lang w:val="en-IN"/>
        </w:rPr>
        <w:t xml:space="preserve"> = new </w:t>
      </w:r>
      <w:proofErr w:type="spellStart"/>
      <w:proofErr w:type="gramStart"/>
      <w:r w:rsidRPr="00C65969">
        <w:rPr>
          <w:sz w:val="36"/>
          <w:szCs w:val="36"/>
          <w:lang w:val="en-IN"/>
        </w:rPr>
        <w:t>PremiumBook</w:t>
      </w:r>
      <w:proofErr w:type="spellEnd"/>
      <w:r w:rsidRPr="00C65969">
        <w:rPr>
          <w:sz w:val="36"/>
          <w:szCs w:val="36"/>
          <w:lang w:val="en-IN"/>
        </w:rPr>
        <w:t>(</w:t>
      </w:r>
      <w:proofErr w:type="gramEnd"/>
      <w:r w:rsidRPr="00C65969">
        <w:rPr>
          <w:sz w:val="36"/>
          <w:szCs w:val="36"/>
          <w:lang w:val="en-IN"/>
        </w:rPr>
        <w:t>"Design Patterns", "Erich Gamma", 700, 50);</w:t>
      </w:r>
    </w:p>
    <w:p w14:paraId="5EEE6E24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</w:t>
      </w:r>
    </w:p>
    <w:p w14:paraId="7C0442A0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  // Display details</w:t>
      </w:r>
    </w:p>
    <w:p w14:paraId="4A7CF560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</w:t>
      </w:r>
      <w:proofErr w:type="gramStart"/>
      <w:r w:rsidRPr="00C65969">
        <w:rPr>
          <w:sz w:val="36"/>
          <w:szCs w:val="36"/>
          <w:lang w:val="en-IN"/>
        </w:rPr>
        <w:t>console.log(</w:t>
      </w:r>
      <w:proofErr w:type="spellStart"/>
      <w:proofErr w:type="gramEnd"/>
      <w:r w:rsidRPr="00C65969">
        <w:rPr>
          <w:sz w:val="36"/>
          <w:szCs w:val="36"/>
          <w:lang w:val="en-IN"/>
        </w:rPr>
        <w:t>normalBook.getDetails</w:t>
      </w:r>
      <w:proofErr w:type="spellEnd"/>
      <w:r w:rsidRPr="00C65969">
        <w:rPr>
          <w:sz w:val="36"/>
          <w:szCs w:val="36"/>
          <w:lang w:val="en-IN"/>
        </w:rPr>
        <w:t>());</w:t>
      </w:r>
    </w:p>
    <w:p w14:paraId="36DE4A74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</w:t>
      </w:r>
      <w:proofErr w:type="gramStart"/>
      <w:r w:rsidRPr="00C65969">
        <w:rPr>
          <w:sz w:val="36"/>
          <w:szCs w:val="36"/>
          <w:lang w:val="en-IN"/>
        </w:rPr>
        <w:t>console.log(</w:t>
      </w:r>
      <w:proofErr w:type="spellStart"/>
      <w:proofErr w:type="gramEnd"/>
      <w:r w:rsidRPr="00C65969">
        <w:rPr>
          <w:sz w:val="36"/>
          <w:szCs w:val="36"/>
          <w:lang w:val="en-IN"/>
        </w:rPr>
        <w:t>premiumBook.getDetails</w:t>
      </w:r>
      <w:proofErr w:type="spellEnd"/>
      <w:r w:rsidRPr="00C65969">
        <w:rPr>
          <w:sz w:val="36"/>
          <w:szCs w:val="36"/>
          <w:lang w:val="en-IN"/>
        </w:rPr>
        <w:t>());</w:t>
      </w:r>
    </w:p>
    <w:p w14:paraId="08DB112C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</w:t>
      </w:r>
    </w:p>
    <w:p w14:paraId="246BA88E" w14:textId="77777777" w:rsidR="00C65969" w:rsidRDefault="00C65969">
      <w:pPr>
        <w:rPr>
          <w:sz w:val="36"/>
          <w:szCs w:val="36"/>
        </w:rPr>
      </w:pPr>
    </w:p>
    <w:p w14:paraId="753BAB85" w14:textId="77777777" w:rsidR="00C65969" w:rsidRDefault="00C65969">
      <w:pPr>
        <w:rPr>
          <w:sz w:val="36"/>
          <w:szCs w:val="36"/>
        </w:rPr>
      </w:pPr>
    </w:p>
    <w:p w14:paraId="69E4F987" w14:textId="5B596023" w:rsidR="00C65969" w:rsidRDefault="00C65969">
      <w:pPr>
        <w:rPr>
          <w:sz w:val="36"/>
          <w:szCs w:val="36"/>
        </w:rPr>
      </w:pPr>
      <w:r>
        <w:rPr>
          <w:sz w:val="36"/>
          <w:szCs w:val="36"/>
        </w:rPr>
        <w:t>3.</w:t>
      </w:r>
    </w:p>
    <w:p w14:paraId="76DAFF8A" w14:textId="77777777" w:rsidR="00C65969" w:rsidRDefault="00C65969">
      <w:pPr>
        <w:rPr>
          <w:sz w:val="36"/>
          <w:szCs w:val="36"/>
        </w:rPr>
      </w:pPr>
    </w:p>
    <w:p w14:paraId="2BC317DB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import express from "express</w:t>
      </w:r>
      <w:proofErr w:type="gramStart"/>
      <w:r w:rsidRPr="00C65969">
        <w:rPr>
          <w:sz w:val="36"/>
          <w:szCs w:val="36"/>
          <w:lang w:val="en-IN"/>
        </w:rPr>
        <w:t>";</w:t>
      </w:r>
      <w:proofErr w:type="gramEnd"/>
    </w:p>
    <w:p w14:paraId="76770545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import </w:t>
      </w:r>
      <w:proofErr w:type="gramStart"/>
      <w:r w:rsidRPr="00C65969">
        <w:rPr>
          <w:sz w:val="36"/>
          <w:szCs w:val="36"/>
          <w:lang w:val="en-IN"/>
        </w:rPr>
        <w:t xml:space="preserve">{ </w:t>
      </w:r>
      <w:proofErr w:type="spellStart"/>
      <w:r w:rsidRPr="00C65969">
        <w:rPr>
          <w:sz w:val="36"/>
          <w:szCs w:val="36"/>
          <w:lang w:val="en-IN"/>
        </w:rPr>
        <w:t>createServer</w:t>
      </w:r>
      <w:proofErr w:type="spellEnd"/>
      <w:proofErr w:type="gramEnd"/>
      <w:r w:rsidRPr="00C65969">
        <w:rPr>
          <w:sz w:val="36"/>
          <w:szCs w:val="36"/>
          <w:lang w:val="en-IN"/>
        </w:rPr>
        <w:t xml:space="preserve"> } from "http";</w:t>
      </w:r>
    </w:p>
    <w:p w14:paraId="4F122AAA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import WebSocket, </w:t>
      </w:r>
      <w:proofErr w:type="gramStart"/>
      <w:r w:rsidRPr="00C65969">
        <w:rPr>
          <w:sz w:val="36"/>
          <w:szCs w:val="36"/>
          <w:lang w:val="en-IN"/>
        </w:rPr>
        <w:t xml:space="preserve">{ </w:t>
      </w:r>
      <w:proofErr w:type="spellStart"/>
      <w:r w:rsidRPr="00C65969">
        <w:rPr>
          <w:sz w:val="36"/>
          <w:szCs w:val="36"/>
          <w:lang w:val="en-IN"/>
        </w:rPr>
        <w:t>WebSocketServer</w:t>
      </w:r>
      <w:proofErr w:type="spellEnd"/>
      <w:proofErr w:type="gramEnd"/>
      <w:r w:rsidRPr="00C65969">
        <w:rPr>
          <w:sz w:val="36"/>
          <w:szCs w:val="36"/>
          <w:lang w:val="en-IN"/>
        </w:rPr>
        <w:t xml:space="preserve"> } from "</w:t>
      </w:r>
      <w:proofErr w:type="spellStart"/>
      <w:r w:rsidRPr="00C65969">
        <w:rPr>
          <w:sz w:val="36"/>
          <w:szCs w:val="36"/>
          <w:lang w:val="en-IN"/>
        </w:rPr>
        <w:t>ws</w:t>
      </w:r>
      <w:proofErr w:type="spellEnd"/>
      <w:r w:rsidRPr="00C65969">
        <w:rPr>
          <w:sz w:val="36"/>
          <w:szCs w:val="36"/>
          <w:lang w:val="en-IN"/>
        </w:rPr>
        <w:t>";</w:t>
      </w:r>
    </w:p>
    <w:p w14:paraId="06FBACAE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import path from "path</w:t>
      </w:r>
      <w:proofErr w:type="gramStart"/>
      <w:r w:rsidRPr="00C65969">
        <w:rPr>
          <w:sz w:val="36"/>
          <w:szCs w:val="36"/>
          <w:lang w:val="en-IN"/>
        </w:rPr>
        <w:t>";</w:t>
      </w:r>
      <w:proofErr w:type="gramEnd"/>
    </w:p>
    <w:p w14:paraId="001C386D" w14:textId="77777777" w:rsidR="00C65969" w:rsidRPr="00C65969" w:rsidRDefault="00C65969" w:rsidP="00C65969">
      <w:pPr>
        <w:rPr>
          <w:sz w:val="36"/>
          <w:szCs w:val="36"/>
          <w:lang w:val="en-IN"/>
        </w:rPr>
      </w:pPr>
    </w:p>
    <w:p w14:paraId="55AD5D53" w14:textId="77777777" w:rsidR="00C65969" w:rsidRPr="00C65969" w:rsidRDefault="00C65969" w:rsidP="00C65969">
      <w:pPr>
        <w:rPr>
          <w:sz w:val="36"/>
          <w:szCs w:val="36"/>
          <w:lang w:val="en-IN"/>
        </w:rPr>
      </w:pPr>
      <w:proofErr w:type="spellStart"/>
      <w:r w:rsidRPr="00C65969">
        <w:rPr>
          <w:sz w:val="36"/>
          <w:szCs w:val="36"/>
          <w:lang w:val="en-IN"/>
        </w:rPr>
        <w:t>const</w:t>
      </w:r>
      <w:proofErr w:type="spellEnd"/>
      <w:r w:rsidRPr="00C65969">
        <w:rPr>
          <w:sz w:val="36"/>
          <w:szCs w:val="36"/>
          <w:lang w:val="en-IN"/>
        </w:rPr>
        <w:t xml:space="preserve"> app = </w:t>
      </w:r>
      <w:proofErr w:type="gramStart"/>
      <w:r w:rsidRPr="00C65969">
        <w:rPr>
          <w:sz w:val="36"/>
          <w:szCs w:val="36"/>
          <w:lang w:val="en-IN"/>
        </w:rPr>
        <w:t>express(</w:t>
      </w:r>
      <w:proofErr w:type="gramEnd"/>
      <w:r w:rsidRPr="00C65969">
        <w:rPr>
          <w:sz w:val="36"/>
          <w:szCs w:val="36"/>
          <w:lang w:val="en-IN"/>
        </w:rPr>
        <w:t>);</w:t>
      </w:r>
    </w:p>
    <w:p w14:paraId="76E22E0A" w14:textId="77777777" w:rsidR="00C65969" w:rsidRPr="00C65969" w:rsidRDefault="00C65969" w:rsidP="00C65969">
      <w:pPr>
        <w:rPr>
          <w:sz w:val="36"/>
          <w:szCs w:val="36"/>
          <w:lang w:val="en-IN"/>
        </w:rPr>
      </w:pPr>
      <w:proofErr w:type="spellStart"/>
      <w:r w:rsidRPr="00C65969">
        <w:rPr>
          <w:sz w:val="36"/>
          <w:szCs w:val="36"/>
          <w:lang w:val="en-IN"/>
        </w:rPr>
        <w:t>const</w:t>
      </w:r>
      <w:proofErr w:type="spellEnd"/>
      <w:r w:rsidRPr="00C65969">
        <w:rPr>
          <w:sz w:val="36"/>
          <w:szCs w:val="36"/>
          <w:lang w:val="en-IN"/>
        </w:rPr>
        <w:t xml:space="preserve"> port = </w:t>
      </w:r>
      <w:proofErr w:type="gramStart"/>
      <w:r w:rsidRPr="00C65969">
        <w:rPr>
          <w:sz w:val="36"/>
          <w:szCs w:val="36"/>
          <w:lang w:val="en-IN"/>
        </w:rPr>
        <w:t>3000;</w:t>
      </w:r>
      <w:proofErr w:type="gramEnd"/>
    </w:p>
    <w:p w14:paraId="5E0D2BA5" w14:textId="77777777" w:rsidR="00C65969" w:rsidRPr="00C65969" w:rsidRDefault="00C65969" w:rsidP="00C65969">
      <w:pPr>
        <w:rPr>
          <w:sz w:val="36"/>
          <w:szCs w:val="36"/>
          <w:lang w:val="en-IN"/>
        </w:rPr>
      </w:pPr>
    </w:p>
    <w:p w14:paraId="3A503614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// Serve static files (our client HTML)</w:t>
      </w:r>
    </w:p>
    <w:p w14:paraId="32376EA4" w14:textId="77777777" w:rsidR="00C65969" w:rsidRPr="00C65969" w:rsidRDefault="00C65969" w:rsidP="00C65969">
      <w:pPr>
        <w:rPr>
          <w:sz w:val="36"/>
          <w:szCs w:val="36"/>
          <w:lang w:val="en-IN"/>
        </w:rPr>
      </w:pPr>
      <w:proofErr w:type="spellStart"/>
      <w:proofErr w:type="gramStart"/>
      <w:r w:rsidRPr="00C65969">
        <w:rPr>
          <w:sz w:val="36"/>
          <w:szCs w:val="36"/>
          <w:lang w:val="en-IN"/>
        </w:rPr>
        <w:t>app.use</w:t>
      </w:r>
      <w:proofErr w:type="spellEnd"/>
      <w:r w:rsidRPr="00C65969">
        <w:rPr>
          <w:sz w:val="36"/>
          <w:szCs w:val="36"/>
          <w:lang w:val="en-IN"/>
        </w:rPr>
        <w:t>(</w:t>
      </w:r>
      <w:proofErr w:type="spellStart"/>
      <w:proofErr w:type="gramEnd"/>
      <w:r w:rsidRPr="00C65969">
        <w:rPr>
          <w:sz w:val="36"/>
          <w:szCs w:val="36"/>
          <w:lang w:val="en-IN"/>
        </w:rPr>
        <w:t>express.static</w:t>
      </w:r>
      <w:proofErr w:type="spellEnd"/>
      <w:r w:rsidRPr="00C65969">
        <w:rPr>
          <w:sz w:val="36"/>
          <w:szCs w:val="36"/>
          <w:lang w:val="en-IN"/>
        </w:rPr>
        <w:t>(</w:t>
      </w:r>
      <w:proofErr w:type="spellStart"/>
      <w:r w:rsidRPr="00C65969">
        <w:rPr>
          <w:sz w:val="36"/>
          <w:szCs w:val="36"/>
          <w:lang w:val="en-IN"/>
        </w:rPr>
        <w:t>path.join</w:t>
      </w:r>
      <w:proofErr w:type="spellEnd"/>
      <w:r w:rsidRPr="00C65969">
        <w:rPr>
          <w:sz w:val="36"/>
          <w:szCs w:val="36"/>
          <w:lang w:val="en-IN"/>
        </w:rPr>
        <w:t>(__</w:t>
      </w:r>
      <w:proofErr w:type="spellStart"/>
      <w:r w:rsidRPr="00C65969">
        <w:rPr>
          <w:sz w:val="36"/>
          <w:szCs w:val="36"/>
          <w:lang w:val="en-IN"/>
        </w:rPr>
        <w:t>dirname</w:t>
      </w:r>
      <w:proofErr w:type="spellEnd"/>
      <w:r w:rsidRPr="00C65969">
        <w:rPr>
          <w:sz w:val="36"/>
          <w:szCs w:val="36"/>
          <w:lang w:val="en-IN"/>
        </w:rPr>
        <w:t>, "public")));</w:t>
      </w:r>
    </w:p>
    <w:p w14:paraId="139C4719" w14:textId="77777777" w:rsidR="00C65969" w:rsidRPr="00C65969" w:rsidRDefault="00C65969" w:rsidP="00C65969">
      <w:pPr>
        <w:rPr>
          <w:sz w:val="36"/>
          <w:szCs w:val="36"/>
          <w:lang w:val="en-IN"/>
        </w:rPr>
      </w:pPr>
    </w:p>
    <w:p w14:paraId="6D60426D" w14:textId="77777777" w:rsidR="00C65969" w:rsidRPr="00C65969" w:rsidRDefault="00C65969" w:rsidP="00C65969">
      <w:pPr>
        <w:rPr>
          <w:sz w:val="36"/>
          <w:szCs w:val="36"/>
          <w:lang w:val="en-IN"/>
        </w:rPr>
      </w:pPr>
      <w:proofErr w:type="spellStart"/>
      <w:r w:rsidRPr="00C65969">
        <w:rPr>
          <w:sz w:val="36"/>
          <w:szCs w:val="36"/>
          <w:lang w:val="en-IN"/>
        </w:rPr>
        <w:t>const</w:t>
      </w:r>
      <w:proofErr w:type="spellEnd"/>
      <w:r w:rsidRPr="00C65969">
        <w:rPr>
          <w:sz w:val="36"/>
          <w:szCs w:val="36"/>
          <w:lang w:val="en-IN"/>
        </w:rPr>
        <w:t xml:space="preserve"> server = </w:t>
      </w:r>
      <w:proofErr w:type="spellStart"/>
      <w:r w:rsidRPr="00C65969">
        <w:rPr>
          <w:sz w:val="36"/>
          <w:szCs w:val="36"/>
          <w:lang w:val="en-IN"/>
        </w:rPr>
        <w:t>createServer</w:t>
      </w:r>
      <w:proofErr w:type="spellEnd"/>
      <w:r w:rsidRPr="00C65969">
        <w:rPr>
          <w:sz w:val="36"/>
          <w:szCs w:val="36"/>
          <w:lang w:val="en-IN"/>
        </w:rPr>
        <w:t>(app</w:t>
      </w:r>
      <w:proofErr w:type="gramStart"/>
      <w:r w:rsidRPr="00C65969">
        <w:rPr>
          <w:sz w:val="36"/>
          <w:szCs w:val="36"/>
          <w:lang w:val="en-IN"/>
        </w:rPr>
        <w:t>);</w:t>
      </w:r>
      <w:proofErr w:type="gramEnd"/>
    </w:p>
    <w:p w14:paraId="20E14038" w14:textId="77777777" w:rsidR="00C65969" w:rsidRPr="00C65969" w:rsidRDefault="00C65969" w:rsidP="00C65969">
      <w:pPr>
        <w:rPr>
          <w:sz w:val="36"/>
          <w:szCs w:val="36"/>
          <w:lang w:val="en-IN"/>
        </w:rPr>
      </w:pPr>
    </w:p>
    <w:p w14:paraId="7C69581E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// Set up WebSocket server</w:t>
      </w:r>
    </w:p>
    <w:p w14:paraId="70666471" w14:textId="77777777" w:rsidR="00C65969" w:rsidRPr="00C65969" w:rsidRDefault="00C65969" w:rsidP="00C65969">
      <w:pPr>
        <w:rPr>
          <w:sz w:val="36"/>
          <w:szCs w:val="36"/>
          <w:lang w:val="en-IN"/>
        </w:rPr>
      </w:pPr>
      <w:proofErr w:type="spellStart"/>
      <w:r w:rsidRPr="00C65969">
        <w:rPr>
          <w:sz w:val="36"/>
          <w:szCs w:val="36"/>
          <w:lang w:val="en-IN"/>
        </w:rPr>
        <w:t>const</w:t>
      </w:r>
      <w:proofErr w:type="spellEnd"/>
      <w:r w:rsidRPr="00C65969">
        <w:rPr>
          <w:sz w:val="36"/>
          <w:szCs w:val="36"/>
          <w:lang w:val="en-IN"/>
        </w:rPr>
        <w:t xml:space="preserve"> </w:t>
      </w:r>
      <w:proofErr w:type="spellStart"/>
      <w:r w:rsidRPr="00C65969">
        <w:rPr>
          <w:sz w:val="36"/>
          <w:szCs w:val="36"/>
          <w:lang w:val="en-IN"/>
        </w:rPr>
        <w:t>wss</w:t>
      </w:r>
      <w:proofErr w:type="spellEnd"/>
      <w:r w:rsidRPr="00C65969">
        <w:rPr>
          <w:sz w:val="36"/>
          <w:szCs w:val="36"/>
          <w:lang w:val="en-IN"/>
        </w:rPr>
        <w:t xml:space="preserve"> = new </w:t>
      </w:r>
      <w:proofErr w:type="spellStart"/>
      <w:proofErr w:type="gramStart"/>
      <w:r w:rsidRPr="00C65969">
        <w:rPr>
          <w:sz w:val="36"/>
          <w:szCs w:val="36"/>
          <w:lang w:val="en-IN"/>
        </w:rPr>
        <w:t>WebSocketServer</w:t>
      </w:r>
      <w:proofErr w:type="spellEnd"/>
      <w:r w:rsidRPr="00C65969">
        <w:rPr>
          <w:sz w:val="36"/>
          <w:szCs w:val="36"/>
          <w:lang w:val="en-IN"/>
        </w:rPr>
        <w:t>(</w:t>
      </w:r>
      <w:proofErr w:type="gramEnd"/>
      <w:r w:rsidRPr="00C65969">
        <w:rPr>
          <w:sz w:val="36"/>
          <w:szCs w:val="36"/>
          <w:lang w:val="en-IN"/>
        </w:rPr>
        <w:t>{ server });</w:t>
      </w:r>
    </w:p>
    <w:p w14:paraId="23283279" w14:textId="77777777" w:rsidR="00C65969" w:rsidRPr="00C65969" w:rsidRDefault="00C65969" w:rsidP="00C65969">
      <w:pPr>
        <w:rPr>
          <w:sz w:val="36"/>
          <w:szCs w:val="36"/>
          <w:lang w:val="en-IN"/>
        </w:rPr>
      </w:pPr>
    </w:p>
    <w:p w14:paraId="58250354" w14:textId="77777777" w:rsidR="00C65969" w:rsidRPr="00C65969" w:rsidRDefault="00C65969" w:rsidP="00C65969">
      <w:pPr>
        <w:rPr>
          <w:sz w:val="36"/>
          <w:szCs w:val="36"/>
          <w:lang w:val="en-IN"/>
        </w:rPr>
      </w:pPr>
      <w:proofErr w:type="spellStart"/>
      <w:proofErr w:type="gramStart"/>
      <w:r w:rsidRPr="00C65969">
        <w:rPr>
          <w:sz w:val="36"/>
          <w:szCs w:val="36"/>
          <w:lang w:val="en-IN"/>
        </w:rPr>
        <w:t>wss.on</w:t>
      </w:r>
      <w:proofErr w:type="spellEnd"/>
      <w:proofErr w:type="gramEnd"/>
      <w:r w:rsidRPr="00C65969">
        <w:rPr>
          <w:sz w:val="36"/>
          <w:szCs w:val="36"/>
          <w:lang w:val="en-IN"/>
        </w:rPr>
        <w:t>("connection", (</w:t>
      </w:r>
      <w:proofErr w:type="spellStart"/>
      <w:r w:rsidRPr="00C65969">
        <w:rPr>
          <w:sz w:val="36"/>
          <w:szCs w:val="36"/>
          <w:lang w:val="en-IN"/>
        </w:rPr>
        <w:t>ws</w:t>
      </w:r>
      <w:proofErr w:type="spellEnd"/>
      <w:r w:rsidRPr="00C65969">
        <w:rPr>
          <w:sz w:val="36"/>
          <w:szCs w:val="36"/>
          <w:lang w:val="en-IN"/>
        </w:rPr>
        <w:t>: WebSocket) =&gt; {</w:t>
      </w:r>
    </w:p>
    <w:p w14:paraId="1EFD9046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</w:t>
      </w:r>
      <w:proofErr w:type="gramStart"/>
      <w:r w:rsidRPr="00C65969">
        <w:rPr>
          <w:sz w:val="36"/>
          <w:szCs w:val="36"/>
          <w:lang w:val="en-IN"/>
        </w:rPr>
        <w:t>console.log(</w:t>
      </w:r>
      <w:proofErr w:type="gramEnd"/>
      <w:r w:rsidRPr="00C65969">
        <w:rPr>
          <w:sz w:val="36"/>
          <w:szCs w:val="36"/>
          <w:lang w:val="en-IN"/>
        </w:rPr>
        <w:t>"Client connected");</w:t>
      </w:r>
    </w:p>
    <w:p w14:paraId="00949058" w14:textId="77777777" w:rsidR="00C65969" w:rsidRPr="00C65969" w:rsidRDefault="00C65969" w:rsidP="00C65969">
      <w:pPr>
        <w:rPr>
          <w:sz w:val="36"/>
          <w:szCs w:val="36"/>
          <w:lang w:val="en-IN"/>
        </w:rPr>
      </w:pPr>
    </w:p>
    <w:p w14:paraId="5E723B4F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</w:t>
      </w:r>
      <w:proofErr w:type="spellStart"/>
      <w:proofErr w:type="gramStart"/>
      <w:r w:rsidRPr="00C65969">
        <w:rPr>
          <w:sz w:val="36"/>
          <w:szCs w:val="36"/>
          <w:lang w:val="en-IN"/>
        </w:rPr>
        <w:t>ws.on</w:t>
      </w:r>
      <w:proofErr w:type="spellEnd"/>
      <w:proofErr w:type="gramEnd"/>
      <w:r w:rsidRPr="00C65969">
        <w:rPr>
          <w:sz w:val="36"/>
          <w:szCs w:val="36"/>
          <w:lang w:val="en-IN"/>
        </w:rPr>
        <w:t xml:space="preserve">("message", (data: </w:t>
      </w:r>
      <w:proofErr w:type="spellStart"/>
      <w:r w:rsidRPr="00C65969">
        <w:rPr>
          <w:sz w:val="36"/>
          <w:szCs w:val="36"/>
          <w:lang w:val="en-IN"/>
        </w:rPr>
        <w:t>WebSocket.RawData</w:t>
      </w:r>
      <w:proofErr w:type="spellEnd"/>
      <w:r w:rsidRPr="00C65969">
        <w:rPr>
          <w:sz w:val="36"/>
          <w:szCs w:val="36"/>
          <w:lang w:val="en-IN"/>
        </w:rPr>
        <w:t>) =&gt; {</w:t>
      </w:r>
    </w:p>
    <w:p w14:paraId="5F5A4082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</w:t>
      </w:r>
      <w:proofErr w:type="spellStart"/>
      <w:r w:rsidRPr="00C65969">
        <w:rPr>
          <w:sz w:val="36"/>
          <w:szCs w:val="36"/>
          <w:lang w:val="en-IN"/>
        </w:rPr>
        <w:t>const</w:t>
      </w:r>
      <w:proofErr w:type="spellEnd"/>
      <w:r w:rsidRPr="00C65969">
        <w:rPr>
          <w:sz w:val="36"/>
          <w:szCs w:val="36"/>
          <w:lang w:val="en-IN"/>
        </w:rPr>
        <w:t xml:space="preserve"> message = </w:t>
      </w:r>
      <w:proofErr w:type="spellStart"/>
      <w:proofErr w:type="gramStart"/>
      <w:r w:rsidRPr="00C65969">
        <w:rPr>
          <w:sz w:val="36"/>
          <w:szCs w:val="36"/>
          <w:lang w:val="en-IN"/>
        </w:rPr>
        <w:t>data.toString</w:t>
      </w:r>
      <w:proofErr w:type="spellEnd"/>
      <w:proofErr w:type="gramEnd"/>
      <w:r w:rsidRPr="00C65969">
        <w:rPr>
          <w:sz w:val="36"/>
          <w:szCs w:val="36"/>
          <w:lang w:val="en-IN"/>
        </w:rPr>
        <w:t>().trim();</w:t>
      </w:r>
    </w:p>
    <w:p w14:paraId="2469955E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if </w:t>
      </w:r>
      <w:proofErr w:type="gramStart"/>
      <w:r w:rsidRPr="00C65969">
        <w:rPr>
          <w:sz w:val="36"/>
          <w:szCs w:val="36"/>
          <w:lang w:val="en-IN"/>
        </w:rPr>
        <w:t>(!message</w:t>
      </w:r>
      <w:proofErr w:type="gramEnd"/>
      <w:r w:rsidRPr="00C65969">
        <w:rPr>
          <w:sz w:val="36"/>
          <w:szCs w:val="36"/>
          <w:lang w:val="en-IN"/>
        </w:rPr>
        <w:t>) return; // Ignore empty messages</w:t>
      </w:r>
    </w:p>
    <w:p w14:paraId="0193FE56" w14:textId="77777777" w:rsidR="00C65969" w:rsidRPr="00C65969" w:rsidRDefault="00C65969" w:rsidP="00C65969">
      <w:pPr>
        <w:rPr>
          <w:sz w:val="36"/>
          <w:szCs w:val="36"/>
          <w:lang w:val="en-IN"/>
        </w:rPr>
      </w:pPr>
    </w:p>
    <w:p w14:paraId="2590CBC9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    // Broadcast to all clients</w:t>
      </w:r>
    </w:p>
    <w:p w14:paraId="3EE6ADBF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</w:t>
      </w:r>
      <w:proofErr w:type="spellStart"/>
      <w:proofErr w:type="gramStart"/>
      <w:r w:rsidRPr="00C65969">
        <w:rPr>
          <w:sz w:val="36"/>
          <w:szCs w:val="36"/>
          <w:lang w:val="en-IN"/>
        </w:rPr>
        <w:t>wss.clients</w:t>
      </w:r>
      <w:proofErr w:type="gramEnd"/>
      <w:r w:rsidRPr="00C65969">
        <w:rPr>
          <w:sz w:val="36"/>
          <w:szCs w:val="36"/>
          <w:lang w:val="en-IN"/>
        </w:rPr>
        <w:t>.forEach</w:t>
      </w:r>
      <w:proofErr w:type="spellEnd"/>
      <w:r w:rsidRPr="00C65969">
        <w:rPr>
          <w:sz w:val="36"/>
          <w:szCs w:val="36"/>
          <w:lang w:val="en-IN"/>
        </w:rPr>
        <w:t>(client =&gt; {</w:t>
      </w:r>
    </w:p>
    <w:p w14:paraId="32A4418E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      if (</w:t>
      </w:r>
      <w:proofErr w:type="spellStart"/>
      <w:proofErr w:type="gramStart"/>
      <w:r w:rsidRPr="00C65969">
        <w:rPr>
          <w:sz w:val="36"/>
          <w:szCs w:val="36"/>
          <w:lang w:val="en-IN"/>
        </w:rPr>
        <w:t>client.readyState</w:t>
      </w:r>
      <w:proofErr w:type="spellEnd"/>
      <w:proofErr w:type="gramEnd"/>
      <w:r w:rsidRPr="00C65969">
        <w:rPr>
          <w:sz w:val="36"/>
          <w:szCs w:val="36"/>
          <w:lang w:val="en-IN"/>
        </w:rPr>
        <w:t xml:space="preserve"> === </w:t>
      </w:r>
      <w:proofErr w:type="spellStart"/>
      <w:r w:rsidRPr="00C65969">
        <w:rPr>
          <w:sz w:val="36"/>
          <w:szCs w:val="36"/>
          <w:lang w:val="en-IN"/>
        </w:rPr>
        <w:t>WebSocket.OPEN</w:t>
      </w:r>
      <w:proofErr w:type="spellEnd"/>
      <w:r w:rsidRPr="00C65969">
        <w:rPr>
          <w:sz w:val="36"/>
          <w:szCs w:val="36"/>
          <w:lang w:val="en-IN"/>
        </w:rPr>
        <w:t>) {</w:t>
      </w:r>
    </w:p>
    <w:p w14:paraId="6273B98E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    </w:t>
      </w:r>
      <w:proofErr w:type="spellStart"/>
      <w:proofErr w:type="gramStart"/>
      <w:r w:rsidRPr="00C65969">
        <w:rPr>
          <w:sz w:val="36"/>
          <w:szCs w:val="36"/>
          <w:lang w:val="en-IN"/>
        </w:rPr>
        <w:t>client.send</w:t>
      </w:r>
      <w:proofErr w:type="spellEnd"/>
      <w:proofErr w:type="gramEnd"/>
      <w:r w:rsidRPr="00C65969">
        <w:rPr>
          <w:sz w:val="36"/>
          <w:szCs w:val="36"/>
          <w:lang w:val="en-IN"/>
        </w:rPr>
        <w:t>(message);</w:t>
      </w:r>
    </w:p>
    <w:p w14:paraId="0CA255AE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      }</w:t>
      </w:r>
    </w:p>
    <w:p w14:paraId="4ABDA690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    });</w:t>
      </w:r>
    </w:p>
    <w:p w14:paraId="68ABBE8C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  });</w:t>
      </w:r>
    </w:p>
    <w:p w14:paraId="1FB9F1B4" w14:textId="77777777" w:rsidR="00C65969" w:rsidRPr="00C65969" w:rsidRDefault="00C65969" w:rsidP="00C65969">
      <w:pPr>
        <w:rPr>
          <w:sz w:val="36"/>
          <w:szCs w:val="36"/>
          <w:lang w:val="en-IN"/>
        </w:rPr>
      </w:pPr>
    </w:p>
    <w:p w14:paraId="3B7A4EFF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</w:t>
      </w:r>
      <w:proofErr w:type="spellStart"/>
      <w:proofErr w:type="gramStart"/>
      <w:r w:rsidRPr="00C65969">
        <w:rPr>
          <w:sz w:val="36"/>
          <w:szCs w:val="36"/>
          <w:lang w:val="en-IN"/>
        </w:rPr>
        <w:t>ws.on</w:t>
      </w:r>
      <w:proofErr w:type="spellEnd"/>
      <w:proofErr w:type="gramEnd"/>
      <w:r w:rsidRPr="00C65969">
        <w:rPr>
          <w:sz w:val="36"/>
          <w:szCs w:val="36"/>
          <w:lang w:val="en-IN"/>
        </w:rPr>
        <w:t>("close", () =&gt; {</w:t>
      </w:r>
    </w:p>
    <w:p w14:paraId="5E3566D9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  </w:t>
      </w:r>
      <w:proofErr w:type="gramStart"/>
      <w:r w:rsidRPr="00C65969">
        <w:rPr>
          <w:sz w:val="36"/>
          <w:szCs w:val="36"/>
          <w:lang w:val="en-IN"/>
        </w:rPr>
        <w:t>console.log(</w:t>
      </w:r>
      <w:proofErr w:type="gramEnd"/>
      <w:r w:rsidRPr="00C65969">
        <w:rPr>
          <w:sz w:val="36"/>
          <w:szCs w:val="36"/>
          <w:lang w:val="en-IN"/>
        </w:rPr>
        <w:t>"Client disconnected");</w:t>
      </w:r>
    </w:p>
    <w:p w14:paraId="41B78759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  });</w:t>
      </w:r>
    </w:p>
    <w:p w14:paraId="38D0261E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});</w:t>
      </w:r>
    </w:p>
    <w:p w14:paraId="24531D00" w14:textId="77777777" w:rsidR="00C65969" w:rsidRPr="00C65969" w:rsidRDefault="00C65969" w:rsidP="00C65969">
      <w:pPr>
        <w:rPr>
          <w:sz w:val="36"/>
          <w:szCs w:val="36"/>
          <w:lang w:val="en-IN"/>
        </w:rPr>
      </w:pPr>
    </w:p>
    <w:p w14:paraId="238C4325" w14:textId="77777777" w:rsidR="00C65969" w:rsidRPr="00C65969" w:rsidRDefault="00C65969" w:rsidP="00C65969">
      <w:pPr>
        <w:rPr>
          <w:sz w:val="36"/>
          <w:szCs w:val="36"/>
          <w:lang w:val="en-IN"/>
        </w:rPr>
      </w:pPr>
      <w:proofErr w:type="spellStart"/>
      <w:proofErr w:type="gramStart"/>
      <w:r w:rsidRPr="00C65969">
        <w:rPr>
          <w:sz w:val="36"/>
          <w:szCs w:val="36"/>
          <w:lang w:val="en-IN"/>
        </w:rPr>
        <w:t>server.listen</w:t>
      </w:r>
      <w:proofErr w:type="spellEnd"/>
      <w:proofErr w:type="gramEnd"/>
      <w:r w:rsidRPr="00C65969">
        <w:rPr>
          <w:sz w:val="36"/>
          <w:szCs w:val="36"/>
          <w:lang w:val="en-IN"/>
        </w:rPr>
        <w:t>(port, () =&gt; {</w:t>
      </w:r>
    </w:p>
    <w:p w14:paraId="56F8BA7B" w14:textId="77777777" w:rsidR="00C65969" w:rsidRP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 xml:space="preserve">  </w:t>
      </w:r>
      <w:proofErr w:type="gramStart"/>
      <w:r w:rsidRPr="00C65969">
        <w:rPr>
          <w:sz w:val="36"/>
          <w:szCs w:val="36"/>
          <w:lang w:val="en-IN"/>
        </w:rPr>
        <w:t>console.log(</w:t>
      </w:r>
      <w:proofErr w:type="gramEnd"/>
      <w:r w:rsidRPr="00C65969">
        <w:rPr>
          <w:sz w:val="36"/>
          <w:szCs w:val="36"/>
          <w:lang w:val="en-IN"/>
        </w:rPr>
        <w:t>`Server started at http://localhost:${port}`);</w:t>
      </w:r>
    </w:p>
    <w:p w14:paraId="1F16EAEF" w14:textId="77777777" w:rsidR="00C65969" w:rsidRDefault="00C65969" w:rsidP="00C65969">
      <w:pPr>
        <w:rPr>
          <w:sz w:val="36"/>
          <w:szCs w:val="36"/>
          <w:lang w:val="en-IN"/>
        </w:rPr>
      </w:pPr>
      <w:r w:rsidRPr="00C65969">
        <w:rPr>
          <w:sz w:val="36"/>
          <w:szCs w:val="36"/>
          <w:lang w:val="en-IN"/>
        </w:rPr>
        <w:t>});</w:t>
      </w:r>
    </w:p>
    <w:p w14:paraId="78090CF5" w14:textId="77777777" w:rsidR="00082FE6" w:rsidRDefault="00082FE6" w:rsidP="00C65969">
      <w:pPr>
        <w:rPr>
          <w:sz w:val="36"/>
          <w:szCs w:val="36"/>
          <w:lang w:val="en-IN"/>
        </w:rPr>
      </w:pPr>
    </w:p>
    <w:p w14:paraId="3B31C576" w14:textId="77777777" w:rsidR="00082FE6" w:rsidRDefault="00082FE6" w:rsidP="00C65969">
      <w:pPr>
        <w:rPr>
          <w:sz w:val="36"/>
          <w:szCs w:val="36"/>
          <w:lang w:val="en-IN"/>
        </w:rPr>
      </w:pPr>
    </w:p>
    <w:p w14:paraId="40C68BB8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&lt;!DOCTYPE html&gt;</w:t>
      </w:r>
    </w:p>
    <w:p w14:paraId="1BEAECCF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&lt;html lang="</w:t>
      </w:r>
      <w:proofErr w:type="spellStart"/>
      <w:r w:rsidRPr="00082FE6">
        <w:rPr>
          <w:sz w:val="36"/>
          <w:szCs w:val="36"/>
          <w:lang w:val="en-IN"/>
        </w:rPr>
        <w:t>en</w:t>
      </w:r>
      <w:proofErr w:type="spellEnd"/>
      <w:r w:rsidRPr="00082FE6">
        <w:rPr>
          <w:sz w:val="36"/>
          <w:szCs w:val="36"/>
          <w:lang w:val="en-IN"/>
        </w:rPr>
        <w:t>"&gt;</w:t>
      </w:r>
    </w:p>
    <w:p w14:paraId="1E8B884F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&lt;head&gt;</w:t>
      </w:r>
    </w:p>
    <w:p w14:paraId="69F900A2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  &lt;meta charset="UTF-8" /&gt;</w:t>
      </w:r>
    </w:p>
    <w:p w14:paraId="109A4110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  &lt;title&gt;Simple Chat Client&lt;/title&gt;</w:t>
      </w:r>
    </w:p>
    <w:p w14:paraId="08BEC01C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  &lt;style&gt;</w:t>
      </w:r>
    </w:p>
    <w:p w14:paraId="18DC959E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body </w:t>
      </w:r>
      <w:proofErr w:type="gramStart"/>
      <w:r w:rsidRPr="00082FE6">
        <w:rPr>
          <w:sz w:val="36"/>
          <w:szCs w:val="36"/>
          <w:lang w:val="en-IN"/>
        </w:rPr>
        <w:t>{ font</w:t>
      </w:r>
      <w:proofErr w:type="gramEnd"/>
      <w:r w:rsidRPr="00082FE6">
        <w:rPr>
          <w:sz w:val="36"/>
          <w:szCs w:val="36"/>
          <w:lang w:val="en-IN"/>
        </w:rPr>
        <w:t>-family: Arial, sans-serif; max-width: 600px; margin: 20px auto; }</w:t>
      </w:r>
    </w:p>
    <w:p w14:paraId="61647EA7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#messages </w:t>
      </w:r>
      <w:proofErr w:type="gramStart"/>
      <w:r w:rsidRPr="00082FE6">
        <w:rPr>
          <w:sz w:val="36"/>
          <w:szCs w:val="36"/>
          <w:lang w:val="en-IN"/>
        </w:rPr>
        <w:t>{ border</w:t>
      </w:r>
      <w:proofErr w:type="gramEnd"/>
      <w:r w:rsidRPr="00082FE6">
        <w:rPr>
          <w:sz w:val="36"/>
          <w:szCs w:val="36"/>
          <w:lang w:val="en-IN"/>
        </w:rPr>
        <w:t>: 1px solid #ccc; height: 300px; overflow-y: scroll; padding: 10px; margin-bottom: 10px; }</w:t>
      </w:r>
    </w:p>
    <w:p w14:paraId="675BA59B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#messageInput </w:t>
      </w:r>
      <w:proofErr w:type="gramStart"/>
      <w:r w:rsidRPr="00082FE6">
        <w:rPr>
          <w:sz w:val="36"/>
          <w:szCs w:val="36"/>
          <w:lang w:val="en-IN"/>
        </w:rPr>
        <w:t>{ width</w:t>
      </w:r>
      <w:proofErr w:type="gramEnd"/>
      <w:r w:rsidRPr="00082FE6">
        <w:rPr>
          <w:sz w:val="36"/>
          <w:szCs w:val="36"/>
          <w:lang w:val="en-IN"/>
        </w:rPr>
        <w:t>: 80%; padding: 8px; }</w:t>
      </w:r>
    </w:p>
    <w:p w14:paraId="41ED1C73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#sendBtn </w:t>
      </w:r>
      <w:proofErr w:type="gramStart"/>
      <w:r w:rsidRPr="00082FE6">
        <w:rPr>
          <w:sz w:val="36"/>
          <w:szCs w:val="36"/>
          <w:lang w:val="en-IN"/>
        </w:rPr>
        <w:t>{ padding</w:t>
      </w:r>
      <w:proofErr w:type="gramEnd"/>
      <w:r w:rsidRPr="00082FE6">
        <w:rPr>
          <w:sz w:val="36"/>
          <w:szCs w:val="36"/>
          <w:lang w:val="en-IN"/>
        </w:rPr>
        <w:t>: 8px 12px; }</w:t>
      </w:r>
    </w:p>
    <w:p w14:paraId="40694C42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  &lt;/style&gt;</w:t>
      </w:r>
    </w:p>
    <w:p w14:paraId="229F49B5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&lt;/head&gt;</w:t>
      </w:r>
    </w:p>
    <w:p w14:paraId="53DB7467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&lt;body&gt;</w:t>
      </w:r>
    </w:p>
    <w:p w14:paraId="250D707B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  &lt;h2&gt;Chat&lt;/h2&gt;</w:t>
      </w:r>
    </w:p>
    <w:p w14:paraId="0FA0E917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  &lt;div id="messages"&gt;&lt;/div&gt;</w:t>
      </w:r>
    </w:p>
    <w:p w14:paraId="2B1AD8FF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  &lt;input type="text" id="</w:t>
      </w:r>
      <w:proofErr w:type="spellStart"/>
      <w:r w:rsidRPr="00082FE6">
        <w:rPr>
          <w:sz w:val="36"/>
          <w:szCs w:val="36"/>
          <w:lang w:val="en-IN"/>
        </w:rPr>
        <w:t>messageInput</w:t>
      </w:r>
      <w:proofErr w:type="spellEnd"/>
      <w:r w:rsidRPr="00082FE6">
        <w:rPr>
          <w:sz w:val="36"/>
          <w:szCs w:val="36"/>
          <w:lang w:val="en-IN"/>
        </w:rPr>
        <w:t>" placeholder="Type your message" /&gt;</w:t>
      </w:r>
    </w:p>
    <w:p w14:paraId="4003669C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  &lt;button id="</w:t>
      </w:r>
      <w:proofErr w:type="spellStart"/>
      <w:r w:rsidRPr="00082FE6">
        <w:rPr>
          <w:sz w:val="36"/>
          <w:szCs w:val="36"/>
          <w:lang w:val="en-IN"/>
        </w:rPr>
        <w:t>sendBtn</w:t>
      </w:r>
      <w:proofErr w:type="spellEnd"/>
      <w:r w:rsidRPr="00082FE6">
        <w:rPr>
          <w:sz w:val="36"/>
          <w:szCs w:val="36"/>
          <w:lang w:val="en-IN"/>
        </w:rPr>
        <w:t>"&gt;Send&lt;/button&gt;</w:t>
      </w:r>
    </w:p>
    <w:p w14:paraId="5D843C72" w14:textId="77777777" w:rsidR="00082FE6" w:rsidRPr="00082FE6" w:rsidRDefault="00082FE6" w:rsidP="00082FE6">
      <w:pPr>
        <w:rPr>
          <w:sz w:val="36"/>
          <w:szCs w:val="36"/>
          <w:lang w:val="en-IN"/>
        </w:rPr>
      </w:pPr>
    </w:p>
    <w:p w14:paraId="350FD016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  &lt;script&gt;</w:t>
      </w:r>
    </w:p>
    <w:p w14:paraId="3AAE9A55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</w:t>
      </w:r>
      <w:proofErr w:type="spellStart"/>
      <w:r w:rsidRPr="00082FE6">
        <w:rPr>
          <w:sz w:val="36"/>
          <w:szCs w:val="36"/>
          <w:lang w:val="en-IN"/>
        </w:rPr>
        <w:t>const</w:t>
      </w:r>
      <w:proofErr w:type="spellEnd"/>
      <w:r w:rsidRPr="00082FE6">
        <w:rPr>
          <w:sz w:val="36"/>
          <w:szCs w:val="36"/>
          <w:lang w:val="en-IN"/>
        </w:rPr>
        <w:t xml:space="preserve"> </w:t>
      </w:r>
      <w:proofErr w:type="spellStart"/>
      <w:r w:rsidRPr="00082FE6">
        <w:rPr>
          <w:sz w:val="36"/>
          <w:szCs w:val="36"/>
          <w:lang w:val="en-IN"/>
        </w:rPr>
        <w:t>ws</w:t>
      </w:r>
      <w:proofErr w:type="spellEnd"/>
      <w:r w:rsidRPr="00082FE6">
        <w:rPr>
          <w:sz w:val="36"/>
          <w:szCs w:val="36"/>
          <w:lang w:val="en-IN"/>
        </w:rPr>
        <w:t xml:space="preserve"> = new WebSocket(`</w:t>
      </w:r>
      <w:proofErr w:type="spellStart"/>
      <w:r w:rsidRPr="00082FE6">
        <w:rPr>
          <w:sz w:val="36"/>
          <w:szCs w:val="36"/>
          <w:lang w:val="en-IN"/>
        </w:rPr>
        <w:t>ws</w:t>
      </w:r>
      <w:proofErr w:type="spellEnd"/>
      <w:r w:rsidRPr="00082FE6">
        <w:rPr>
          <w:sz w:val="36"/>
          <w:szCs w:val="36"/>
          <w:lang w:val="en-IN"/>
        </w:rPr>
        <w:t>://${</w:t>
      </w:r>
      <w:proofErr w:type="spellStart"/>
      <w:proofErr w:type="gramStart"/>
      <w:r w:rsidRPr="00082FE6">
        <w:rPr>
          <w:sz w:val="36"/>
          <w:szCs w:val="36"/>
          <w:lang w:val="en-IN"/>
        </w:rPr>
        <w:t>window.location</w:t>
      </w:r>
      <w:proofErr w:type="gramEnd"/>
      <w:r w:rsidRPr="00082FE6">
        <w:rPr>
          <w:sz w:val="36"/>
          <w:szCs w:val="36"/>
          <w:lang w:val="en-IN"/>
        </w:rPr>
        <w:t>.host</w:t>
      </w:r>
      <w:proofErr w:type="spellEnd"/>
      <w:r w:rsidRPr="00082FE6">
        <w:rPr>
          <w:sz w:val="36"/>
          <w:szCs w:val="36"/>
          <w:lang w:val="en-IN"/>
        </w:rPr>
        <w:t>}`);</w:t>
      </w:r>
    </w:p>
    <w:p w14:paraId="57638D83" w14:textId="77777777" w:rsidR="00082FE6" w:rsidRPr="00082FE6" w:rsidRDefault="00082FE6" w:rsidP="00082FE6">
      <w:pPr>
        <w:rPr>
          <w:sz w:val="36"/>
          <w:szCs w:val="36"/>
          <w:lang w:val="en-IN"/>
        </w:rPr>
      </w:pPr>
    </w:p>
    <w:p w14:paraId="2138C43E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</w:t>
      </w:r>
      <w:proofErr w:type="spellStart"/>
      <w:r w:rsidRPr="00082FE6">
        <w:rPr>
          <w:sz w:val="36"/>
          <w:szCs w:val="36"/>
          <w:lang w:val="en-IN"/>
        </w:rPr>
        <w:t>const</w:t>
      </w:r>
      <w:proofErr w:type="spellEnd"/>
      <w:r w:rsidRPr="00082FE6">
        <w:rPr>
          <w:sz w:val="36"/>
          <w:szCs w:val="36"/>
          <w:lang w:val="en-IN"/>
        </w:rPr>
        <w:t xml:space="preserve"> </w:t>
      </w:r>
      <w:proofErr w:type="spellStart"/>
      <w:r w:rsidRPr="00082FE6">
        <w:rPr>
          <w:sz w:val="36"/>
          <w:szCs w:val="36"/>
          <w:lang w:val="en-IN"/>
        </w:rPr>
        <w:t>messagesDiv</w:t>
      </w:r>
      <w:proofErr w:type="spellEnd"/>
      <w:r w:rsidRPr="00082FE6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082FE6">
        <w:rPr>
          <w:sz w:val="36"/>
          <w:szCs w:val="36"/>
          <w:lang w:val="en-IN"/>
        </w:rPr>
        <w:t>document.getElementById</w:t>
      </w:r>
      <w:proofErr w:type="spellEnd"/>
      <w:proofErr w:type="gramEnd"/>
      <w:r w:rsidRPr="00082FE6">
        <w:rPr>
          <w:sz w:val="36"/>
          <w:szCs w:val="36"/>
          <w:lang w:val="en-IN"/>
        </w:rPr>
        <w:t>("messages");</w:t>
      </w:r>
    </w:p>
    <w:p w14:paraId="19CD3659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</w:t>
      </w:r>
      <w:proofErr w:type="spellStart"/>
      <w:r w:rsidRPr="00082FE6">
        <w:rPr>
          <w:sz w:val="36"/>
          <w:szCs w:val="36"/>
          <w:lang w:val="en-IN"/>
        </w:rPr>
        <w:t>const</w:t>
      </w:r>
      <w:proofErr w:type="spellEnd"/>
      <w:r w:rsidRPr="00082FE6">
        <w:rPr>
          <w:sz w:val="36"/>
          <w:szCs w:val="36"/>
          <w:lang w:val="en-IN"/>
        </w:rPr>
        <w:t xml:space="preserve"> input = </w:t>
      </w:r>
      <w:proofErr w:type="spellStart"/>
      <w:proofErr w:type="gramStart"/>
      <w:r w:rsidRPr="00082FE6">
        <w:rPr>
          <w:sz w:val="36"/>
          <w:szCs w:val="36"/>
          <w:lang w:val="en-IN"/>
        </w:rPr>
        <w:t>document.getElementById</w:t>
      </w:r>
      <w:proofErr w:type="spellEnd"/>
      <w:proofErr w:type="gramEnd"/>
      <w:r w:rsidRPr="00082FE6">
        <w:rPr>
          <w:sz w:val="36"/>
          <w:szCs w:val="36"/>
          <w:lang w:val="en-IN"/>
        </w:rPr>
        <w:t>("</w:t>
      </w:r>
      <w:proofErr w:type="spellStart"/>
      <w:r w:rsidRPr="00082FE6">
        <w:rPr>
          <w:sz w:val="36"/>
          <w:szCs w:val="36"/>
          <w:lang w:val="en-IN"/>
        </w:rPr>
        <w:t>messageInput</w:t>
      </w:r>
      <w:proofErr w:type="spellEnd"/>
      <w:r w:rsidRPr="00082FE6">
        <w:rPr>
          <w:sz w:val="36"/>
          <w:szCs w:val="36"/>
          <w:lang w:val="en-IN"/>
        </w:rPr>
        <w:t>");</w:t>
      </w:r>
    </w:p>
    <w:p w14:paraId="70AAB42B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</w:t>
      </w:r>
      <w:proofErr w:type="spellStart"/>
      <w:r w:rsidRPr="00082FE6">
        <w:rPr>
          <w:sz w:val="36"/>
          <w:szCs w:val="36"/>
          <w:lang w:val="en-IN"/>
        </w:rPr>
        <w:t>const</w:t>
      </w:r>
      <w:proofErr w:type="spellEnd"/>
      <w:r w:rsidRPr="00082FE6">
        <w:rPr>
          <w:sz w:val="36"/>
          <w:szCs w:val="36"/>
          <w:lang w:val="en-IN"/>
        </w:rPr>
        <w:t xml:space="preserve"> </w:t>
      </w:r>
      <w:proofErr w:type="spellStart"/>
      <w:r w:rsidRPr="00082FE6">
        <w:rPr>
          <w:sz w:val="36"/>
          <w:szCs w:val="36"/>
          <w:lang w:val="en-IN"/>
        </w:rPr>
        <w:t>sendBtn</w:t>
      </w:r>
      <w:proofErr w:type="spellEnd"/>
      <w:r w:rsidRPr="00082FE6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082FE6">
        <w:rPr>
          <w:sz w:val="36"/>
          <w:szCs w:val="36"/>
          <w:lang w:val="en-IN"/>
        </w:rPr>
        <w:t>document.getElementById</w:t>
      </w:r>
      <w:proofErr w:type="spellEnd"/>
      <w:proofErr w:type="gramEnd"/>
      <w:r w:rsidRPr="00082FE6">
        <w:rPr>
          <w:sz w:val="36"/>
          <w:szCs w:val="36"/>
          <w:lang w:val="en-IN"/>
        </w:rPr>
        <w:t>("</w:t>
      </w:r>
      <w:proofErr w:type="spellStart"/>
      <w:r w:rsidRPr="00082FE6">
        <w:rPr>
          <w:sz w:val="36"/>
          <w:szCs w:val="36"/>
          <w:lang w:val="en-IN"/>
        </w:rPr>
        <w:t>sendBtn</w:t>
      </w:r>
      <w:proofErr w:type="spellEnd"/>
      <w:r w:rsidRPr="00082FE6">
        <w:rPr>
          <w:sz w:val="36"/>
          <w:szCs w:val="36"/>
          <w:lang w:val="en-IN"/>
        </w:rPr>
        <w:t>");</w:t>
      </w:r>
    </w:p>
    <w:p w14:paraId="5FCECC88" w14:textId="77777777" w:rsidR="00082FE6" w:rsidRPr="00082FE6" w:rsidRDefault="00082FE6" w:rsidP="00082FE6">
      <w:pPr>
        <w:rPr>
          <w:sz w:val="36"/>
          <w:szCs w:val="36"/>
          <w:lang w:val="en-IN"/>
        </w:rPr>
      </w:pPr>
    </w:p>
    <w:p w14:paraId="1B896170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</w:t>
      </w:r>
      <w:proofErr w:type="spellStart"/>
      <w:proofErr w:type="gramStart"/>
      <w:r w:rsidRPr="00082FE6">
        <w:rPr>
          <w:sz w:val="36"/>
          <w:szCs w:val="36"/>
          <w:lang w:val="en-IN"/>
        </w:rPr>
        <w:t>ws.onopen</w:t>
      </w:r>
      <w:proofErr w:type="spellEnd"/>
      <w:proofErr w:type="gramEnd"/>
      <w:r w:rsidRPr="00082FE6">
        <w:rPr>
          <w:sz w:val="36"/>
          <w:szCs w:val="36"/>
          <w:lang w:val="en-IN"/>
        </w:rPr>
        <w:t xml:space="preserve"> = () =&gt; {</w:t>
      </w:r>
    </w:p>
    <w:p w14:paraId="006BCBF9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  </w:t>
      </w:r>
      <w:proofErr w:type="spellStart"/>
      <w:proofErr w:type="gramStart"/>
      <w:r w:rsidRPr="00082FE6">
        <w:rPr>
          <w:sz w:val="36"/>
          <w:szCs w:val="36"/>
          <w:lang w:val="en-IN"/>
        </w:rPr>
        <w:t>appendMessage</w:t>
      </w:r>
      <w:proofErr w:type="spellEnd"/>
      <w:r w:rsidRPr="00082FE6">
        <w:rPr>
          <w:sz w:val="36"/>
          <w:szCs w:val="36"/>
          <w:lang w:val="en-IN"/>
        </w:rPr>
        <w:t>(</w:t>
      </w:r>
      <w:proofErr w:type="gramEnd"/>
      <w:r w:rsidRPr="00082FE6">
        <w:rPr>
          <w:sz w:val="36"/>
          <w:szCs w:val="36"/>
          <w:lang w:val="en-IN"/>
        </w:rPr>
        <w:t>"Connected to chat server.");</w:t>
      </w:r>
    </w:p>
    <w:p w14:paraId="427CD178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    };</w:t>
      </w:r>
    </w:p>
    <w:p w14:paraId="497CC368" w14:textId="77777777" w:rsidR="00082FE6" w:rsidRPr="00082FE6" w:rsidRDefault="00082FE6" w:rsidP="00082FE6">
      <w:pPr>
        <w:rPr>
          <w:sz w:val="36"/>
          <w:szCs w:val="36"/>
          <w:lang w:val="en-IN"/>
        </w:rPr>
      </w:pPr>
    </w:p>
    <w:p w14:paraId="526157C7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</w:t>
      </w:r>
      <w:proofErr w:type="spellStart"/>
      <w:proofErr w:type="gramStart"/>
      <w:r w:rsidRPr="00082FE6">
        <w:rPr>
          <w:sz w:val="36"/>
          <w:szCs w:val="36"/>
          <w:lang w:val="en-IN"/>
        </w:rPr>
        <w:t>ws.onmessage</w:t>
      </w:r>
      <w:proofErr w:type="spellEnd"/>
      <w:proofErr w:type="gramEnd"/>
      <w:r w:rsidRPr="00082FE6">
        <w:rPr>
          <w:sz w:val="36"/>
          <w:szCs w:val="36"/>
          <w:lang w:val="en-IN"/>
        </w:rPr>
        <w:t xml:space="preserve"> = event =&gt; {</w:t>
      </w:r>
    </w:p>
    <w:p w14:paraId="7B7155D1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  </w:t>
      </w:r>
      <w:proofErr w:type="spellStart"/>
      <w:r w:rsidRPr="00082FE6">
        <w:rPr>
          <w:sz w:val="36"/>
          <w:szCs w:val="36"/>
          <w:lang w:val="en-IN"/>
        </w:rPr>
        <w:t>appendMessage</w:t>
      </w:r>
      <w:proofErr w:type="spellEnd"/>
      <w:r w:rsidRPr="00082FE6">
        <w:rPr>
          <w:sz w:val="36"/>
          <w:szCs w:val="36"/>
          <w:lang w:val="en-IN"/>
        </w:rPr>
        <w:t>(</w:t>
      </w:r>
      <w:proofErr w:type="spellStart"/>
      <w:r w:rsidRPr="00082FE6">
        <w:rPr>
          <w:sz w:val="36"/>
          <w:szCs w:val="36"/>
          <w:lang w:val="en-IN"/>
        </w:rPr>
        <w:t>event.data</w:t>
      </w:r>
      <w:proofErr w:type="spellEnd"/>
      <w:proofErr w:type="gramStart"/>
      <w:r w:rsidRPr="00082FE6">
        <w:rPr>
          <w:sz w:val="36"/>
          <w:szCs w:val="36"/>
          <w:lang w:val="en-IN"/>
        </w:rPr>
        <w:t>);</w:t>
      </w:r>
      <w:proofErr w:type="gramEnd"/>
    </w:p>
    <w:p w14:paraId="45F61BAD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    };</w:t>
      </w:r>
    </w:p>
    <w:p w14:paraId="0D90934B" w14:textId="77777777" w:rsidR="00082FE6" w:rsidRPr="00082FE6" w:rsidRDefault="00082FE6" w:rsidP="00082FE6">
      <w:pPr>
        <w:rPr>
          <w:sz w:val="36"/>
          <w:szCs w:val="36"/>
          <w:lang w:val="en-IN"/>
        </w:rPr>
      </w:pPr>
    </w:p>
    <w:p w14:paraId="7E6F56BF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</w:t>
      </w:r>
      <w:proofErr w:type="spellStart"/>
      <w:proofErr w:type="gramStart"/>
      <w:r w:rsidRPr="00082FE6">
        <w:rPr>
          <w:sz w:val="36"/>
          <w:szCs w:val="36"/>
          <w:lang w:val="en-IN"/>
        </w:rPr>
        <w:t>ws.onclose</w:t>
      </w:r>
      <w:proofErr w:type="spellEnd"/>
      <w:proofErr w:type="gramEnd"/>
      <w:r w:rsidRPr="00082FE6">
        <w:rPr>
          <w:sz w:val="36"/>
          <w:szCs w:val="36"/>
          <w:lang w:val="en-IN"/>
        </w:rPr>
        <w:t xml:space="preserve"> = () =&gt; {</w:t>
      </w:r>
    </w:p>
    <w:p w14:paraId="105FC790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  </w:t>
      </w:r>
      <w:proofErr w:type="spellStart"/>
      <w:proofErr w:type="gramStart"/>
      <w:r w:rsidRPr="00082FE6">
        <w:rPr>
          <w:sz w:val="36"/>
          <w:szCs w:val="36"/>
          <w:lang w:val="en-IN"/>
        </w:rPr>
        <w:t>appendMessage</w:t>
      </w:r>
      <w:proofErr w:type="spellEnd"/>
      <w:r w:rsidRPr="00082FE6">
        <w:rPr>
          <w:sz w:val="36"/>
          <w:szCs w:val="36"/>
          <w:lang w:val="en-IN"/>
        </w:rPr>
        <w:t>(</w:t>
      </w:r>
      <w:proofErr w:type="gramEnd"/>
      <w:r w:rsidRPr="00082FE6">
        <w:rPr>
          <w:sz w:val="36"/>
          <w:szCs w:val="36"/>
          <w:lang w:val="en-IN"/>
        </w:rPr>
        <w:t>"Disconnected from chat server.");</w:t>
      </w:r>
    </w:p>
    <w:p w14:paraId="4577A1A0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    };</w:t>
      </w:r>
    </w:p>
    <w:p w14:paraId="19804773" w14:textId="77777777" w:rsidR="00082FE6" w:rsidRPr="00082FE6" w:rsidRDefault="00082FE6" w:rsidP="00082FE6">
      <w:pPr>
        <w:rPr>
          <w:sz w:val="36"/>
          <w:szCs w:val="36"/>
          <w:lang w:val="en-IN"/>
        </w:rPr>
      </w:pPr>
    </w:p>
    <w:p w14:paraId="6941D5D3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</w:t>
      </w:r>
      <w:proofErr w:type="spellStart"/>
      <w:r w:rsidRPr="00082FE6">
        <w:rPr>
          <w:sz w:val="36"/>
          <w:szCs w:val="36"/>
          <w:lang w:val="en-IN"/>
        </w:rPr>
        <w:t>sendBtn.onclick</w:t>
      </w:r>
      <w:proofErr w:type="spellEnd"/>
      <w:r w:rsidRPr="00082FE6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082FE6">
        <w:rPr>
          <w:sz w:val="36"/>
          <w:szCs w:val="36"/>
          <w:lang w:val="en-IN"/>
        </w:rPr>
        <w:t>sendMessage</w:t>
      </w:r>
      <w:proofErr w:type="spellEnd"/>
      <w:r w:rsidRPr="00082FE6">
        <w:rPr>
          <w:sz w:val="36"/>
          <w:szCs w:val="36"/>
          <w:lang w:val="en-IN"/>
        </w:rPr>
        <w:t>;</w:t>
      </w:r>
      <w:proofErr w:type="gramEnd"/>
    </w:p>
    <w:p w14:paraId="1DB4F1B2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</w:t>
      </w:r>
      <w:proofErr w:type="spellStart"/>
      <w:proofErr w:type="gramStart"/>
      <w:r w:rsidRPr="00082FE6">
        <w:rPr>
          <w:sz w:val="36"/>
          <w:szCs w:val="36"/>
          <w:lang w:val="en-IN"/>
        </w:rPr>
        <w:t>input.onkeydown</w:t>
      </w:r>
      <w:proofErr w:type="spellEnd"/>
      <w:proofErr w:type="gramEnd"/>
      <w:r w:rsidRPr="00082FE6">
        <w:rPr>
          <w:sz w:val="36"/>
          <w:szCs w:val="36"/>
          <w:lang w:val="en-IN"/>
        </w:rPr>
        <w:t xml:space="preserve"> = (e) =&gt; {</w:t>
      </w:r>
    </w:p>
    <w:p w14:paraId="41A8FEAC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      if (</w:t>
      </w:r>
      <w:proofErr w:type="spellStart"/>
      <w:r w:rsidRPr="00082FE6">
        <w:rPr>
          <w:sz w:val="36"/>
          <w:szCs w:val="36"/>
          <w:lang w:val="en-IN"/>
        </w:rPr>
        <w:t>e.key</w:t>
      </w:r>
      <w:proofErr w:type="spellEnd"/>
      <w:r w:rsidRPr="00082FE6">
        <w:rPr>
          <w:sz w:val="36"/>
          <w:szCs w:val="36"/>
          <w:lang w:val="en-IN"/>
        </w:rPr>
        <w:t xml:space="preserve"> === "Enter") </w:t>
      </w:r>
      <w:proofErr w:type="spellStart"/>
      <w:proofErr w:type="gramStart"/>
      <w:r w:rsidRPr="00082FE6">
        <w:rPr>
          <w:sz w:val="36"/>
          <w:szCs w:val="36"/>
          <w:lang w:val="en-IN"/>
        </w:rPr>
        <w:t>sendMessage</w:t>
      </w:r>
      <w:proofErr w:type="spellEnd"/>
      <w:r w:rsidRPr="00082FE6">
        <w:rPr>
          <w:sz w:val="36"/>
          <w:szCs w:val="36"/>
          <w:lang w:val="en-IN"/>
        </w:rPr>
        <w:t>(</w:t>
      </w:r>
      <w:proofErr w:type="gramEnd"/>
      <w:r w:rsidRPr="00082FE6">
        <w:rPr>
          <w:sz w:val="36"/>
          <w:szCs w:val="36"/>
          <w:lang w:val="en-IN"/>
        </w:rPr>
        <w:t>);</w:t>
      </w:r>
    </w:p>
    <w:p w14:paraId="0B3EF17E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    };</w:t>
      </w:r>
    </w:p>
    <w:p w14:paraId="08C31C8F" w14:textId="77777777" w:rsidR="00082FE6" w:rsidRPr="00082FE6" w:rsidRDefault="00082FE6" w:rsidP="00082FE6">
      <w:pPr>
        <w:rPr>
          <w:sz w:val="36"/>
          <w:szCs w:val="36"/>
          <w:lang w:val="en-IN"/>
        </w:rPr>
      </w:pPr>
    </w:p>
    <w:p w14:paraId="402B4CC0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function </w:t>
      </w:r>
      <w:proofErr w:type="spellStart"/>
      <w:r w:rsidRPr="00082FE6">
        <w:rPr>
          <w:sz w:val="36"/>
          <w:szCs w:val="36"/>
          <w:lang w:val="en-IN"/>
        </w:rPr>
        <w:t>appendMessage</w:t>
      </w:r>
      <w:proofErr w:type="spellEnd"/>
      <w:r w:rsidRPr="00082FE6">
        <w:rPr>
          <w:sz w:val="36"/>
          <w:szCs w:val="36"/>
          <w:lang w:val="en-IN"/>
        </w:rPr>
        <w:t>(message) {</w:t>
      </w:r>
    </w:p>
    <w:p w14:paraId="582C416F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  </w:t>
      </w:r>
      <w:proofErr w:type="spellStart"/>
      <w:r w:rsidRPr="00082FE6">
        <w:rPr>
          <w:sz w:val="36"/>
          <w:szCs w:val="36"/>
          <w:lang w:val="en-IN"/>
        </w:rPr>
        <w:t>const</w:t>
      </w:r>
      <w:proofErr w:type="spellEnd"/>
      <w:r w:rsidRPr="00082FE6">
        <w:rPr>
          <w:sz w:val="36"/>
          <w:szCs w:val="36"/>
          <w:lang w:val="en-IN"/>
        </w:rPr>
        <w:t xml:space="preserve"> p = </w:t>
      </w:r>
      <w:proofErr w:type="spellStart"/>
      <w:proofErr w:type="gramStart"/>
      <w:r w:rsidRPr="00082FE6">
        <w:rPr>
          <w:sz w:val="36"/>
          <w:szCs w:val="36"/>
          <w:lang w:val="en-IN"/>
        </w:rPr>
        <w:t>document.createElement</w:t>
      </w:r>
      <w:proofErr w:type="spellEnd"/>
      <w:proofErr w:type="gramEnd"/>
      <w:r w:rsidRPr="00082FE6">
        <w:rPr>
          <w:sz w:val="36"/>
          <w:szCs w:val="36"/>
          <w:lang w:val="en-IN"/>
        </w:rPr>
        <w:t>("p");</w:t>
      </w:r>
    </w:p>
    <w:p w14:paraId="34D71771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  </w:t>
      </w:r>
      <w:proofErr w:type="spellStart"/>
      <w:proofErr w:type="gramStart"/>
      <w:r w:rsidRPr="00082FE6">
        <w:rPr>
          <w:sz w:val="36"/>
          <w:szCs w:val="36"/>
          <w:lang w:val="en-IN"/>
        </w:rPr>
        <w:t>p.textContent</w:t>
      </w:r>
      <w:proofErr w:type="spellEnd"/>
      <w:proofErr w:type="gramEnd"/>
      <w:r w:rsidRPr="00082FE6">
        <w:rPr>
          <w:sz w:val="36"/>
          <w:szCs w:val="36"/>
          <w:lang w:val="en-IN"/>
        </w:rPr>
        <w:t xml:space="preserve"> = message;</w:t>
      </w:r>
    </w:p>
    <w:p w14:paraId="3AAB14E8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  </w:t>
      </w:r>
      <w:proofErr w:type="spellStart"/>
      <w:r w:rsidRPr="00082FE6">
        <w:rPr>
          <w:sz w:val="36"/>
          <w:szCs w:val="36"/>
          <w:lang w:val="en-IN"/>
        </w:rPr>
        <w:t>messagesDiv.appendChild</w:t>
      </w:r>
      <w:proofErr w:type="spellEnd"/>
      <w:r w:rsidRPr="00082FE6">
        <w:rPr>
          <w:sz w:val="36"/>
          <w:szCs w:val="36"/>
          <w:lang w:val="en-IN"/>
        </w:rPr>
        <w:t>(p</w:t>
      </w:r>
      <w:proofErr w:type="gramStart"/>
      <w:r w:rsidRPr="00082FE6">
        <w:rPr>
          <w:sz w:val="36"/>
          <w:szCs w:val="36"/>
          <w:lang w:val="en-IN"/>
        </w:rPr>
        <w:t>);</w:t>
      </w:r>
      <w:proofErr w:type="gramEnd"/>
    </w:p>
    <w:p w14:paraId="504DCD5D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  </w:t>
      </w:r>
      <w:proofErr w:type="spellStart"/>
      <w:r w:rsidRPr="00082FE6">
        <w:rPr>
          <w:sz w:val="36"/>
          <w:szCs w:val="36"/>
          <w:lang w:val="en-IN"/>
        </w:rPr>
        <w:t>messagesDiv.scrollTop</w:t>
      </w:r>
      <w:proofErr w:type="spellEnd"/>
      <w:r w:rsidRPr="00082FE6">
        <w:rPr>
          <w:sz w:val="36"/>
          <w:szCs w:val="36"/>
          <w:lang w:val="en-IN"/>
        </w:rPr>
        <w:t xml:space="preserve"> = </w:t>
      </w:r>
      <w:proofErr w:type="spellStart"/>
      <w:r w:rsidRPr="00082FE6">
        <w:rPr>
          <w:sz w:val="36"/>
          <w:szCs w:val="36"/>
          <w:lang w:val="en-IN"/>
        </w:rPr>
        <w:t>messagesDiv.</w:t>
      </w:r>
      <w:proofErr w:type="gramStart"/>
      <w:r w:rsidRPr="00082FE6">
        <w:rPr>
          <w:sz w:val="36"/>
          <w:szCs w:val="36"/>
          <w:lang w:val="en-IN"/>
        </w:rPr>
        <w:t>scrollHeight</w:t>
      </w:r>
      <w:proofErr w:type="spellEnd"/>
      <w:r w:rsidRPr="00082FE6">
        <w:rPr>
          <w:sz w:val="36"/>
          <w:szCs w:val="36"/>
          <w:lang w:val="en-IN"/>
        </w:rPr>
        <w:t>;</w:t>
      </w:r>
      <w:proofErr w:type="gramEnd"/>
    </w:p>
    <w:p w14:paraId="53CC54C2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    }</w:t>
      </w:r>
    </w:p>
    <w:p w14:paraId="60DC6680" w14:textId="77777777" w:rsidR="00082FE6" w:rsidRPr="00082FE6" w:rsidRDefault="00082FE6" w:rsidP="00082FE6">
      <w:pPr>
        <w:rPr>
          <w:sz w:val="36"/>
          <w:szCs w:val="36"/>
          <w:lang w:val="en-IN"/>
        </w:rPr>
      </w:pPr>
    </w:p>
    <w:p w14:paraId="0255160B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function </w:t>
      </w:r>
      <w:proofErr w:type="spellStart"/>
      <w:proofErr w:type="gramStart"/>
      <w:r w:rsidRPr="00082FE6">
        <w:rPr>
          <w:sz w:val="36"/>
          <w:szCs w:val="36"/>
          <w:lang w:val="en-IN"/>
        </w:rPr>
        <w:t>sendMessage</w:t>
      </w:r>
      <w:proofErr w:type="spellEnd"/>
      <w:r w:rsidRPr="00082FE6">
        <w:rPr>
          <w:sz w:val="36"/>
          <w:szCs w:val="36"/>
          <w:lang w:val="en-IN"/>
        </w:rPr>
        <w:t>(</w:t>
      </w:r>
      <w:proofErr w:type="gramEnd"/>
      <w:r w:rsidRPr="00082FE6">
        <w:rPr>
          <w:sz w:val="36"/>
          <w:szCs w:val="36"/>
          <w:lang w:val="en-IN"/>
        </w:rPr>
        <w:t>) {</w:t>
      </w:r>
    </w:p>
    <w:p w14:paraId="153B59CC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  </w:t>
      </w:r>
      <w:proofErr w:type="spellStart"/>
      <w:r w:rsidRPr="00082FE6">
        <w:rPr>
          <w:sz w:val="36"/>
          <w:szCs w:val="36"/>
          <w:lang w:val="en-IN"/>
        </w:rPr>
        <w:t>const</w:t>
      </w:r>
      <w:proofErr w:type="spellEnd"/>
      <w:r w:rsidRPr="00082FE6">
        <w:rPr>
          <w:sz w:val="36"/>
          <w:szCs w:val="36"/>
          <w:lang w:val="en-IN"/>
        </w:rPr>
        <w:t xml:space="preserve"> </w:t>
      </w:r>
      <w:proofErr w:type="spellStart"/>
      <w:r w:rsidRPr="00082FE6">
        <w:rPr>
          <w:sz w:val="36"/>
          <w:szCs w:val="36"/>
          <w:lang w:val="en-IN"/>
        </w:rPr>
        <w:t>msg</w:t>
      </w:r>
      <w:proofErr w:type="spellEnd"/>
      <w:r w:rsidRPr="00082FE6">
        <w:rPr>
          <w:sz w:val="36"/>
          <w:szCs w:val="36"/>
          <w:lang w:val="en-IN"/>
        </w:rPr>
        <w:t xml:space="preserve"> = </w:t>
      </w:r>
      <w:proofErr w:type="spellStart"/>
      <w:r w:rsidRPr="00082FE6">
        <w:rPr>
          <w:sz w:val="36"/>
          <w:szCs w:val="36"/>
          <w:lang w:val="en-IN"/>
        </w:rPr>
        <w:t>input.</w:t>
      </w:r>
      <w:proofErr w:type="gramStart"/>
      <w:r w:rsidRPr="00082FE6">
        <w:rPr>
          <w:sz w:val="36"/>
          <w:szCs w:val="36"/>
          <w:lang w:val="en-IN"/>
        </w:rPr>
        <w:t>value.trim</w:t>
      </w:r>
      <w:proofErr w:type="spellEnd"/>
      <w:proofErr w:type="gramEnd"/>
      <w:r w:rsidRPr="00082FE6">
        <w:rPr>
          <w:sz w:val="36"/>
          <w:szCs w:val="36"/>
          <w:lang w:val="en-IN"/>
        </w:rPr>
        <w:t>();</w:t>
      </w:r>
    </w:p>
    <w:p w14:paraId="20F0AAA0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  if </w:t>
      </w:r>
      <w:proofErr w:type="gramStart"/>
      <w:r w:rsidRPr="00082FE6">
        <w:rPr>
          <w:sz w:val="36"/>
          <w:szCs w:val="36"/>
          <w:lang w:val="en-IN"/>
        </w:rPr>
        <w:t>(!</w:t>
      </w:r>
      <w:proofErr w:type="spellStart"/>
      <w:r w:rsidRPr="00082FE6">
        <w:rPr>
          <w:sz w:val="36"/>
          <w:szCs w:val="36"/>
          <w:lang w:val="en-IN"/>
        </w:rPr>
        <w:t>msg</w:t>
      </w:r>
      <w:proofErr w:type="spellEnd"/>
      <w:proofErr w:type="gramEnd"/>
      <w:r w:rsidRPr="00082FE6">
        <w:rPr>
          <w:sz w:val="36"/>
          <w:szCs w:val="36"/>
          <w:lang w:val="en-IN"/>
        </w:rPr>
        <w:t>) return alert("Please enter a non-empty message");</w:t>
      </w:r>
    </w:p>
    <w:p w14:paraId="4BCE797E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  </w:t>
      </w:r>
      <w:proofErr w:type="spellStart"/>
      <w:proofErr w:type="gramStart"/>
      <w:r w:rsidRPr="00082FE6">
        <w:rPr>
          <w:sz w:val="36"/>
          <w:szCs w:val="36"/>
          <w:lang w:val="en-IN"/>
        </w:rPr>
        <w:t>ws.send</w:t>
      </w:r>
      <w:proofErr w:type="spellEnd"/>
      <w:proofErr w:type="gramEnd"/>
      <w:r w:rsidRPr="00082FE6">
        <w:rPr>
          <w:sz w:val="36"/>
          <w:szCs w:val="36"/>
          <w:lang w:val="en-IN"/>
        </w:rPr>
        <w:t>(</w:t>
      </w:r>
      <w:proofErr w:type="spellStart"/>
      <w:r w:rsidRPr="00082FE6">
        <w:rPr>
          <w:sz w:val="36"/>
          <w:szCs w:val="36"/>
          <w:lang w:val="en-IN"/>
        </w:rPr>
        <w:t>msg</w:t>
      </w:r>
      <w:proofErr w:type="spellEnd"/>
      <w:r w:rsidRPr="00082FE6">
        <w:rPr>
          <w:sz w:val="36"/>
          <w:szCs w:val="36"/>
          <w:lang w:val="en-IN"/>
        </w:rPr>
        <w:t>);</w:t>
      </w:r>
    </w:p>
    <w:p w14:paraId="4B17A78C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 xml:space="preserve">      </w:t>
      </w:r>
      <w:proofErr w:type="spellStart"/>
      <w:r w:rsidRPr="00082FE6">
        <w:rPr>
          <w:sz w:val="36"/>
          <w:szCs w:val="36"/>
          <w:lang w:val="en-IN"/>
        </w:rPr>
        <w:t>input.value</w:t>
      </w:r>
      <w:proofErr w:type="spellEnd"/>
      <w:r w:rsidRPr="00082FE6">
        <w:rPr>
          <w:sz w:val="36"/>
          <w:szCs w:val="36"/>
          <w:lang w:val="en-IN"/>
        </w:rPr>
        <w:t xml:space="preserve"> = "</w:t>
      </w:r>
      <w:proofErr w:type="gramStart"/>
      <w:r w:rsidRPr="00082FE6">
        <w:rPr>
          <w:sz w:val="36"/>
          <w:szCs w:val="36"/>
          <w:lang w:val="en-IN"/>
        </w:rPr>
        <w:t>";</w:t>
      </w:r>
      <w:proofErr w:type="gramEnd"/>
    </w:p>
    <w:p w14:paraId="6583785A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    }</w:t>
      </w:r>
    </w:p>
    <w:p w14:paraId="7FAD145F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  &lt;/script&gt;</w:t>
      </w:r>
    </w:p>
    <w:p w14:paraId="2DF36E22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&lt;/body&gt;</w:t>
      </w:r>
    </w:p>
    <w:p w14:paraId="6ED4DE4C" w14:textId="77777777" w:rsidR="00082FE6" w:rsidRPr="00082FE6" w:rsidRDefault="00082FE6" w:rsidP="00082FE6">
      <w:pPr>
        <w:rPr>
          <w:sz w:val="36"/>
          <w:szCs w:val="36"/>
          <w:lang w:val="en-IN"/>
        </w:rPr>
      </w:pPr>
      <w:r w:rsidRPr="00082FE6">
        <w:rPr>
          <w:sz w:val="36"/>
          <w:szCs w:val="36"/>
          <w:lang w:val="en-IN"/>
        </w:rPr>
        <w:t>&lt;/html&gt;</w:t>
      </w:r>
    </w:p>
    <w:p w14:paraId="7761028A" w14:textId="77777777" w:rsidR="00082FE6" w:rsidRPr="00082FE6" w:rsidRDefault="00082FE6" w:rsidP="00082FE6">
      <w:pPr>
        <w:rPr>
          <w:sz w:val="36"/>
          <w:szCs w:val="36"/>
          <w:lang w:val="en-IN"/>
        </w:rPr>
      </w:pPr>
    </w:p>
    <w:p w14:paraId="2F4D7970" w14:textId="77777777" w:rsidR="00082FE6" w:rsidRPr="00C65969" w:rsidRDefault="00082FE6" w:rsidP="00C65969">
      <w:pPr>
        <w:rPr>
          <w:sz w:val="36"/>
          <w:szCs w:val="36"/>
          <w:lang w:val="en-IN"/>
        </w:rPr>
      </w:pPr>
    </w:p>
    <w:p w14:paraId="4D3F9C07" w14:textId="77777777" w:rsidR="00C65969" w:rsidRPr="00C65969" w:rsidRDefault="00C65969" w:rsidP="00C65969">
      <w:pPr>
        <w:rPr>
          <w:sz w:val="36"/>
          <w:szCs w:val="36"/>
          <w:lang w:val="en-IN"/>
        </w:rPr>
      </w:pPr>
    </w:p>
    <w:p w14:paraId="332EF24E" w14:textId="3D294B93" w:rsidR="00C65969" w:rsidRDefault="00082FE6">
      <w:pPr>
        <w:rPr>
          <w:sz w:val="36"/>
          <w:szCs w:val="36"/>
        </w:rPr>
      </w:pPr>
      <w:r w:rsidRPr="00082FE6">
        <w:rPr>
          <w:sz w:val="36"/>
          <w:szCs w:val="36"/>
        </w:rPr>
        <w:drawing>
          <wp:inline distT="0" distB="0" distL="0" distR="0" wp14:anchorId="74451A05" wp14:editId="473831C1">
            <wp:extent cx="5143500" cy="2481593"/>
            <wp:effectExtent l="0" t="0" r="0" b="0"/>
            <wp:docPr id="22794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47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865" cy="249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1654" w14:textId="77777777" w:rsidR="00082FE6" w:rsidRDefault="00082FE6">
      <w:pPr>
        <w:rPr>
          <w:sz w:val="36"/>
          <w:szCs w:val="36"/>
        </w:rPr>
      </w:pPr>
    </w:p>
    <w:p w14:paraId="2A04FCD6" w14:textId="55749EFD" w:rsidR="00082FE6" w:rsidRDefault="00082FE6">
      <w:pPr>
        <w:rPr>
          <w:sz w:val="36"/>
          <w:szCs w:val="36"/>
        </w:rPr>
      </w:pPr>
      <w:r>
        <w:rPr>
          <w:sz w:val="36"/>
          <w:szCs w:val="36"/>
        </w:rPr>
        <w:t>4.</w:t>
      </w:r>
    </w:p>
    <w:p w14:paraId="1B8B5C5A" w14:textId="77777777" w:rsidR="00082FE6" w:rsidRDefault="00082FE6">
      <w:pPr>
        <w:rPr>
          <w:sz w:val="36"/>
          <w:szCs w:val="36"/>
        </w:rPr>
      </w:pPr>
    </w:p>
    <w:p w14:paraId="6C02EACA" w14:textId="77777777" w:rsidR="00082FE6" w:rsidRDefault="00082FE6">
      <w:pPr>
        <w:rPr>
          <w:sz w:val="36"/>
          <w:szCs w:val="36"/>
        </w:rPr>
      </w:pPr>
    </w:p>
    <w:p w14:paraId="3428EC96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interface Article {</w:t>
      </w:r>
    </w:p>
    <w:p w14:paraId="210909E4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title: </w:t>
      </w:r>
      <w:proofErr w:type="gramStart"/>
      <w:r w:rsidRPr="00802777">
        <w:rPr>
          <w:sz w:val="36"/>
          <w:szCs w:val="36"/>
          <w:lang w:val="en-IN"/>
        </w:rPr>
        <w:t>string;</w:t>
      </w:r>
      <w:proofErr w:type="gramEnd"/>
    </w:p>
    <w:p w14:paraId="72CD29AC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content: </w:t>
      </w:r>
      <w:proofErr w:type="gramStart"/>
      <w:r w:rsidRPr="00802777">
        <w:rPr>
          <w:sz w:val="36"/>
          <w:szCs w:val="36"/>
          <w:lang w:val="en-IN"/>
        </w:rPr>
        <w:t>string;</w:t>
      </w:r>
      <w:proofErr w:type="gramEnd"/>
    </w:p>
    <w:p w14:paraId="43C48E04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}</w:t>
      </w:r>
    </w:p>
    <w:p w14:paraId="668903E5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31675D3B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// Create 15 dummy articles</w:t>
      </w:r>
    </w:p>
    <w:p w14:paraId="65706FA1" w14:textId="77777777" w:rsidR="00802777" w:rsidRPr="00802777" w:rsidRDefault="00802777" w:rsidP="00802777">
      <w:pPr>
        <w:rPr>
          <w:sz w:val="36"/>
          <w:szCs w:val="36"/>
          <w:lang w:val="en-IN"/>
        </w:rPr>
      </w:pPr>
      <w:proofErr w:type="spellStart"/>
      <w:r w:rsidRPr="00802777">
        <w:rPr>
          <w:sz w:val="36"/>
          <w:szCs w:val="36"/>
          <w:lang w:val="en-IN"/>
        </w:rPr>
        <w:t>const</w:t>
      </w:r>
      <w:proofErr w:type="spellEnd"/>
      <w:r w:rsidRPr="00802777">
        <w:rPr>
          <w:sz w:val="36"/>
          <w:szCs w:val="36"/>
          <w:lang w:val="en-IN"/>
        </w:rPr>
        <w:t xml:space="preserve"> articles: </w:t>
      </w:r>
      <w:proofErr w:type="gramStart"/>
      <w:r w:rsidRPr="00802777">
        <w:rPr>
          <w:sz w:val="36"/>
          <w:szCs w:val="36"/>
          <w:lang w:val="en-IN"/>
        </w:rPr>
        <w:t>Article[</w:t>
      </w:r>
      <w:proofErr w:type="gramEnd"/>
      <w:r w:rsidRPr="00802777">
        <w:rPr>
          <w:sz w:val="36"/>
          <w:szCs w:val="36"/>
          <w:lang w:val="en-IN"/>
        </w:rPr>
        <w:t>] = [</w:t>
      </w:r>
    </w:p>
    <w:p w14:paraId="25777378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{ title</w:t>
      </w:r>
      <w:proofErr w:type="gramEnd"/>
      <w:r w:rsidRPr="00802777">
        <w:rPr>
          <w:sz w:val="36"/>
          <w:szCs w:val="36"/>
          <w:lang w:val="en-IN"/>
        </w:rPr>
        <w:t>: "TypeScript Basics", content: "Introduction to TypeScript, its benefits, and basic types." },</w:t>
      </w:r>
    </w:p>
    <w:p w14:paraId="72957F5C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{ title</w:t>
      </w:r>
      <w:proofErr w:type="gramEnd"/>
      <w:r w:rsidRPr="00802777">
        <w:rPr>
          <w:sz w:val="36"/>
          <w:szCs w:val="36"/>
          <w:lang w:val="en-IN"/>
        </w:rPr>
        <w:t>: "Understanding Interfaces", content: "How interfaces define object shapes in TypeScript." },</w:t>
      </w:r>
    </w:p>
    <w:p w14:paraId="6C43D22C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{ title</w:t>
      </w:r>
      <w:proofErr w:type="gramEnd"/>
      <w:r w:rsidRPr="00802777">
        <w:rPr>
          <w:sz w:val="36"/>
          <w:szCs w:val="36"/>
          <w:lang w:val="en-IN"/>
        </w:rPr>
        <w:t>: "Advanced Types", content: "Exploring union, intersection, and mapped types." },</w:t>
      </w:r>
    </w:p>
    <w:p w14:paraId="00E2D59A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{ title</w:t>
      </w:r>
      <w:proofErr w:type="gramEnd"/>
      <w:r w:rsidRPr="00802777">
        <w:rPr>
          <w:sz w:val="36"/>
          <w:szCs w:val="36"/>
          <w:lang w:val="en-IN"/>
        </w:rPr>
        <w:t>: "TypeScript and DOM", content: "Manipulating the DOM safely with TypeScript." },</w:t>
      </w:r>
    </w:p>
    <w:p w14:paraId="192932EA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{ title</w:t>
      </w:r>
      <w:proofErr w:type="gramEnd"/>
      <w:r w:rsidRPr="00802777">
        <w:rPr>
          <w:sz w:val="36"/>
          <w:szCs w:val="36"/>
          <w:lang w:val="en-IN"/>
        </w:rPr>
        <w:t>: "Generics in TypeScript", content: "Writing reusable components with generics." },</w:t>
      </w:r>
    </w:p>
    <w:p w14:paraId="5C92F6CD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{ title</w:t>
      </w:r>
      <w:proofErr w:type="gramEnd"/>
      <w:r w:rsidRPr="00802777">
        <w:rPr>
          <w:sz w:val="36"/>
          <w:szCs w:val="36"/>
          <w:lang w:val="en-IN"/>
        </w:rPr>
        <w:t xml:space="preserve">: "TypeScript Enums", content: "Defining </w:t>
      </w:r>
      <w:proofErr w:type="spellStart"/>
      <w:r w:rsidRPr="00802777">
        <w:rPr>
          <w:sz w:val="36"/>
          <w:szCs w:val="36"/>
          <w:lang w:val="en-IN"/>
        </w:rPr>
        <w:t>enums</w:t>
      </w:r>
      <w:proofErr w:type="spellEnd"/>
      <w:r w:rsidRPr="00802777">
        <w:rPr>
          <w:sz w:val="36"/>
          <w:szCs w:val="36"/>
          <w:lang w:val="en-IN"/>
        </w:rPr>
        <w:t xml:space="preserve"> for better code clarity." },</w:t>
      </w:r>
    </w:p>
    <w:p w14:paraId="0D12F9DE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{ title</w:t>
      </w:r>
      <w:proofErr w:type="gramEnd"/>
      <w:r w:rsidRPr="00802777">
        <w:rPr>
          <w:sz w:val="36"/>
          <w:szCs w:val="36"/>
          <w:lang w:val="en-IN"/>
        </w:rPr>
        <w:t>: "Modules and Namespaces", content: "Organizing code with modules and namespaces." },</w:t>
      </w:r>
    </w:p>
    <w:p w14:paraId="2C087E49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{ title</w:t>
      </w:r>
      <w:proofErr w:type="gramEnd"/>
      <w:r w:rsidRPr="00802777">
        <w:rPr>
          <w:sz w:val="36"/>
          <w:szCs w:val="36"/>
          <w:lang w:val="en-IN"/>
        </w:rPr>
        <w:t>: "Async Programming", content: "Handling async operations using Promises and async/await." },</w:t>
      </w:r>
    </w:p>
    <w:p w14:paraId="5CE178AE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{ title</w:t>
      </w:r>
      <w:proofErr w:type="gramEnd"/>
      <w:r w:rsidRPr="00802777">
        <w:rPr>
          <w:sz w:val="36"/>
          <w:szCs w:val="36"/>
          <w:lang w:val="en-IN"/>
        </w:rPr>
        <w:t>: "Decorators in TypeScript", content: "Meta-programming with decorators." },</w:t>
      </w:r>
    </w:p>
    <w:p w14:paraId="50DF93F6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{ title</w:t>
      </w:r>
      <w:proofErr w:type="gramEnd"/>
      <w:r w:rsidRPr="00802777">
        <w:rPr>
          <w:sz w:val="36"/>
          <w:szCs w:val="36"/>
          <w:lang w:val="en-IN"/>
        </w:rPr>
        <w:t>: "Type Assertions", content: "Overriding inferred types using assertions." },</w:t>
      </w:r>
    </w:p>
    <w:p w14:paraId="2C3C1BA9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{ title</w:t>
      </w:r>
      <w:proofErr w:type="gramEnd"/>
      <w:r w:rsidRPr="00802777">
        <w:rPr>
          <w:sz w:val="36"/>
          <w:szCs w:val="36"/>
          <w:lang w:val="en-IN"/>
        </w:rPr>
        <w:t>: "Working with Classes", content: "OOP concepts in TypeScript with classes and inheritance." },</w:t>
      </w:r>
    </w:p>
    <w:p w14:paraId="18FDED53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{ title</w:t>
      </w:r>
      <w:proofErr w:type="gramEnd"/>
      <w:r w:rsidRPr="00802777">
        <w:rPr>
          <w:sz w:val="36"/>
          <w:szCs w:val="36"/>
          <w:lang w:val="en-IN"/>
        </w:rPr>
        <w:t xml:space="preserve">: "TypeScript Configuration", content: "Customizing compiler options in </w:t>
      </w:r>
      <w:proofErr w:type="spellStart"/>
      <w:r w:rsidRPr="00802777">
        <w:rPr>
          <w:sz w:val="36"/>
          <w:szCs w:val="36"/>
          <w:lang w:val="en-IN"/>
        </w:rPr>
        <w:t>tsconfig.json</w:t>
      </w:r>
      <w:proofErr w:type="spellEnd"/>
      <w:r w:rsidRPr="00802777">
        <w:rPr>
          <w:sz w:val="36"/>
          <w:szCs w:val="36"/>
          <w:lang w:val="en-IN"/>
        </w:rPr>
        <w:t>." },</w:t>
      </w:r>
    </w:p>
    <w:p w14:paraId="60865534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{ title</w:t>
      </w:r>
      <w:proofErr w:type="gramEnd"/>
      <w:r w:rsidRPr="00802777">
        <w:rPr>
          <w:sz w:val="36"/>
          <w:szCs w:val="36"/>
          <w:lang w:val="en-IN"/>
        </w:rPr>
        <w:t>: "Error Handling", content: "Catching and managing errors in TypeScript apps." },</w:t>
      </w:r>
    </w:p>
    <w:p w14:paraId="1C7F93BE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{ title</w:t>
      </w:r>
      <w:proofErr w:type="gramEnd"/>
      <w:r w:rsidRPr="00802777">
        <w:rPr>
          <w:sz w:val="36"/>
          <w:szCs w:val="36"/>
          <w:lang w:val="en-IN"/>
        </w:rPr>
        <w:t>: "Testing TypeScript", content: "Writing tests using Jest or Mocha." },</w:t>
      </w:r>
    </w:p>
    <w:p w14:paraId="6553B06B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{ title</w:t>
      </w:r>
      <w:proofErr w:type="gramEnd"/>
      <w:r w:rsidRPr="00802777">
        <w:rPr>
          <w:sz w:val="36"/>
          <w:szCs w:val="36"/>
          <w:lang w:val="en-IN"/>
        </w:rPr>
        <w:t>: "Deploying TypeScript Apps", content: "Best practices for deployment and bundling." }</w:t>
      </w:r>
    </w:p>
    <w:p w14:paraId="56A3F540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];</w:t>
      </w:r>
    </w:p>
    <w:p w14:paraId="6B04862B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279C0B5F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// Constants for pagination</w:t>
      </w:r>
    </w:p>
    <w:p w14:paraId="286CF6C8" w14:textId="77777777" w:rsidR="00802777" w:rsidRPr="00802777" w:rsidRDefault="00802777" w:rsidP="00802777">
      <w:pPr>
        <w:rPr>
          <w:sz w:val="36"/>
          <w:szCs w:val="36"/>
          <w:lang w:val="en-IN"/>
        </w:rPr>
      </w:pPr>
      <w:proofErr w:type="spellStart"/>
      <w:r w:rsidRPr="00802777">
        <w:rPr>
          <w:sz w:val="36"/>
          <w:szCs w:val="36"/>
          <w:lang w:val="en-IN"/>
        </w:rPr>
        <w:t>const</w:t>
      </w:r>
      <w:proofErr w:type="spellEnd"/>
      <w:r w:rsidRPr="00802777">
        <w:rPr>
          <w:sz w:val="36"/>
          <w:szCs w:val="36"/>
          <w:lang w:val="en-IN"/>
        </w:rPr>
        <w:t xml:space="preserve"> ARTICLES_PER_LOAD = </w:t>
      </w:r>
      <w:proofErr w:type="gramStart"/>
      <w:r w:rsidRPr="00802777">
        <w:rPr>
          <w:sz w:val="36"/>
          <w:szCs w:val="36"/>
          <w:lang w:val="en-IN"/>
        </w:rPr>
        <w:t>5;</w:t>
      </w:r>
      <w:proofErr w:type="gramEnd"/>
    </w:p>
    <w:p w14:paraId="77442421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0C2AFF27" w14:textId="77777777" w:rsidR="00802777" w:rsidRPr="00802777" w:rsidRDefault="00802777" w:rsidP="00802777">
      <w:pPr>
        <w:rPr>
          <w:sz w:val="36"/>
          <w:szCs w:val="36"/>
          <w:lang w:val="en-IN"/>
        </w:rPr>
      </w:pPr>
      <w:proofErr w:type="spellStart"/>
      <w:r w:rsidRPr="00802777">
        <w:rPr>
          <w:sz w:val="36"/>
          <w:szCs w:val="36"/>
          <w:lang w:val="en-IN"/>
        </w:rPr>
        <w:t>const</w:t>
      </w:r>
      <w:proofErr w:type="spellEnd"/>
      <w:r w:rsidRPr="00802777">
        <w:rPr>
          <w:sz w:val="36"/>
          <w:szCs w:val="36"/>
          <w:lang w:val="en-IN"/>
        </w:rPr>
        <w:t xml:space="preserve"> container = </w:t>
      </w:r>
      <w:proofErr w:type="spellStart"/>
      <w:proofErr w:type="gramStart"/>
      <w:r w:rsidRPr="00802777">
        <w:rPr>
          <w:sz w:val="36"/>
          <w:szCs w:val="36"/>
          <w:lang w:val="en-IN"/>
        </w:rPr>
        <w:t>document.getElementById</w:t>
      </w:r>
      <w:proofErr w:type="spellEnd"/>
      <w:proofErr w:type="gramEnd"/>
      <w:r w:rsidRPr="00802777">
        <w:rPr>
          <w:sz w:val="36"/>
          <w:szCs w:val="36"/>
          <w:lang w:val="en-IN"/>
        </w:rPr>
        <w:t xml:space="preserve">('articles-container') as </w:t>
      </w:r>
      <w:proofErr w:type="spellStart"/>
      <w:r w:rsidRPr="00802777">
        <w:rPr>
          <w:sz w:val="36"/>
          <w:szCs w:val="36"/>
          <w:lang w:val="en-IN"/>
        </w:rPr>
        <w:t>HTMLDivElement</w:t>
      </w:r>
      <w:proofErr w:type="spellEnd"/>
      <w:r w:rsidRPr="00802777">
        <w:rPr>
          <w:sz w:val="36"/>
          <w:szCs w:val="36"/>
          <w:lang w:val="en-IN"/>
        </w:rPr>
        <w:t>;</w:t>
      </w:r>
    </w:p>
    <w:p w14:paraId="688B23B4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3CE5947F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let </w:t>
      </w:r>
      <w:proofErr w:type="spellStart"/>
      <w:r w:rsidRPr="00802777">
        <w:rPr>
          <w:sz w:val="36"/>
          <w:szCs w:val="36"/>
          <w:lang w:val="en-IN"/>
        </w:rPr>
        <w:t>currentIndex</w:t>
      </w:r>
      <w:proofErr w:type="spellEnd"/>
      <w:r w:rsidRPr="00802777">
        <w:rPr>
          <w:sz w:val="36"/>
          <w:szCs w:val="36"/>
          <w:lang w:val="en-IN"/>
        </w:rPr>
        <w:t xml:space="preserve"> = </w:t>
      </w:r>
      <w:proofErr w:type="gramStart"/>
      <w:r w:rsidRPr="00802777">
        <w:rPr>
          <w:sz w:val="36"/>
          <w:szCs w:val="36"/>
          <w:lang w:val="en-IN"/>
        </w:rPr>
        <w:t>0;</w:t>
      </w:r>
      <w:proofErr w:type="gramEnd"/>
    </w:p>
    <w:p w14:paraId="4E7E9963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let </w:t>
      </w:r>
      <w:proofErr w:type="spellStart"/>
      <w:r w:rsidRPr="00802777">
        <w:rPr>
          <w:sz w:val="36"/>
          <w:szCs w:val="36"/>
          <w:lang w:val="en-IN"/>
        </w:rPr>
        <w:t>isLoading</w:t>
      </w:r>
      <w:proofErr w:type="spellEnd"/>
      <w:r w:rsidRPr="00802777">
        <w:rPr>
          <w:sz w:val="36"/>
          <w:szCs w:val="36"/>
          <w:lang w:val="en-IN"/>
        </w:rPr>
        <w:t xml:space="preserve"> = </w:t>
      </w:r>
      <w:proofErr w:type="gramStart"/>
      <w:r w:rsidRPr="00802777">
        <w:rPr>
          <w:sz w:val="36"/>
          <w:szCs w:val="36"/>
          <w:lang w:val="en-IN"/>
        </w:rPr>
        <w:t>false;</w:t>
      </w:r>
      <w:proofErr w:type="gramEnd"/>
    </w:p>
    <w:p w14:paraId="69CF4F37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511EF288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function </w:t>
      </w:r>
      <w:proofErr w:type="spellStart"/>
      <w:proofErr w:type="gramStart"/>
      <w:r w:rsidRPr="00802777">
        <w:rPr>
          <w:sz w:val="36"/>
          <w:szCs w:val="36"/>
          <w:lang w:val="en-IN"/>
        </w:rPr>
        <w:t>renderArticles</w:t>
      </w:r>
      <w:proofErr w:type="spellEnd"/>
      <w:r w:rsidRPr="00802777">
        <w:rPr>
          <w:sz w:val="36"/>
          <w:szCs w:val="36"/>
          <w:lang w:val="en-IN"/>
        </w:rPr>
        <w:t>(</w:t>
      </w:r>
      <w:proofErr w:type="gramEnd"/>
      <w:r w:rsidRPr="00802777">
        <w:rPr>
          <w:sz w:val="36"/>
          <w:szCs w:val="36"/>
          <w:lang w:val="en-IN"/>
        </w:rPr>
        <w:t>): void {</w:t>
      </w:r>
    </w:p>
    <w:p w14:paraId="2B4B276B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if (</w:t>
      </w:r>
      <w:proofErr w:type="spellStart"/>
      <w:r w:rsidRPr="00802777">
        <w:rPr>
          <w:sz w:val="36"/>
          <w:szCs w:val="36"/>
          <w:lang w:val="en-IN"/>
        </w:rPr>
        <w:t>currentIndex</w:t>
      </w:r>
      <w:proofErr w:type="spellEnd"/>
      <w:r w:rsidRPr="00802777">
        <w:rPr>
          <w:sz w:val="36"/>
          <w:szCs w:val="36"/>
          <w:lang w:val="en-IN"/>
        </w:rPr>
        <w:t xml:space="preserve"> &gt;= </w:t>
      </w:r>
      <w:proofErr w:type="spellStart"/>
      <w:proofErr w:type="gramStart"/>
      <w:r w:rsidRPr="00802777">
        <w:rPr>
          <w:sz w:val="36"/>
          <w:szCs w:val="36"/>
          <w:lang w:val="en-IN"/>
        </w:rPr>
        <w:t>articles.length</w:t>
      </w:r>
      <w:proofErr w:type="spellEnd"/>
      <w:proofErr w:type="gramEnd"/>
      <w:r w:rsidRPr="00802777">
        <w:rPr>
          <w:sz w:val="36"/>
          <w:szCs w:val="36"/>
          <w:lang w:val="en-IN"/>
        </w:rPr>
        <w:t>) {</w:t>
      </w:r>
    </w:p>
    <w:p w14:paraId="7D340FCE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  // No more articles to load</w:t>
      </w:r>
    </w:p>
    <w:p w14:paraId="514F4D2B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</w:t>
      </w:r>
      <w:proofErr w:type="gramStart"/>
      <w:r w:rsidRPr="00802777">
        <w:rPr>
          <w:sz w:val="36"/>
          <w:szCs w:val="36"/>
          <w:lang w:val="en-IN"/>
        </w:rPr>
        <w:t>return;</w:t>
      </w:r>
      <w:proofErr w:type="gramEnd"/>
    </w:p>
    <w:p w14:paraId="6A5043DC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}</w:t>
      </w:r>
    </w:p>
    <w:p w14:paraId="24483593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013C1C67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spellStart"/>
      <w:r w:rsidRPr="00802777">
        <w:rPr>
          <w:sz w:val="36"/>
          <w:szCs w:val="36"/>
          <w:lang w:val="en-IN"/>
        </w:rPr>
        <w:t>isLoading</w:t>
      </w:r>
      <w:proofErr w:type="spellEnd"/>
      <w:r w:rsidRPr="00802777">
        <w:rPr>
          <w:sz w:val="36"/>
          <w:szCs w:val="36"/>
          <w:lang w:val="en-IN"/>
        </w:rPr>
        <w:t xml:space="preserve"> = </w:t>
      </w:r>
      <w:proofErr w:type="gramStart"/>
      <w:r w:rsidRPr="00802777">
        <w:rPr>
          <w:sz w:val="36"/>
          <w:szCs w:val="36"/>
          <w:lang w:val="en-IN"/>
        </w:rPr>
        <w:t>true;</w:t>
      </w:r>
      <w:proofErr w:type="gramEnd"/>
    </w:p>
    <w:p w14:paraId="7A1A4048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5C20F215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// Simulate async loading delay</w:t>
      </w:r>
    </w:p>
    <w:p w14:paraId="76F3F29B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spellStart"/>
      <w:proofErr w:type="gramStart"/>
      <w:r w:rsidRPr="00802777">
        <w:rPr>
          <w:sz w:val="36"/>
          <w:szCs w:val="36"/>
          <w:lang w:val="en-IN"/>
        </w:rPr>
        <w:t>setTimeout</w:t>
      </w:r>
      <w:proofErr w:type="spellEnd"/>
      <w:r w:rsidRPr="00802777">
        <w:rPr>
          <w:sz w:val="36"/>
          <w:szCs w:val="36"/>
          <w:lang w:val="en-IN"/>
        </w:rPr>
        <w:t>(</w:t>
      </w:r>
      <w:proofErr w:type="gramEnd"/>
      <w:r w:rsidRPr="00802777">
        <w:rPr>
          <w:sz w:val="36"/>
          <w:szCs w:val="36"/>
          <w:lang w:val="en-IN"/>
        </w:rPr>
        <w:t>() =&gt; {</w:t>
      </w:r>
    </w:p>
    <w:p w14:paraId="07AF227E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</w:t>
      </w:r>
      <w:proofErr w:type="spellStart"/>
      <w:r w:rsidRPr="00802777">
        <w:rPr>
          <w:sz w:val="36"/>
          <w:szCs w:val="36"/>
          <w:lang w:val="en-IN"/>
        </w:rPr>
        <w:t>const</w:t>
      </w:r>
      <w:proofErr w:type="spellEnd"/>
      <w:r w:rsidRPr="00802777">
        <w:rPr>
          <w:sz w:val="36"/>
          <w:szCs w:val="36"/>
          <w:lang w:val="en-IN"/>
        </w:rPr>
        <w:t xml:space="preserve"> </w:t>
      </w:r>
      <w:proofErr w:type="spellStart"/>
      <w:r w:rsidRPr="00802777">
        <w:rPr>
          <w:sz w:val="36"/>
          <w:szCs w:val="36"/>
          <w:lang w:val="en-IN"/>
        </w:rPr>
        <w:t>nextArticles</w:t>
      </w:r>
      <w:proofErr w:type="spellEnd"/>
      <w:r w:rsidRPr="00802777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802777">
        <w:rPr>
          <w:sz w:val="36"/>
          <w:szCs w:val="36"/>
          <w:lang w:val="en-IN"/>
        </w:rPr>
        <w:t>articles.slice</w:t>
      </w:r>
      <w:proofErr w:type="spellEnd"/>
      <w:proofErr w:type="gramEnd"/>
      <w:r w:rsidRPr="00802777">
        <w:rPr>
          <w:sz w:val="36"/>
          <w:szCs w:val="36"/>
          <w:lang w:val="en-IN"/>
        </w:rPr>
        <w:t>(</w:t>
      </w:r>
      <w:proofErr w:type="spellStart"/>
      <w:r w:rsidRPr="00802777">
        <w:rPr>
          <w:sz w:val="36"/>
          <w:szCs w:val="36"/>
          <w:lang w:val="en-IN"/>
        </w:rPr>
        <w:t>currentIndex</w:t>
      </w:r>
      <w:proofErr w:type="spellEnd"/>
      <w:r w:rsidRPr="00802777">
        <w:rPr>
          <w:sz w:val="36"/>
          <w:szCs w:val="36"/>
          <w:lang w:val="en-IN"/>
        </w:rPr>
        <w:t xml:space="preserve">, </w:t>
      </w:r>
      <w:proofErr w:type="spellStart"/>
      <w:r w:rsidRPr="00802777">
        <w:rPr>
          <w:sz w:val="36"/>
          <w:szCs w:val="36"/>
          <w:lang w:val="en-IN"/>
        </w:rPr>
        <w:t>currentIndex</w:t>
      </w:r>
      <w:proofErr w:type="spellEnd"/>
      <w:r w:rsidRPr="00802777">
        <w:rPr>
          <w:sz w:val="36"/>
          <w:szCs w:val="36"/>
          <w:lang w:val="en-IN"/>
        </w:rPr>
        <w:t xml:space="preserve"> + ARTICLES_PER_LOAD);</w:t>
      </w:r>
    </w:p>
    <w:p w14:paraId="64CAEAC0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</w:t>
      </w:r>
      <w:proofErr w:type="spellStart"/>
      <w:r w:rsidRPr="00802777">
        <w:rPr>
          <w:sz w:val="36"/>
          <w:szCs w:val="36"/>
          <w:lang w:val="en-IN"/>
        </w:rPr>
        <w:t>nextArticles.forEach</w:t>
      </w:r>
      <w:proofErr w:type="spellEnd"/>
      <w:r w:rsidRPr="00802777">
        <w:rPr>
          <w:sz w:val="36"/>
          <w:szCs w:val="36"/>
          <w:lang w:val="en-IN"/>
        </w:rPr>
        <w:t>(article =&gt; {</w:t>
      </w:r>
    </w:p>
    <w:p w14:paraId="579CC3AE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  </w:t>
      </w:r>
      <w:proofErr w:type="spellStart"/>
      <w:r w:rsidRPr="00802777">
        <w:rPr>
          <w:sz w:val="36"/>
          <w:szCs w:val="36"/>
          <w:lang w:val="en-IN"/>
        </w:rPr>
        <w:t>const</w:t>
      </w:r>
      <w:proofErr w:type="spellEnd"/>
      <w:r w:rsidRPr="00802777">
        <w:rPr>
          <w:sz w:val="36"/>
          <w:szCs w:val="36"/>
          <w:lang w:val="en-IN"/>
        </w:rPr>
        <w:t xml:space="preserve"> </w:t>
      </w:r>
      <w:proofErr w:type="spellStart"/>
      <w:r w:rsidRPr="00802777">
        <w:rPr>
          <w:sz w:val="36"/>
          <w:szCs w:val="36"/>
          <w:lang w:val="en-IN"/>
        </w:rPr>
        <w:t>articleDiv</w:t>
      </w:r>
      <w:proofErr w:type="spellEnd"/>
      <w:r w:rsidRPr="00802777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802777">
        <w:rPr>
          <w:sz w:val="36"/>
          <w:szCs w:val="36"/>
          <w:lang w:val="en-IN"/>
        </w:rPr>
        <w:t>document.createElement</w:t>
      </w:r>
      <w:proofErr w:type="spellEnd"/>
      <w:proofErr w:type="gramEnd"/>
      <w:r w:rsidRPr="00802777">
        <w:rPr>
          <w:sz w:val="36"/>
          <w:szCs w:val="36"/>
          <w:lang w:val="en-IN"/>
        </w:rPr>
        <w:t>('div');</w:t>
      </w:r>
    </w:p>
    <w:p w14:paraId="340BD4AF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  </w:t>
      </w:r>
      <w:proofErr w:type="spellStart"/>
      <w:r w:rsidRPr="00802777">
        <w:rPr>
          <w:sz w:val="36"/>
          <w:szCs w:val="36"/>
          <w:lang w:val="en-IN"/>
        </w:rPr>
        <w:t>articleDiv.className</w:t>
      </w:r>
      <w:proofErr w:type="spellEnd"/>
      <w:r w:rsidRPr="00802777">
        <w:rPr>
          <w:sz w:val="36"/>
          <w:szCs w:val="36"/>
          <w:lang w:val="en-IN"/>
        </w:rPr>
        <w:t xml:space="preserve"> = 'article</w:t>
      </w:r>
      <w:proofErr w:type="gramStart"/>
      <w:r w:rsidRPr="00802777">
        <w:rPr>
          <w:sz w:val="36"/>
          <w:szCs w:val="36"/>
          <w:lang w:val="en-IN"/>
        </w:rPr>
        <w:t>';</w:t>
      </w:r>
      <w:proofErr w:type="gramEnd"/>
    </w:p>
    <w:p w14:paraId="44EB1BAF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0A91E7D0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  </w:t>
      </w:r>
      <w:proofErr w:type="spellStart"/>
      <w:r w:rsidRPr="00802777">
        <w:rPr>
          <w:sz w:val="36"/>
          <w:szCs w:val="36"/>
          <w:lang w:val="en-IN"/>
        </w:rPr>
        <w:t>const</w:t>
      </w:r>
      <w:proofErr w:type="spellEnd"/>
      <w:r w:rsidRPr="00802777">
        <w:rPr>
          <w:sz w:val="36"/>
          <w:szCs w:val="36"/>
          <w:lang w:val="en-IN"/>
        </w:rPr>
        <w:t xml:space="preserve"> title = </w:t>
      </w:r>
      <w:proofErr w:type="spellStart"/>
      <w:proofErr w:type="gramStart"/>
      <w:r w:rsidRPr="00802777">
        <w:rPr>
          <w:sz w:val="36"/>
          <w:szCs w:val="36"/>
          <w:lang w:val="en-IN"/>
        </w:rPr>
        <w:t>document.createElement</w:t>
      </w:r>
      <w:proofErr w:type="spellEnd"/>
      <w:proofErr w:type="gramEnd"/>
      <w:r w:rsidRPr="00802777">
        <w:rPr>
          <w:sz w:val="36"/>
          <w:szCs w:val="36"/>
          <w:lang w:val="en-IN"/>
        </w:rPr>
        <w:t>('h2');</w:t>
      </w:r>
    </w:p>
    <w:p w14:paraId="1A76C4DF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  </w:t>
      </w:r>
      <w:proofErr w:type="spellStart"/>
      <w:proofErr w:type="gramStart"/>
      <w:r w:rsidRPr="00802777">
        <w:rPr>
          <w:sz w:val="36"/>
          <w:szCs w:val="36"/>
          <w:lang w:val="en-IN"/>
        </w:rPr>
        <w:t>title.textContent</w:t>
      </w:r>
      <w:proofErr w:type="spellEnd"/>
      <w:proofErr w:type="gramEnd"/>
      <w:r w:rsidRPr="00802777">
        <w:rPr>
          <w:sz w:val="36"/>
          <w:szCs w:val="36"/>
          <w:lang w:val="en-IN"/>
        </w:rPr>
        <w:t xml:space="preserve"> = </w:t>
      </w:r>
      <w:proofErr w:type="spellStart"/>
      <w:r w:rsidRPr="00802777">
        <w:rPr>
          <w:sz w:val="36"/>
          <w:szCs w:val="36"/>
          <w:lang w:val="en-IN"/>
        </w:rPr>
        <w:t>article.title</w:t>
      </w:r>
      <w:proofErr w:type="spellEnd"/>
      <w:r w:rsidRPr="00802777">
        <w:rPr>
          <w:sz w:val="36"/>
          <w:szCs w:val="36"/>
          <w:lang w:val="en-IN"/>
        </w:rPr>
        <w:t>;</w:t>
      </w:r>
    </w:p>
    <w:p w14:paraId="596B5C3A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06BE0646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  </w:t>
      </w:r>
      <w:proofErr w:type="spellStart"/>
      <w:r w:rsidRPr="00802777">
        <w:rPr>
          <w:sz w:val="36"/>
          <w:szCs w:val="36"/>
          <w:lang w:val="en-IN"/>
        </w:rPr>
        <w:t>const</w:t>
      </w:r>
      <w:proofErr w:type="spellEnd"/>
      <w:r w:rsidRPr="00802777">
        <w:rPr>
          <w:sz w:val="36"/>
          <w:szCs w:val="36"/>
          <w:lang w:val="en-IN"/>
        </w:rPr>
        <w:t xml:space="preserve"> content = </w:t>
      </w:r>
      <w:proofErr w:type="spellStart"/>
      <w:proofErr w:type="gramStart"/>
      <w:r w:rsidRPr="00802777">
        <w:rPr>
          <w:sz w:val="36"/>
          <w:szCs w:val="36"/>
          <w:lang w:val="en-IN"/>
        </w:rPr>
        <w:t>document.createElement</w:t>
      </w:r>
      <w:proofErr w:type="spellEnd"/>
      <w:proofErr w:type="gramEnd"/>
      <w:r w:rsidRPr="00802777">
        <w:rPr>
          <w:sz w:val="36"/>
          <w:szCs w:val="36"/>
          <w:lang w:val="en-IN"/>
        </w:rPr>
        <w:t>('p');</w:t>
      </w:r>
    </w:p>
    <w:p w14:paraId="43035FCE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  </w:t>
      </w:r>
      <w:proofErr w:type="spellStart"/>
      <w:proofErr w:type="gramStart"/>
      <w:r w:rsidRPr="00802777">
        <w:rPr>
          <w:sz w:val="36"/>
          <w:szCs w:val="36"/>
          <w:lang w:val="en-IN"/>
        </w:rPr>
        <w:t>content.textContent</w:t>
      </w:r>
      <w:proofErr w:type="spellEnd"/>
      <w:proofErr w:type="gramEnd"/>
      <w:r w:rsidRPr="00802777">
        <w:rPr>
          <w:sz w:val="36"/>
          <w:szCs w:val="36"/>
          <w:lang w:val="en-IN"/>
        </w:rPr>
        <w:t xml:space="preserve"> = </w:t>
      </w:r>
      <w:proofErr w:type="spellStart"/>
      <w:r w:rsidRPr="00802777">
        <w:rPr>
          <w:sz w:val="36"/>
          <w:szCs w:val="36"/>
          <w:lang w:val="en-IN"/>
        </w:rPr>
        <w:t>article.content</w:t>
      </w:r>
      <w:proofErr w:type="spellEnd"/>
      <w:r w:rsidRPr="00802777">
        <w:rPr>
          <w:sz w:val="36"/>
          <w:szCs w:val="36"/>
          <w:lang w:val="en-IN"/>
        </w:rPr>
        <w:t>;</w:t>
      </w:r>
    </w:p>
    <w:p w14:paraId="737F3A66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72F04FB7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  </w:t>
      </w:r>
      <w:proofErr w:type="spellStart"/>
      <w:r w:rsidRPr="00802777">
        <w:rPr>
          <w:sz w:val="36"/>
          <w:szCs w:val="36"/>
          <w:lang w:val="en-IN"/>
        </w:rPr>
        <w:t>articleDiv.appendChild</w:t>
      </w:r>
      <w:proofErr w:type="spellEnd"/>
      <w:r w:rsidRPr="00802777">
        <w:rPr>
          <w:sz w:val="36"/>
          <w:szCs w:val="36"/>
          <w:lang w:val="en-IN"/>
        </w:rPr>
        <w:t>(title</w:t>
      </w:r>
      <w:proofErr w:type="gramStart"/>
      <w:r w:rsidRPr="00802777">
        <w:rPr>
          <w:sz w:val="36"/>
          <w:szCs w:val="36"/>
          <w:lang w:val="en-IN"/>
        </w:rPr>
        <w:t>);</w:t>
      </w:r>
      <w:proofErr w:type="gramEnd"/>
    </w:p>
    <w:p w14:paraId="082F18A5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  </w:t>
      </w:r>
      <w:proofErr w:type="spellStart"/>
      <w:r w:rsidRPr="00802777">
        <w:rPr>
          <w:sz w:val="36"/>
          <w:szCs w:val="36"/>
          <w:lang w:val="en-IN"/>
        </w:rPr>
        <w:t>articleDiv.appendChild</w:t>
      </w:r>
      <w:proofErr w:type="spellEnd"/>
      <w:r w:rsidRPr="00802777">
        <w:rPr>
          <w:sz w:val="36"/>
          <w:szCs w:val="36"/>
          <w:lang w:val="en-IN"/>
        </w:rPr>
        <w:t>(content</w:t>
      </w:r>
      <w:proofErr w:type="gramStart"/>
      <w:r w:rsidRPr="00802777">
        <w:rPr>
          <w:sz w:val="36"/>
          <w:szCs w:val="36"/>
          <w:lang w:val="en-IN"/>
        </w:rPr>
        <w:t>);</w:t>
      </w:r>
      <w:proofErr w:type="gramEnd"/>
    </w:p>
    <w:p w14:paraId="11D11A7B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1DF19E6D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  </w:t>
      </w:r>
      <w:proofErr w:type="spellStart"/>
      <w:proofErr w:type="gramStart"/>
      <w:r w:rsidRPr="00802777">
        <w:rPr>
          <w:sz w:val="36"/>
          <w:szCs w:val="36"/>
          <w:lang w:val="en-IN"/>
        </w:rPr>
        <w:t>container.appendChild</w:t>
      </w:r>
      <w:proofErr w:type="spellEnd"/>
      <w:proofErr w:type="gramEnd"/>
      <w:r w:rsidRPr="00802777">
        <w:rPr>
          <w:sz w:val="36"/>
          <w:szCs w:val="36"/>
          <w:lang w:val="en-IN"/>
        </w:rPr>
        <w:t>(</w:t>
      </w:r>
      <w:proofErr w:type="spellStart"/>
      <w:r w:rsidRPr="00802777">
        <w:rPr>
          <w:sz w:val="36"/>
          <w:szCs w:val="36"/>
          <w:lang w:val="en-IN"/>
        </w:rPr>
        <w:t>articleDiv</w:t>
      </w:r>
      <w:proofErr w:type="spellEnd"/>
      <w:r w:rsidRPr="00802777">
        <w:rPr>
          <w:sz w:val="36"/>
          <w:szCs w:val="36"/>
          <w:lang w:val="en-IN"/>
        </w:rPr>
        <w:t>);</w:t>
      </w:r>
    </w:p>
    <w:p w14:paraId="595788D9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  });</w:t>
      </w:r>
    </w:p>
    <w:p w14:paraId="0E29D117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7547142D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</w:t>
      </w:r>
      <w:proofErr w:type="spellStart"/>
      <w:r w:rsidRPr="00802777">
        <w:rPr>
          <w:sz w:val="36"/>
          <w:szCs w:val="36"/>
          <w:lang w:val="en-IN"/>
        </w:rPr>
        <w:t>currentIndex</w:t>
      </w:r>
      <w:proofErr w:type="spellEnd"/>
      <w:r w:rsidRPr="00802777">
        <w:rPr>
          <w:sz w:val="36"/>
          <w:szCs w:val="36"/>
          <w:lang w:val="en-IN"/>
        </w:rPr>
        <w:t xml:space="preserve"> += ARTICLES_PER_</w:t>
      </w:r>
      <w:proofErr w:type="gramStart"/>
      <w:r w:rsidRPr="00802777">
        <w:rPr>
          <w:sz w:val="36"/>
          <w:szCs w:val="36"/>
          <w:lang w:val="en-IN"/>
        </w:rPr>
        <w:t>LOAD;</w:t>
      </w:r>
      <w:proofErr w:type="gramEnd"/>
    </w:p>
    <w:p w14:paraId="42DE04B9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</w:t>
      </w:r>
      <w:proofErr w:type="spellStart"/>
      <w:r w:rsidRPr="00802777">
        <w:rPr>
          <w:sz w:val="36"/>
          <w:szCs w:val="36"/>
          <w:lang w:val="en-IN"/>
        </w:rPr>
        <w:t>isLoading</w:t>
      </w:r>
      <w:proofErr w:type="spellEnd"/>
      <w:r w:rsidRPr="00802777">
        <w:rPr>
          <w:sz w:val="36"/>
          <w:szCs w:val="36"/>
          <w:lang w:val="en-IN"/>
        </w:rPr>
        <w:t xml:space="preserve"> = </w:t>
      </w:r>
      <w:proofErr w:type="gramStart"/>
      <w:r w:rsidRPr="00802777">
        <w:rPr>
          <w:sz w:val="36"/>
          <w:szCs w:val="36"/>
          <w:lang w:val="en-IN"/>
        </w:rPr>
        <w:t>false;</w:t>
      </w:r>
      <w:proofErr w:type="gramEnd"/>
    </w:p>
    <w:p w14:paraId="5A680925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}, 500); // Delay for simulation</w:t>
      </w:r>
    </w:p>
    <w:p w14:paraId="6433A569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}</w:t>
      </w:r>
    </w:p>
    <w:p w14:paraId="2C5D863C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1AF38484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// Debounce helper function</w:t>
      </w:r>
    </w:p>
    <w:p w14:paraId="0B2F71D5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function </w:t>
      </w:r>
      <w:proofErr w:type="gramStart"/>
      <w:r w:rsidRPr="00802777">
        <w:rPr>
          <w:sz w:val="36"/>
          <w:szCs w:val="36"/>
          <w:lang w:val="en-IN"/>
        </w:rPr>
        <w:t>debounce(</w:t>
      </w:r>
      <w:proofErr w:type="spellStart"/>
      <w:proofErr w:type="gramEnd"/>
      <w:r w:rsidRPr="00802777">
        <w:rPr>
          <w:sz w:val="36"/>
          <w:szCs w:val="36"/>
          <w:lang w:val="en-IN"/>
        </w:rPr>
        <w:t>func</w:t>
      </w:r>
      <w:proofErr w:type="spellEnd"/>
      <w:r w:rsidRPr="00802777">
        <w:rPr>
          <w:sz w:val="36"/>
          <w:szCs w:val="36"/>
          <w:lang w:val="en-IN"/>
        </w:rPr>
        <w:t>: () =&gt; void, wait: number) {</w:t>
      </w:r>
    </w:p>
    <w:p w14:paraId="362E9C7F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let timeout: number | </w:t>
      </w:r>
      <w:proofErr w:type="gramStart"/>
      <w:r w:rsidRPr="00802777">
        <w:rPr>
          <w:sz w:val="36"/>
          <w:szCs w:val="36"/>
          <w:lang w:val="en-IN"/>
        </w:rPr>
        <w:t>undefined;</w:t>
      </w:r>
      <w:proofErr w:type="gramEnd"/>
    </w:p>
    <w:p w14:paraId="35367CBE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return () =&gt; {</w:t>
      </w:r>
    </w:p>
    <w:p w14:paraId="065C5F3E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  if (</w:t>
      </w:r>
      <w:proofErr w:type="gramStart"/>
      <w:r w:rsidRPr="00802777">
        <w:rPr>
          <w:sz w:val="36"/>
          <w:szCs w:val="36"/>
          <w:lang w:val="en-IN"/>
        </w:rPr>
        <w:t>timeout !</w:t>
      </w:r>
      <w:proofErr w:type="gramEnd"/>
      <w:r w:rsidRPr="00802777">
        <w:rPr>
          <w:sz w:val="36"/>
          <w:szCs w:val="36"/>
          <w:lang w:val="en-IN"/>
        </w:rPr>
        <w:t>== undefined) {</w:t>
      </w:r>
    </w:p>
    <w:p w14:paraId="20BE7550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  </w:t>
      </w:r>
      <w:proofErr w:type="spellStart"/>
      <w:r w:rsidRPr="00802777">
        <w:rPr>
          <w:sz w:val="36"/>
          <w:szCs w:val="36"/>
          <w:lang w:val="en-IN"/>
        </w:rPr>
        <w:t>clearTimeout</w:t>
      </w:r>
      <w:proofErr w:type="spellEnd"/>
      <w:r w:rsidRPr="00802777">
        <w:rPr>
          <w:sz w:val="36"/>
          <w:szCs w:val="36"/>
          <w:lang w:val="en-IN"/>
        </w:rPr>
        <w:t>(timeout</w:t>
      </w:r>
      <w:proofErr w:type="gramStart"/>
      <w:r w:rsidRPr="00802777">
        <w:rPr>
          <w:sz w:val="36"/>
          <w:szCs w:val="36"/>
          <w:lang w:val="en-IN"/>
        </w:rPr>
        <w:t>);</w:t>
      </w:r>
      <w:proofErr w:type="gramEnd"/>
    </w:p>
    <w:p w14:paraId="45A742D9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  }</w:t>
      </w:r>
    </w:p>
    <w:p w14:paraId="3CBC4EEE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timeout = </w:t>
      </w:r>
      <w:proofErr w:type="spellStart"/>
      <w:proofErr w:type="gramStart"/>
      <w:r w:rsidRPr="00802777">
        <w:rPr>
          <w:sz w:val="36"/>
          <w:szCs w:val="36"/>
          <w:lang w:val="en-IN"/>
        </w:rPr>
        <w:t>window.setTimeout</w:t>
      </w:r>
      <w:proofErr w:type="spellEnd"/>
      <w:proofErr w:type="gramEnd"/>
      <w:r w:rsidRPr="00802777">
        <w:rPr>
          <w:sz w:val="36"/>
          <w:szCs w:val="36"/>
          <w:lang w:val="en-IN"/>
        </w:rPr>
        <w:t>(() =&gt; {</w:t>
      </w:r>
    </w:p>
    <w:p w14:paraId="1F2CE0F9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  </w:t>
      </w:r>
      <w:proofErr w:type="spellStart"/>
      <w:proofErr w:type="gramStart"/>
      <w:r w:rsidRPr="00802777">
        <w:rPr>
          <w:sz w:val="36"/>
          <w:szCs w:val="36"/>
          <w:lang w:val="en-IN"/>
        </w:rPr>
        <w:t>func</w:t>
      </w:r>
      <w:proofErr w:type="spellEnd"/>
      <w:r w:rsidRPr="00802777">
        <w:rPr>
          <w:sz w:val="36"/>
          <w:szCs w:val="36"/>
          <w:lang w:val="en-IN"/>
        </w:rPr>
        <w:t>(</w:t>
      </w:r>
      <w:proofErr w:type="gramEnd"/>
      <w:r w:rsidRPr="00802777">
        <w:rPr>
          <w:sz w:val="36"/>
          <w:szCs w:val="36"/>
          <w:lang w:val="en-IN"/>
        </w:rPr>
        <w:t>);</w:t>
      </w:r>
    </w:p>
    <w:p w14:paraId="17BF6223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  }, wait</w:t>
      </w:r>
      <w:proofErr w:type="gramStart"/>
      <w:r w:rsidRPr="00802777">
        <w:rPr>
          <w:sz w:val="36"/>
          <w:szCs w:val="36"/>
          <w:lang w:val="en-IN"/>
        </w:rPr>
        <w:t>);</w:t>
      </w:r>
      <w:proofErr w:type="gramEnd"/>
    </w:p>
    <w:p w14:paraId="24249C9A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};</w:t>
      </w:r>
    </w:p>
    <w:p w14:paraId="2B988927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}</w:t>
      </w:r>
    </w:p>
    <w:p w14:paraId="15D26268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4315DCF7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function </w:t>
      </w:r>
      <w:proofErr w:type="spellStart"/>
      <w:proofErr w:type="gramStart"/>
      <w:r w:rsidRPr="00802777">
        <w:rPr>
          <w:sz w:val="36"/>
          <w:szCs w:val="36"/>
          <w:lang w:val="en-IN"/>
        </w:rPr>
        <w:t>handleScroll</w:t>
      </w:r>
      <w:proofErr w:type="spellEnd"/>
      <w:r w:rsidRPr="00802777">
        <w:rPr>
          <w:sz w:val="36"/>
          <w:szCs w:val="36"/>
          <w:lang w:val="en-IN"/>
        </w:rPr>
        <w:t>(</w:t>
      </w:r>
      <w:proofErr w:type="gramEnd"/>
      <w:r w:rsidRPr="00802777">
        <w:rPr>
          <w:sz w:val="36"/>
          <w:szCs w:val="36"/>
          <w:lang w:val="en-IN"/>
        </w:rPr>
        <w:t>): void {</w:t>
      </w:r>
    </w:p>
    <w:p w14:paraId="38CAB783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if (</w:t>
      </w:r>
      <w:proofErr w:type="spellStart"/>
      <w:r w:rsidRPr="00802777">
        <w:rPr>
          <w:sz w:val="36"/>
          <w:szCs w:val="36"/>
          <w:lang w:val="en-IN"/>
        </w:rPr>
        <w:t>isLoading</w:t>
      </w:r>
      <w:proofErr w:type="spellEnd"/>
      <w:r w:rsidRPr="00802777">
        <w:rPr>
          <w:sz w:val="36"/>
          <w:szCs w:val="36"/>
          <w:lang w:val="en-IN"/>
        </w:rPr>
        <w:t xml:space="preserve">) </w:t>
      </w:r>
      <w:proofErr w:type="gramStart"/>
      <w:r w:rsidRPr="00802777">
        <w:rPr>
          <w:sz w:val="36"/>
          <w:szCs w:val="36"/>
          <w:lang w:val="en-IN"/>
        </w:rPr>
        <w:t>return;</w:t>
      </w:r>
      <w:proofErr w:type="gramEnd"/>
    </w:p>
    <w:p w14:paraId="53EEF6E1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1181EADC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// Check if user scrolled near bottom (100px threshold)</w:t>
      </w:r>
    </w:p>
    <w:p w14:paraId="401BBA96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spellStart"/>
      <w:r w:rsidRPr="00802777">
        <w:rPr>
          <w:sz w:val="36"/>
          <w:szCs w:val="36"/>
          <w:lang w:val="en-IN"/>
        </w:rPr>
        <w:t>const</w:t>
      </w:r>
      <w:proofErr w:type="spellEnd"/>
      <w:r w:rsidRPr="00802777">
        <w:rPr>
          <w:sz w:val="36"/>
          <w:szCs w:val="36"/>
          <w:lang w:val="en-IN"/>
        </w:rPr>
        <w:t xml:space="preserve"> </w:t>
      </w:r>
      <w:proofErr w:type="spellStart"/>
      <w:r w:rsidRPr="00802777">
        <w:rPr>
          <w:sz w:val="36"/>
          <w:szCs w:val="36"/>
          <w:lang w:val="en-IN"/>
        </w:rPr>
        <w:t>scrollTop</w:t>
      </w:r>
      <w:proofErr w:type="spellEnd"/>
      <w:r w:rsidRPr="00802777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802777">
        <w:rPr>
          <w:sz w:val="36"/>
          <w:szCs w:val="36"/>
          <w:lang w:val="en-IN"/>
        </w:rPr>
        <w:t>window.scrollY</w:t>
      </w:r>
      <w:proofErr w:type="spellEnd"/>
      <w:proofErr w:type="gramEnd"/>
      <w:r w:rsidRPr="00802777">
        <w:rPr>
          <w:sz w:val="36"/>
          <w:szCs w:val="36"/>
          <w:lang w:val="en-IN"/>
        </w:rPr>
        <w:t>;</w:t>
      </w:r>
    </w:p>
    <w:p w14:paraId="02D1DCF8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spellStart"/>
      <w:r w:rsidRPr="00802777">
        <w:rPr>
          <w:sz w:val="36"/>
          <w:szCs w:val="36"/>
          <w:lang w:val="en-IN"/>
        </w:rPr>
        <w:t>const</w:t>
      </w:r>
      <w:proofErr w:type="spellEnd"/>
      <w:r w:rsidRPr="00802777">
        <w:rPr>
          <w:sz w:val="36"/>
          <w:szCs w:val="36"/>
          <w:lang w:val="en-IN"/>
        </w:rPr>
        <w:t xml:space="preserve"> </w:t>
      </w:r>
      <w:proofErr w:type="spellStart"/>
      <w:r w:rsidRPr="00802777">
        <w:rPr>
          <w:sz w:val="36"/>
          <w:szCs w:val="36"/>
          <w:lang w:val="en-IN"/>
        </w:rPr>
        <w:t>viewportHeight</w:t>
      </w:r>
      <w:proofErr w:type="spellEnd"/>
      <w:r w:rsidRPr="00802777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802777">
        <w:rPr>
          <w:sz w:val="36"/>
          <w:szCs w:val="36"/>
          <w:lang w:val="en-IN"/>
        </w:rPr>
        <w:t>window.innerHeight</w:t>
      </w:r>
      <w:proofErr w:type="spellEnd"/>
      <w:proofErr w:type="gramEnd"/>
      <w:r w:rsidRPr="00802777">
        <w:rPr>
          <w:sz w:val="36"/>
          <w:szCs w:val="36"/>
          <w:lang w:val="en-IN"/>
        </w:rPr>
        <w:t>;</w:t>
      </w:r>
    </w:p>
    <w:p w14:paraId="4816CCB7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spellStart"/>
      <w:r w:rsidRPr="00802777">
        <w:rPr>
          <w:sz w:val="36"/>
          <w:szCs w:val="36"/>
          <w:lang w:val="en-IN"/>
        </w:rPr>
        <w:t>const</w:t>
      </w:r>
      <w:proofErr w:type="spellEnd"/>
      <w:r w:rsidRPr="00802777">
        <w:rPr>
          <w:sz w:val="36"/>
          <w:szCs w:val="36"/>
          <w:lang w:val="en-IN"/>
        </w:rPr>
        <w:t xml:space="preserve"> </w:t>
      </w:r>
      <w:proofErr w:type="spellStart"/>
      <w:r w:rsidRPr="00802777">
        <w:rPr>
          <w:sz w:val="36"/>
          <w:szCs w:val="36"/>
          <w:lang w:val="en-IN"/>
        </w:rPr>
        <w:t>fullHeight</w:t>
      </w:r>
      <w:proofErr w:type="spellEnd"/>
      <w:r w:rsidRPr="00802777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802777">
        <w:rPr>
          <w:sz w:val="36"/>
          <w:szCs w:val="36"/>
          <w:lang w:val="en-IN"/>
        </w:rPr>
        <w:t>document.documentElement.scrollHeight</w:t>
      </w:r>
      <w:proofErr w:type="spellEnd"/>
      <w:proofErr w:type="gramEnd"/>
      <w:r w:rsidRPr="00802777">
        <w:rPr>
          <w:sz w:val="36"/>
          <w:szCs w:val="36"/>
          <w:lang w:val="en-IN"/>
        </w:rPr>
        <w:t>;</w:t>
      </w:r>
    </w:p>
    <w:p w14:paraId="2DB87248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180510EC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if (</w:t>
      </w:r>
      <w:proofErr w:type="spellStart"/>
      <w:r w:rsidRPr="00802777">
        <w:rPr>
          <w:sz w:val="36"/>
          <w:szCs w:val="36"/>
          <w:lang w:val="en-IN"/>
        </w:rPr>
        <w:t>scrollTop</w:t>
      </w:r>
      <w:proofErr w:type="spellEnd"/>
      <w:r w:rsidRPr="00802777">
        <w:rPr>
          <w:sz w:val="36"/>
          <w:szCs w:val="36"/>
          <w:lang w:val="en-IN"/>
        </w:rPr>
        <w:t xml:space="preserve"> + </w:t>
      </w:r>
      <w:proofErr w:type="spellStart"/>
      <w:r w:rsidRPr="00802777">
        <w:rPr>
          <w:sz w:val="36"/>
          <w:szCs w:val="36"/>
          <w:lang w:val="en-IN"/>
        </w:rPr>
        <w:t>viewportHeight</w:t>
      </w:r>
      <w:proofErr w:type="spellEnd"/>
      <w:r w:rsidRPr="00802777">
        <w:rPr>
          <w:sz w:val="36"/>
          <w:szCs w:val="36"/>
          <w:lang w:val="en-IN"/>
        </w:rPr>
        <w:t xml:space="preserve"> &gt;= </w:t>
      </w:r>
      <w:proofErr w:type="spellStart"/>
      <w:r w:rsidRPr="00802777">
        <w:rPr>
          <w:sz w:val="36"/>
          <w:szCs w:val="36"/>
          <w:lang w:val="en-IN"/>
        </w:rPr>
        <w:t>fullHeight</w:t>
      </w:r>
      <w:proofErr w:type="spellEnd"/>
      <w:r w:rsidRPr="00802777">
        <w:rPr>
          <w:sz w:val="36"/>
          <w:szCs w:val="36"/>
          <w:lang w:val="en-IN"/>
        </w:rPr>
        <w:t xml:space="preserve"> - 100) {</w:t>
      </w:r>
    </w:p>
    <w:p w14:paraId="1566DC45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</w:t>
      </w:r>
      <w:proofErr w:type="spellStart"/>
      <w:proofErr w:type="gramStart"/>
      <w:r w:rsidRPr="00802777">
        <w:rPr>
          <w:sz w:val="36"/>
          <w:szCs w:val="36"/>
          <w:lang w:val="en-IN"/>
        </w:rPr>
        <w:t>renderArticles</w:t>
      </w:r>
      <w:proofErr w:type="spellEnd"/>
      <w:r w:rsidRPr="00802777">
        <w:rPr>
          <w:sz w:val="36"/>
          <w:szCs w:val="36"/>
          <w:lang w:val="en-IN"/>
        </w:rPr>
        <w:t>(</w:t>
      </w:r>
      <w:proofErr w:type="gramEnd"/>
      <w:r w:rsidRPr="00802777">
        <w:rPr>
          <w:sz w:val="36"/>
          <w:szCs w:val="36"/>
          <w:lang w:val="en-IN"/>
        </w:rPr>
        <w:t>);</w:t>
      </w:r>
    </w:p>
    <w:p w14:paraId="261CEED4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}</w:t>
      </w:r>
    </w:p>
    <w:p w14:paraId="3F02F17D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}</w:t>
      </w:r>
    </w:p>
    <w:p w14:paraId="6EF72445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1A375F6F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// Initial render</w:t>
      </w:r>
    </w:p>
    <w:p w14:paraId="5954DC3F" w14:textId="77777777" w:rsidR="00802777" w:rsidRPr="00802777" w:rsidRDefault="00802777" w:rsidP="00802777">
      <w:pPr>
        <w:rPr>
          <w:sz w:val="36"/>
          <w:szCs w:val="36"/>
          <w:lang w:val="en-IN"/>
        </w:rPr>
      </w:pPr>
      <w:proofErr w:type="spellStart"/>
      <w:proofErr w:type="gramStart"/>
      <w:r w:rsidRPr="00802777">
        <w:rPr>
          <w:sz w:val="36"/>
          <w:szCs w:val="36"/>
          <w:lang w:val="en-IN"/>
        </w:rPr>
        <w:t>renderArticles</w:t>
      </w:r>
      <w:proofErr w:type="spellEnd"/>
      <w:r w:rsidRPr="00802777">
        <w:rPr>
          <w:sz w:val="36"/>
          <w:szCs w:val="36"/>
          <w:lang w:val="en-IN"/>
        </w:rPr>
        <w:t>(</w:t>
      </w:r>
      <w:proofErr w:type="gramEnd"/>
      <w:r w:rsidRPr="00802777">
        <w:rPr>
          <w:sz w:val="36"/>
          <w:szCs w:val="36"/>
          <w:lang w:val="en-IN"/>
        </w:rPr>
        <w:t>);</w:t>
      </w:r>
    </w:p>
    <w:p w14:paraId="27923C33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301C25CD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// Add scroll listener with debounce</w:t>
      </w:r>
    </w:p>
    <w:p w14:paraId="42E308EE" w14:textId="77777777" w:rsidR="00802777" w:rsidRPr="00802777" w:rsidRDefault="00802777" w:rsidP="00802777">
      <w:pPr>
        <w:rPr>
          <w:sz w:val="36"/>
          <w:szCs w:val="36"/>
          <w:lang w:val="en-IN"/>
        </w:rPr>
      </w:pPr>
      <w:proofErr w:type="spellStart"/>
      <w:proofErr w:type="gramStart"/>
      <w:r w:rsidRPr="00802777">
        <w:rPr>
          <w:sz w:val="36"/>
          <w:szCs w:val="36"/>
          <w:lang w:val="en-IN"/>
        </w:rPr>
        <w:t>window.addEventListener</w:t>
      </w:r>
      <w:proofErr w:type="spellEnd"/>
      <w:proofErr w:type="gramEnd"/>
      <w:r w:rsidRPr="00802777">
        <w:rPr>
          <w:sz w:val="36"/>
          <w:szCs w:val="36"/>
          <w:lang w:val="en-IN"/>
        </w:rPr>
        <w:t>('scroll', debounce(</w:t>
      </w:r>
      <w:proofErr w:type="spellStart"/>
      <w:r w:rsidRPr="00802777">
        <w:rPr>
          <w:sz w:val="36"/>
          <w:szCs w:val="36"/>
          <w:lang w:val="en-IN"/>
        </w:rPr>
        <w:t>handleScroll</w:t>
      </w:r>
      <w:proofErr w:type="spellEnd"/>
      <w:r w:rsidRPr="00802777">
        <w:rPr>
          <w:sz w:val="36"/>
          <w:szCs w:val="36"/>
          <w:lang w:val="en-IN"/>
        </w:rPr>
        <w:t>, 200));</w:t>
      </w:r>
    </w:p>
    <w:p w14:paraId="1ADA7C0A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6DAFBF12" w14:textId="47B82FEB" w:rsidR="00082FE6" w:rsidRDefault="00802777">
      <w:pPr>
        <w:rPr>
          <w:sz w:val="36"/>
          <w:szCs w:val="36"/>
        </w:rPr>
      </w:pPr>
      <w:r>
        <w:rPr>
          <w:sz w:val="36"/>
          <w:szCs w:val="36"/>
        </w:rPr>
        <w:t>index.html</w:t>
      </w:r>
    </w:p>
    <w:p w14:paraId="76CEBAE7" w14:textId="77777777" w:rsidR="00802777" w:rsidRDefault="00802777">
      <w:pPr>
        <w:rPr>
          <w:sz w:val="36"/>
          <w:szCs w:val="36"/>
        </w:rPr>
      </w:pPr>
    </w:p>
    <w:p w14:paraId="0AA9ED67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34054470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&lt;!DOCTYPE html&gt;</w:t>
      </w:r>
    </w:p>
    <w:p w14:paraId="491F431F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&lt;html lang="</w:t>
      </w:r>
      <w:proofErr w:type="spellStart"/>
      <w:r w:rsidRPr="00802777">
        <w:rPr>
          <w:sz w:val="36"/>
          <w:szCs w:val="36"/>
          <w:lang w:val="en-IN"/>
        </w:rPr>
        <w:t>en</w:t>
      </w:r>
      <w:proofErr w:type="spellEnd"/>
      <w:r w:rsidRPr="00802777">
        <w:rPr>
          <w:sz w:val="36"/>
          <w:szCs w:val="36"/>
          <w:lang w:val="en-IN"/>
        </w:rPr>
        <w:t>"&gt;</w:t>
      </w:r>
    </w:p>
    <w:p w14:paraId="4F5ECC36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&lt;head&gt;</w:t>
      </w:r>
    </w:p>
    <w:p w14:paraId="02CD0631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&lt;meta charset="UTF-8" /&gt;</w:t>
      </w:r>
    </w:p>
    <w:p w14:paraId="0E733FB9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&lt;meta name="viewport" content="width=device-width, initial-scale=1" /&gt;</w:t>
      </w:r>
    </w:p>
    <w:p w14:paraId="76605F58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&lt;title&gt;Blog Article Viewer - Infinite Scroll&lt;/title&gt;</w:t>
      </w:r>
    </w:p>
    <w:p w14:paraId="6A369A38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&lt;link </w:t>
      </w:r>
      <w:proofErr w:type="spellStart"/>
      <w:r w:rsidRPr="00802777">
        <w:rPr>
          <w:sz w:val="36"/>
          <w:szCs w:val="36"/>
          <w:lang w:val="en-IN"/>
        </w:rPr>
        <w:t>rel</w:t>
      </w:r>
      <w:proofErr w:type="spellEnd"/>
      <w:r w:rsidRPr="00802777">
        <w:rPr>
          <w:sz w:val="36"/>
          <w:szCs w:val="36"/>
          <w:lang w:val="en-IN"/>
        </w:rPr>
        <w:t xml:space="preserve">="stylesheet" </w:t>
      </w:r>
      <w:proofErr w:type="spellStart"/>
      <w:r w:rsidRPr="00802777">
        <w:rPr>
          <w:sz w:val="36"/>
          <w:szCs w:val="36"/>
          <w:lang w:val="en-IN"/>
        </w:rPr>
        <w:t>href</w:t>
      </w:r>
      <w:proofErr w:type="spellEnd"/>
      <w:r w:rsidRPr="00802777">
        <w:rPr>
          <w:sz w:val="36"/>
          <w:szCs w:val="36"/>
          <w:lang w:val="en-IN"/>
        </w:rPr>
        <w:t>="styles.css" /&gt;</w:t>
      </w:r>
    </w:p>
    <w:p w14:paraId="4BC73BDF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&lt;/head&gt;</w:t>
      </w:r>
    </w:p>
    <w:p w14:paraId="3550B892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&lt;body&gt;</w:t>
      </w:r>
    </w:p>
    <w:p w14:paraId="74C59BB7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&lt;h1&gt;Blog Articles&lt;/h1&gt;</w:t>
      </w:r>
    </w:p>
    <w:p w14:paraId="5BF3C426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&lt;div id="articles-container"&gt;&lt;/div&gt;</w:t>
      </w:r>
    </w:p>
    <w:p w14:paraId="31B8CBA2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1968D9EC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&lt;script </w:t>
      </w:r>
      <w:proofErr w:type="spellStart"/>
      <w:r w:rsidRPr="00802777">
        <w:rPr>
          <w:sz w:val="36"/>
          <w:szCs w:val="36"/>
          <w:lang w:val="en-IN"/>
        </w:rPr>
        <w:t>src</w:t>
      </w:r>
      <w:proofErr w:type="spellEnd"/>
      <w:r w:rsidRPr="00802777">
        <w:rPr>
          <w:sz w:val="36"/>
          <w:szCs w:val="36"/>
          <w:lang w:val="en-IN"/>
        </w:rPr>
        <w:t>="script.js"&gt;&lt;/script&gt;</w:t>
      </w:r>
    </w:p>
    <w:p w14:paraId="667D04EE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&lt;/body&gt;</w:t>
      </w:r>
    </w:p>
    <w:p w14:paraId="65330243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&lt;/html&gt;</w:t>
      </w:r>
    </w:p>
    <w:p w14:paraId="70EAC271" w14:textId="77777777" w:rsidR="00802777" w:rsidRPr="00802777" w:rsidRDefault="00802777" w:rsidP="00802777">
      <w:pPr>
        <w:rPr>
          <w:sz w:val="36"/>
          <w:szCs w:val="36"/>
          <w:lang w:val="en-IN"/>
        </w:rPr>
      </w:pPr>
    </w:p>
    <w:p w14:paraId="38157002" w14:textId="77777777" w:rsidR="00802777" w:rsidRDefault="00802777">
      <w:pPr>
        <w:rPr>
          <w:sz w:val="36"/>
          <w:szCs w:val="36"/>
        </w:rPr>
      </w:pPr>
    </w:p>
    <w:p w14:paraId="0D549CB1" w14:textId="77777777" w:rsidR="00802777" w:rsidRDefault="00802777">
      <w:pPr>
        <w:rPr>
          <w:sz w:val="36"/>
          <w:szCs w:val="36"/>
        </w:rPr>
      </w:pPr>
    </w:p>
    <w:p w14:paraId="1F85FD6E" w14:textId="14AE5BF8" w:rsidR="00802777" w:rsidRDefault="00802777">
      <w:pPr>
        <w:rPr>
          <w:sz w:val="36"/>
          <w:szCs w:val="36"/>
        </w:rPr>
      </w:pPr>
      <w:r>
        <w:rPr>
          <w:sz w:val="36"/>
          <w:szCs w:val="36"/>
        </w:rPr>
        <w:t>Styles.css</w:t>
      </w:r>
    </w:p>
    <w:p w14:paraId="4197C6E1" w14:textId="77777777" w:rsidR="00802777" w:rsidRDefault="00802777">
      <w:pPr>
        <w:rPr>
          <w:sz w:val="36"/>
          <w:szCs w:val="36"/>
        </w:rPr>
      </w:pPr>
    </w:p>
    <w:p w14:paraId="2D02D74D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body {</w:t>
      </w:r>
    </w:p>
    <w:p w14:paraId="610A71B3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  font-family: Arial, sans-</w:t>
      </w:r>
      <w:proofErr w:type="gramStart"/>
      <w:r w:rsidRPr="00802777">
        <w:rPr>
          <w:sz w:val="36"/>
          <w:szCs w:val="36"/>
          <w:lang w:val="en-IN"/>
        </w:rPr>
        <w:t>serif;</w:t>
      </w:r>
      <w:proofErr w:type="gramEnd"/>
    </w:p>
    <w:p w14:paraId="68B8D0DE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</w:t>
      </w:r>
      <w:proofErr w:type="gramStart"/>
      <w:r w:rsidRPr="00802777">
        <w:rPr>
          <w:sz w:val="36"/>
          <w:szCs w:val="36"/>
          <w:lang w:val="en-IN"/>
        </w:rPr>
        <w:t>max-width</w:t>
      </w:r>
      <w:proofErr w:type="gramEnd"/>
      <w:r w:rsidRPr="00802777">
        <w:rPr>
          <w:sz w:val="36"/>
          <w:szCs w:val="36"/>
          <w:lang w:val="en-IN"/>
        </w:rPr>
        <w:t>: 700px;</w:t>
      </w:r>
    </w:p>
    <w:p w14:paraId="1531C39F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margin: 0 </w:t>
      </w:r>
      <w:proofErr w:type="gramStart"/>
      <w:r w:rsidRPr="00802777">
        <w:rPr>
          <w:sz w:val="36"/>
          <w:szCs w:val="36"/>
          <w:lang w:val="en-IN"/>
        </w:rPr>
        <w:t>auto;</w:t>
      </w:r>
      <w:proofErr w:type="gramEnd"/>
    </w:p>
    <w:p w14:paraId="312A5E9D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padding: </w:t>
      </w:r>
      <w:proofErr w:type="gramStart"/>
      <w:r w:rsidRPr="00802777">
        <w:rPr>
          <w:sz w:val="36"/>
          <w:szCs w:val="36"/>
          <w:lang w:val="en-IN"/>
        </w:rPr>
        <w:t>20px;</w:t>
      </w:r>
      <w:proofErr w:type="gramEnd"/>
    </w:p>
    <w:p w14:paraId="417C7B30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  background: #</w:t>
      </w:r>
      <w:proofErr w:type="gramStart"/>
      <w:r w:rsidRPr="00802777">
        <w:rPr>
          <w:sz w:val="36"/>
          <w:szCs w:val="36"/>
          <w:lang w:val="en-IN"/>
        </w:rPr>
        <w:t>f7f7f7;</w:t>
      </w:r>
      <w:proofErr w:type="gramEnd"/>
    </w:p>
    <w:p w14:paraId="5F8EA538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}</w:t>
      </w:r>
    </w:p>
    <w:p w14:paraId="7E654BCD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</w:p>
    <w:p w14:paraId="0F19FE59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h1 {</w:t>
      </w:r>
    </w:p>
    <w:p w14:paraId="733F4E02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text-align: </w:t>
      </w:r>
      <w:proofErr w:type="spellStart"/>
      <w:proofErr w:type="gramStart"/>
      <w:r w:rsidRPr="00802777">
        <w:rPr>
          <w:sz w:val="36"/>
          <w:szCs w:val="36"/>
          <w:lang w:val="en-IN"/>
        </w:rPr>
        <w:t>center</w:t>
      </w:r>
      <w:proofErr w:type="spellEnd"/>
      <w:r w:rsidRPr="00802777">
        <w:rPr>
          <w:sz w:val="36"/>
          <w:szCs w:val="36"/>
          <w:lang w:val="en-IN"/>
        </w:rPr>
        <w:t>;</w:t>
      </w:r>
      <w:proofErr w:type="gramEnd"/>
    </w:p>
    <w:p w14:paraId="5EA08CF9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margin-bottom: </w:t>
      </w:r>
      <w:proofErr w:type="gramStart"/>
      <w:r w:rsidRPr="00802777">
        <w:rPr>
          <w:sz w:val="36"/>
          <w:szCs w:val="36"/>
          <w:lang w:val="en-IN"/>
        </w:rPr>
        <w:t>30px;</w:t>
      </w:r>
      <w:proofErr w:type="gramEnd"/>
    </w:p>
    <w:p w14:paraId="504D1C2D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}</w:t>
      </w:r>
    </w:p>
    <w:p w14:paraId="393EBD85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</w:p>
    <w:p w14:paraId="36F9629F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#articles-container {</w:t>
      </w:r>
    </w:p>
    <w:p w14:paraId="1849364C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display: </w:t>
      </w:r>
      <w:proofErr w:type="gramStart"/>
      <w:r w:rsidRPr="00802777">
        <w:rPr>
          <w:sz w:val="36"/>
          <w:szCs w:val="36"/>
          <w:lang w:val="en-IN"/>
        </w:rPr>
        <w:t>flex;</w:t>
      </w:r>
      <w:proofErr w:type="gramEnd"/>
    </w:p>
    <w:p w14:paraId="4BB4AE7E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flex-direction: </w:t>
      </w:r>
      <w:proofErr w:type="gramStart"/>
      <w:r w:rsidRPr="00802777">
        <w:rPr>
          <w:sz w:val="36"/>
          <w:szCs w:val="36"/>
          <w:lang w:val="en-IN"/>
        </w:rPr>
        <w:t>column;</w:t>
      </w:r>
      <w:proofErr w:type="gramEnd"/>
    </w:p>
    <w:p w14:paraId="6D96EA0B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gap: </w:t>
      </w:r>
      <w:proofErr w:type="gramStart"/>
      <w:r w:rsidRPr="00802777">
        <w:rPr>
          <w:sz w:val="36"/>
          <w:szCs w:val="36"/>
          <w:lang w:val="en-IN"/>
        </w:rPr>
        <w:t>20px;</w:t>
      </w:r>
      <w:proofErr w:type="gramEnd"/>
    </w:p>
    <w:p w14:paraId="519D92C5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}</w:t>
      </w:r>
    </w:p>
    <w:p w14:paraId="25146343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</w:p>
    <w:p w14:paraId="1A30D70F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.article</w:t>
      </w:r>
      <w:proofErr w:type="gramEnd"/>
      <w:r w:rsidRPr="00802777">
        <w:rPr>
          <w:sz w:val="36"/>
          <w:szCs w:val="36"/>
          <w:lang w:val="en-IN"/>
        </w:rPr>
        <w:t xml:space="preserve"> {</w:t>
      </w:r>
    </w:p>
    <w:p w14:paraId="5EB72C7F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background: </w:t>
      </w:r>
      <w:proofErr w:type="gramStart"/>
      <w:r w:rsidRPr="00802777">
        <w:rPr>
          <w:sz w:val="36"/>
          <w:szCs w:val="36"/>
          <w:lang w:val="en-IN"/>
        </w:rPr>
        <w:t>white;</w:t>
      </w:r>
      <w:proofErr w:type="gramEnd"/>
    </w:p>
    <w:p w14:paraId="3432DA01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padding: </w:t>
      </w:r>
      <w:proofErr w:type="gramStart"/>
      <w:r w:rsidRPr="00802777">
        <w:rPr>
          <w:sz w:val="36"/>
          <w:szCs w:val="36"/>
          <w:lang w:val="en-IN"/>
        </w:rPr>
        <w:t>20px;</w:t>
      </w:r>
      <w:proofErr w:type="gramEnd"/>
    </w:p>
    <w:p w14:paraId="1DE23859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border-radius: </w:t>
      </w:r>
      <w:proofErr w:type="gramStart"/>
      <w:r w:rsidRPr="00802777">
        <w:rPr>
          <w:sz w:val="36"/>
          <w:szCs w:val="36"/>
          <w:lang w:val="en-IN"/>
        </w:rPr>
        <w:t>6px;</w:t>
      </w:r>
      <w:proofErr w:type="gramEnd"/>
    </w:p>
    <w:p w14:paraId="0A987BF6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box-shadow: 0 2px 5px </w:t>
      </w:r>
      <w:proofErr w:type="spellStart"/>
      <w:proofErr w:type="gramStart"/>
      <w:r w:rsidRPr="00802777">
        <w:rPr>
          <w:sz w:val="36"/>
          <w:szCs w:val="36"/>
          <w:lang w:val="en-IN"/>
        </w:rPr>
        <w:t>rgba</w:t>
      </w:r>
      <w:proofErr w:type="spellEnd"/>
      <w:r w:rsidRPr="00802777">
        <w:rPr>
          <w:sz w:val="36"/>
          <w:szCs w:val="36"/>
          <w:lang w:val="en-IN"/>
        </w:rPr>
        <w:t>(</w:t>
      </w:r>
      <w:proofErr w:type="gramEnd"/>
      <w:r w:rsidRPr="00802777">
        <w:rPr>
          <w:sz w:val="36"/>
          <w:szCs w:val="36"/>
          <w:lang w:val="en-IN"/>
        </w:rPr>
        <w:t>0,0,0,0.1);</w:t>
      </w:r>
    </w:p>
    <w:p w14:paraId="16D846BD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}</w:t>
      </w:r>
    </w:p>
    <w:p w14:paraId="021E873F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</w:p>
    <w:p w14:paraId="68373368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.article</w:t>
      </w:r>
      <w:proofErr w:type="gramEnd"/>
      <w:r w:rsidRPr="00802777">
        <w:rPr>
          <w:sz w:val="36"/>
          <w:szCs w:val="36"/>
          <w:lang w:val="en-IN"/>
        </w:rPr>
        <w:t xml:space="preserve"> h2 {</w:t>
      </w:r>
    </w:p>
    <w:p w14:paraId="28BC0D7A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margin: 0 0 </w:t>
      </w:r>
      <w:proofErr w:type="gramStart"/>
      <w:r w:rsidRPr="00802777">
        <w:rPr>
          <w:sz w:val="36"/>
          <w:szCs w:val="36"/>
          <w:lang w:val="en-IN"/>
        </w:rPr>
        <w:t>10px;</w:t>
      </w:r>
      <w:proofErr w:type="gramEnd"/>
    </w:p>
    <w:p w14:paraId="515DD2FE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  font-size: 1.</w:t>
      </w:r>
      <w:proofErr w:type="gramStart"/>
      <w:r w:rsidRPr="00802777">
        <w:rPr>
          <w:sz w:val="36"/>
          <w:szCs w:val="36"/>
          <w:lang w:val="en-IN"/>
        </w:rPr>
        <w:t>4em;</w:t>
      </w:r>
      <w:proofErr w:type="gramEnd"/>
    </w:p>
    <w:p w14:paraId="177433AA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}</w:t>
      </w:r>
    </w:p>
    <w:p w14:paraId="5FEECEFB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</w:p>
    <w:p w14:paraId="6787654C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  <w:proofErr w:type="gramStart"/>
      <w:r w:rsidRPr="00802777">
        <w:rPr>
          <w:sz w:val="36"/>
          <w:szCs w:val="36"/>
          <w:lang w:val="en-IN"/>
        </w:rPr>
        <w:t>.article</w:t>
      </w:r>
      <w:proofErr w:type="gramEnd"/>
      <w:r w:rsidRPr="00802777">
        <w:rPr>
          <w:sz w:val="36"/>
          <w:szCs w:val="36"/>
          <w:lang w:val="en-IN"/>
        </w:rPr>
        <w:t xml:space="preserve"> p {</w:t>
      </w:r>
    </w:p>
    <w:p w14:paraId="504606F3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margin: </w:t>
      </w:r>
      <w:proofErr w:type="gramStart"/>
      <w:r w:rsidRPr="00802777">
        <w:rPr>
          <w:sz w:val="36"/>
          <w:szCs w:val="36"/>
          <w:lang w:val="en-IN"/>
        </w:rPr>
        <w:t>0;</w:t>
      </w:r>
      <w:proofErr w:type="gramEnd"/>
    </w:p>
    <w:p w14:paraId="29857929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line-height: </w:t>
      </w:r>
      <w:proofErr w:type="gramStart"/>
      <w:r w:rsidRPr="00802777">
        <w:rPr>
          <w:sz w:val="36"/>
          <w:szCs w:val="36"/>
          <w:lang w:val="en-IN"/>
        </w:rPr>
        <w:t>1.5;</w:t>
      </w:r>
      <w:proofErr w:type="gramEnd"/>
    </w:p>
    <w:p w14:paraId="0085EE6B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  </w:t>
      </w:r>
      <w:proofErr w:type="spellStart"/>
      <w:r w:rsidRPr="00802777">
        <w:rPr>
          <w:sz w:val="36"/>
          <w:szCs w:val="36"/>
          <w:lang w:val="en-IN"/>
        </w:rPr>
        <w:t>color</w:t>
      </w:r>
      <w:proofErr w:type="spellEnd"/>
      <w:r w:rsidRPr="00802777">
        <w:rPr>
          <w:sz w:val="36"/>
          <w:szCs w:val="36"/>
          <w:lang w:val="en-IN"/>
        </w:rPr>
        <w:t xml:space="preserve">: </w:t>
      </w:r>
      <w:proofErr w:type="gramStart"/>
      <w:r w:rsidRPr="00802777">
        <w:rPr>
          <w:sz w:val="36"/>
          <w:szCs w:val="36"/>
          <w:lang w:val="en-IN"/>
        </w:rPr>
        <w:t>#333;</w:t>
      </w:r>
      <w:proofErr w:type="gramEnd"/>
    </w:p>
    <w:p w14:paraId="2D182E27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>  }</w:t>
      </w:r>
    </w:p>
    <w:p w14:paraId="13AF5940" w14:textId="77777777" w:rsidR="00802777" w:rsidRPr="00802777" w:rsidRDefault="00802777" w:rsidP="00802777">
      <w:pPr>
        <w:rPr>
          <w:sz w:val="36"/>
          <w:szCs w:val="36"/>
          <w:lang w:val="en-IN"/>
        </w:rPr>
      </w:pPr>
      <w:r w:rsidRPr="00802777">
        <w:rPr>
          <w:sz w:val="36"/>
          <w:szCs w:val="36"/>
          <w:lang w:val="en-IN"/>
        </w:rPr>
        <w:t xml:space="preserve">  </w:t>
      </w:r>
    </w:p>
    <w:p w14:paraId="2B5C768B" w14:textId="77777777" w:rsidR="00802777" w:rsidRDefault="00802777">
      <w:pPr>
        <w:rPr>
          <w:sz w:val="36"/>
          <w:szCs w:val="36"/>
        </w:rPr>
      </w:pPr>
    </w:p>
    <w:p w14:paraId="00137E62" w14:textId="77777777" w:rsidR="00082FE6" w:rsidRPr="00C65969" w:rsidRDefault="00082FE6">
      <w:pPr>
        <w:rPr>
          <w:sz w:val="36"/>
          <w:szCs w:val="36"/>
        </w:rPr>
      </w:pPr>
    </w:p>
    <w:sectPr w:rsidR="00082FE6" w:rsidRPr="00C6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37631714">
    <w:abstractNumId w:val="19"/>
  </w:num>
  <w:num w:numId="2" w16cid:durableId="814487789">
    <w:abstractNumId w:val="12"/>
  </w:num>
  <w:num w:numId="3" w16cid:durableId="1212380484">
    <w:abstractNumId w:val="10"/>
  </w:num>
  <w:num w:numId="4" w16cid:durableId="560671686">
    <w:abstractNumId w:val="21"/>
  </w:num>
  <w:num w:numId="5" w16cid:durableId="526021411">
    <w:abstractNumId w:val="13"/>
  </w:num>
  <w:num w:numId="6" w16cid:durableId="376206251">
    <w:abstractNumId w:val="16"/>
  </w:num>
  <w:num w:numId="7" w16cid:durableId="1887452506">
    <w:abstractNumId w:val="18"/>
  </w:num>
  <w:num w:numId="8" w16cid:durableId="2005620391">
    <w:abstractNumId w:val="9"/>
  </w:num>
  <w:num w:numId="9" w16cid:durableId="244337562">
    <w:abstractNumId w:val="7"/>
  </w:num>
  <w:num w:numId="10" w16cid:durableId="248849250">
    <w:abstractNumId w:val="6"/>
  </w:num>
  <w:num w:numId="11" w16cid:durableId="1207067037">
    <w:abstractNumId w:val="5"/>
  </w:num>
  <w:num w:numId="12" w16cid:durableId="1146438898">
    <w:abstractNumId w:val="4"/>
  </w:num>
  <w:num w:numId="13" w16cid:durableId="874386881">
    <w:abstractNumId w:val="8"/>
  </w:num>
  <w:num w:numId="14" w16cid:durableId="70128165">
    <w:abstractNumId w:val="3"/>
  </w:num>
  <w:num w:numId="15" w16cid:durableId="2092118539">
    <w:abstractNumId w:val="2"/>
  </w:num>
  <w:num w:numId="16" w16cid:durableId="248926417">
    <w:abstractNumId w:val="1"/>
  </w:num>
  <w:num w:numId="17" w16cid:durableId="501549148">
    <w:abstractNumId w:val="0"/>
  </w:num>
  <w:num w:numId="18" w16cid:durableId="612707779">
    <w:abstractNumId w:val="14"/>
  </w:num>
  <w:num w:numId="19" w16cid:durableId="1703557135">
    <w:abstractNumId w:val="15"/>
  </w:num>
  <w:num w:numId="20" w16cid:durableId="10183137">
    <w:abstractNumId w:val="20"/>
  </w:num>
  <w:num w:numId="21" w16cid:durableId="300693486">
    <w:abstractNumId w:val="17"/>
  </w:num>
  <w:num w:numId="22" w16cid:durableId="1583102266">
    <w:abstractNumId w:val="11"/>
  </w:num>
  <w:num w:numId="23" w16cid:durableId="20190366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69"/>
    <w:rsid w:val="00082FE6"/>
    <w:rsid w:val="00436744"/>
    <w:rsid w:val="00645252"/>
    <w:rsid w:val="006D3D74"/>
    <w:rsid w:val="00802777"/>
    <w:rsid w:val="0083569A"/>
    <w:rsid w:val="00A9204E"/>
    <w:rsid w:val="00C6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AE4D"/>
  <w15:chartTrackingRefBased/>
  <w15:docId w15:val="{8A719EDB-3785-4D52-B4F9-F2D83672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4167\AppData\Local\Microsoft\Office\16.0\DTS\en-IN%7bA69DFCE4-AC93-4689-81BE-B43A92D7F707%7d\%7b806D294A-8CF1-4FCF-9897-572BBDB4F18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{806D294A-8CF1-4FCF-9897-572BBDB4F18E}tf02786999_win32</Template>
  <TotalTime>28</TotalTime>
  <Pages>1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Raashid Shaik(UST,IN)</dc:creator>
  <cp:keywords/>
  <dc:description/>
  <cp:lastModifiedBy>Abdul Raashid Shaik(UST,IN)</cp:lastModifiedBy>
  <cp:revision>1</cp:revision>
  <cp:lastPrinted>2025-07-08T09:13:00Z</cp:lastPrinted>
  <dcterms:created xsi:type="dcterms:W3CDTF">2025-07-08T08:45:00Z</dcterms:created>
  <dcterms:modified xsi:type="dcterms:W3CDTF">2025-07-08T09:13:00Z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